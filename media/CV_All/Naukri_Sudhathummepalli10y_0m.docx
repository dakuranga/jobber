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A799E" w:rsidP="009A799E" w14:paraId="5A930647" w14:textId="70564CBC">
      <w:pPr>
        <w:pStyle w:val="Title"/>
        <w:jc w:val="left"/>
        <w:rPr>
          <w:noProof/>
          <w:lang w:val="en-IN" w:eastAsia="en-IN"/>
        </w:rPr>
      </w:pPr>
      <w:r>
        <w:tab/>
      </w:r>
      <w:r>
        <w:rPr>
          <w:rFonts w:ascii="Times New Roman" w:hAnsi="Times New Roman" w:cs="Times New Roman"/>
          <w:sz w:val="22"/>
          <w:szCs w:val="22"/>
        </w:rPr>
        <w:tab/>
      </w:r>
      <w:r>
        <w:rPr>
          <w:rFonts w:ascii="Times New Roman" w:hAnsi="Times New Roman" w:cs="Times New Roman"/>
          <w:sz w:val="22"/>
          <w:szCs w:val="22"/>
        </w:rPr>
        <w:tab/>
      </w:r>
      <w:r>
        <w:rPr>
          <w:noProof/>
          <w:lang w:val="en-IN" w:eastAsia="en-IN"/>
        </w:rPr>
        <w:tab/>
      </w:r>
    </w:p>
    <w:p w:rsidR="009A799E" w:rsidP="009A799E" w14:paraId="5564B020" w14:textId="39CABA0A">
      <w:pPr>
        <w:ind w:left="3600"/>
        <w:rPr>
          <w:noProof/>
          <w:lang w:val="en-IN" w:eastAsia="en-IN"/>
        </w:rPr>
      </w:pPr>
      <w:r>
        <w:rPr>
          <w:noProof/>
          <w:lang w:val="en-IN" w:eastAsia="en-IN"/>
        </w:rPr>
        <w:t xml:space="preserve">                              </w:t>
      </w:r>
      <w:r w:rsidRPr="009A799E">
        <w:rPr>
          <w:noProof/>
          <w:lang w:val="en-IN" w:eastAsia="en-IN"/>
        </w:rPr>
        <w:drawing>
          <wp:inline distT="0" distB="0" distL="0" distR="0">
            <wp:extent cx="3151817" cy="887895"/>
            <wp:effectExtent l="0" t="0" r="0" b="7620"/>
            <wp:docPr id="8" name="Picture 8" descr="C:\Users\Mind-Graph\Desktop\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16697" name="Picture 7" descr="C:\Users\Mind-Graph\Desktop\logos.png"/>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3175466" cy="894557"/>
                    </a:xfrm>
                    <a:prstGeom prst="rect">
                      <a:avLst/>
                    </a:prstGeom>
                    <a:noFill/>
                    <a:ln>
                      <a:noFill/>
                    </a:ln>
                  </pic:spPr>
                </pic:pic>
              </a:graphicData>
            </a:graphic>
          </wp:inline>
        </w:drawing>
      </w:r>
    </w:p>
    <w:p w:rsidR="009A799E" w:rsidP="009A799E" w14:paraId="770D875C" w14:textId="77777777">
      <w:pPr>
        <w:rPr>
          <w:b/>
          <w:sz w:val="22"/>
          <w:szCs w:val="22"/>
        </w:rPr>
      </w:pPr>
    </w:p>
    <w:p w:rsidR="009A799E" w:rsidP="009A799E" w14:paraId="5D0EC7A9" w14:textId="77777777">
      <w:pPr>
        <w:rPr>
          <w:b/>
          <w:sz w:val="22"/>
          <w:szCs w:val="22"/>
        </w:rPr>
      </w:pPr>
    </w:p>
    <w:p w:rsidR="009A799E" w:rsidRPr="009A799E" w:rsidP="009A799E" w14:paraId="7952443B" w14:textId="0C22D1CD">
      <w:r>
        <w:rPr>
          <w:b/>
          <w:sz w:val="22"/>
          <w:szCs w:val="22"/>
        </w:rPr>
        <w:t>Sudha Rani Thummepalli</w:t>
      </w:r>
    </w:p>
    <w:p w:rsidR="00293424" w:rsidP="00DE24F7" w14:paraId="48E4B9F3" w14:textId="4D806A22">
      <w:pPr>
        <w:pStyle w:val="Title"/>
        <w:pBdr>
          <w:bottom w:val="single" w:sz="4" w:space="1" w:color="000000"/>
        </w:pBdr>
        <w:tabs>
          <w:tab w:val="left" w:pos="1695"/>
          <w:tab w:val="center" w:pos="4320"/>
        </w:tabs>
        <w:ind w:left="0" w:firstLine="0"/>
        <w:jc w:val="left"/>
        <w:rPr>
          <w:rFonts w:ascii="Times New Roman" w:hAnsi="Times New Roman" w:cs="Times New Roman"/>
          <w:sz w:val="22"/>
          <w:szCs w:val="22"/>
        </w:rPr>
      </w:pPr>
      <w:r>
        <w:rPr>
          <w:rFonts w:ascii="Times New Roman" w:hAnsi="Times New Roman" w:cs="Times New Roman"/>
          <w:sz w:val="22"/>
          <w:szCs w:val="22"/>
        </w:rPr>
        <w:t>Mobile</w:t>
      </w:r>
      <w:r>
        <w:rPr>
          <w:rFonts w:ascii="Times New Roman" w:hAnsi="Times New Roman" w:cs="Times New Roman"/>
          <w:sz w:val="22"/>
          <w:szCs w:val="22"/>
        </w:rPr>
        <w:t># 7702187710                                                        Email: sudha.thummepalli@gmail.com</w:t>
      </w:r>
    </w:p>
    <w:p w:rsidR="00293424" w:rsidP="00293424" w14:paraId="09BE7F90" w14:textId="77777777">
      <w:pPr>
        <w:ind w:left="1420" w:hanging="1420"/>
        <w:jc w:val="both"/>
        <w:rPr>
          <w:b/>
          <w:spacing w:val="-3"/>
          <w:sz w:val="22"/>
          <w:szCs w:val="22"/>
        </w:rPr>
      </w:pPr>
    </w:p>
    <w:p w:rsidR="00293424" w:rsidP="00293424" w14:paraId="6C307A72" w14:textId="77777777">
      <w:pPr>
        <w:ind w:left="1420" w:hanging="1420"/>
        <w:jc w:val="both"/>
        <w:rPr>
          <w:b/>
          <w:sz w:val="22"/>
          <w:szCs w:val="22"/>
        </w:rPr>
      </w:pPr>
      <w:r>
        <w:rPr>
          <w:b/>
          <w:spacing w:val="-3"/>
          <w:sz w:val="22"/>
          <w:szCs w:val="22"/>
        </w:rPr>
        <w:t>EXPERTISE</w:t>
      </w:r>
      <w:r>
        <w:rPr>
          <w:b/>
          <w:sz w:val="22"/>
          <w:szCs w:val="22"/>
        </w:rPr>
        <w:tab/>
      </w:r>
    </w:p>
    <w:p w:rsidR="00293424" w:rsidP="00293424" w14:paraId="1AD65E07" w14:textId="77777777">
      <w:pPr>
        <w:ind w:left="1420" w:hanging="1420"/>
        <w:jc w:val="both"/>
        <w:rPr>
          <w:b/>
          <w:sz w:val="22"/>
          <w:szCs w:val="22"/>
        </w:rPr>
      </w:pPr>
    </w:p>
    <w:p w:rsidR="00293424" w:rsidRPr="002B2D3D" w:rsidP="00A02DDB" w14:paraId="2CE1FAB3" w14:textId="538124D2">
      <w:pPr>
        <w:numPr>
          <w:ilvl w:val="0"/>
          <w:numId w:val="2"/>
        </w:numPr>
        <w:tabs>
          <w:tab w:val="left" w:pos="720"/>
        </w:tabs>
        <w:jc w:val="both"/>
        <w:rPr>
          <w:b/>
          <w:bCs/>
          <w:sz w:val="22"/>
          <w:szCs w:val="22"/>
        </w:rPr>
      </w:pPr>
      <w:r w:rsidRPr="002B2D3D">
        <w:rPr>
          <w:color w:val="000000"/>
          <w:sz w:val="22"/>
          <w:szCs w:val="22"/>
        </w:rPr>
        <w:t>I have Overall 1</w:t>
      </w:r>
      <w:r w:rsidR="0086159C">
        <w:rPr>
          <w:color w:val="000000"/>
          <w:sz w:val="22"/>
          <w:szCs w:val="22"/>
        </w:rPr>
        <w:t>0+</w:t>
      </w:r>
      <w:r w:rsidRPr="002B2D3D">
        <w:rPr>
          <w:color w:val="000000"/>
          <w:sz w:val="22"/>
          <w:szCs w:val="22"/>
        </w:rPr>
        <w:t xml:space="preserve"> years of experience in deve</w:t>
      </w:r>
      <w:r w:rsidR="00526A8F">
        <w:rPr>
          <w:color w:val="000000"/>
          <w:sz w:val="22"/>
          <w:szCs w:val="22"/>
        </w:rPr>
        <w:t>lopment</w:t>
      </w:r>
      <w:r w:rsidRPr="002B2D3D" w:rsidR="00414A64">
        <w:rPr>
          <w:color w:val="000000"/>
          <w:sz w:val="22"/>
          <w:szCs w:val="22"/>
        </w:rPr>
        <w:t>,</w:t>
      </w:r>
      <w:r w:rsidR="00526A8F">
        <w:rPr>
          <w:color w:val="000000"/>
          <w:sz w:val="22"/>
          <w:szCs w:val="22"/>
        </w:rPr>
        <w:t xml:space="preserve"> application support,</w:t>
      </w:r>
      <w:r w:rsidRPr="002B2D3D">
        <w:rPr>
          <w:color w:val="000000"/>
          <w:sz w:val="22"/>
          <w:szCs w:val="22"/>
        </w:rPr>
        <w:t xml:space="preserve"> testing</w:t>
      </w:r>
      <w:r w:rsidRPr="002B2D3D" w:rsidR="00414A64">
        <w:rPr>
          <w:color w:val="000000"/>
          <w:sz w:val="22"/>
          <w:szCs w:val="22"/>
        </w:rPr>
        <w:t xml:space="preserve"> and Quality </w:t>
      </w:r>
      <w:r w:rsidRPr="002B2D3D" w:rsidR="00354968">
        <w:rPr>
          <w:color w:val="000000"/>
          <w:sz w:val="22"/>
          <w:szCs w:val="22"/>
        </w:rPr>
        <w:t>Analysis</w:t>
      </w:r>
      <w:r w:rsidRPr="002B2D3D">
        <w:rPr>
          <w:color w:val="000000"/>
          <w:sz w:val="22"/>
          <w:szCs w:val="22"/>
        </w:rPr>
        <w:t xml:space="preserve"> wide range of web and desktop applications using</w:t>
      </w:r>
      <w:r w:rsidRPr="002B2D3D" w:rsidR="002B2D3D">
        <w:rPr>
          <w:color w:val="000000"/>
          <w:sz w:val="22"/>
          <w:szCs w:val="22"/>
        </w:rPr>
        <w:t xml:space="preserve"> </w:t>
      </w:r>
      <w:r w:rsidRPr="002B2D3D" w:rsidR="00640240">
        <w:rPr>
          <w:b/>
          <w:color w:val="000000"/>
          <w:sz w:val="22"/>
          <w:szCs w:val="22"/>
        </w:rPr>
        <w:t>BizTalk</w:t>
      </w:r>
      <w:r w:rsidRPr="002B2D3D" w:rsidR="002B2D3D">
        <w:rPr>
          <w:b/>
          <w:color w:val="000000"/>
          <w:sz w:val="22"/>
          <w:szCs w:val="22"/>
        </w:rPr>
        <w:t xml:space="preserve"> Server</w:t>
      </w:r>
      <w:r w:rsidRPr="002B2D3D">
        <w:rPr>
          <w:b/>
          <w:color w:val="000000"/>
          <w:sz w:val="22"/>
          <w:szCs w:val="22"/>
        </w:rPr>
        <w:t xml:space="preserve">, C#, </w:t>
      </w:r>
      <w:r w:rsidRPr="002B2D3D" w:rsidR="0046196C">
        <w:rPr>
          <w:b/>
          <w:color w:val="000000"/>
          <w:sz w:val="22"/>
          <w:szCs w:val="22"/>
        </w:rPr>
        <w:t>WPF,</w:t>
      </w:r>
      <w:r w:rsidRPr="002B2D3D" w:rsidR="00B84BEF">
        <w:rPr>
          <w:b/>
          <w:color w:val="000000"/>
          <w:sz w:val="22"/>
          <w:szCs w:val="22"/>
        </w:rPr>
        <w:t xml:space="preserve"> </w:t>
      </w:r>
      <w:r w:rsidRPr="002B2D3D">
        <w:rPr>
          <w:b/>
          <w:color w:val="000000"/>
          <w:sz w:val="22"/>
          <w:szCs w:val="22"/>
        </w:rPr>
        <w:t>VSS,</w:t>
      </w:r>
      <w:r w:rsidR="00B4458C">
        <w:rPr>
          <w:b/>
          <w:color w:val="000000"/>
          <w:sz w:val="22"/>
          <w:szCs w:val="22"/>
        </w:rPr>
        <w:t xml:space="preserve"> TFS,</w:t>
      </w:r>
      <w:r w:rsidRPr="002B2D3D">
        <w:rPr>
          <w:b/>
          <w:color w:val="000000"/>
          <w:sz w:val="22"/>
          <w:szCs w:val="22"/>
        </w:rPr>
        <w:t xml:space="preserve"> MS SQL Server, ASP.NET</w:t>
      </w:r>
      <w:r w:rsidR="007A6416">
        <w:rPr>
          <w:b/>
          <w:color w:val="000000"/>
          <w:sz w:val="22"/>
          <w:szCs w:val="22"/>
        </w:rPr>
        <w:t xml:space="preserve"> Core</w:t>
      </w:r>
      <w:r w:rsidRPr="002B2D3D">
        <w:rPr>
          <w:b/>
          <w:color w:val="000000"/>
          <w:sz w:val="22"/>
          <w:szCs w:val="22"/>
        </w:rPr>
        <w:t xml:space="preserve">, Cold Fusion, JavaScript, </w:t>
      </w:r>
      <w:r w:rsidR="001F23D9">
        <w:rPr>
          <w:b/>
          <w:color w:val="000000"/>
          <w:sz w:val="22"/>
          <w:szCs w:val="22"/>
        </w:rPr>
        <w:t>jQ</w:t>
      </w:r>
      <w:r w:rsidRPr="002B2D3D" w:rsidR="001F23D9">
        <w:rPr>
          <w:b/>
          <w:color w:val="000000"/>
          <w:sz w:val="22"/>
          <w:szCs w:val="22"/>
        </w:rPr>
        <w:t>uery</w:t>
      </w:r>
      <w:r w:rsidRPr="002B2D3D">
        <w:rPr>
          <w:b/>
          <w:color w:val="000000"/>
          <w:sz w:val="22"/>
          <w:szCs w:val="22"/>
        </w:rPr>
        <w:t>, Ajax, Power shell</w:t>
      </w:r>
      <w:r w:rsidRPr="002B2D3D" w:rsidR="00F658CE">
        <w:rPr>
          <w:b/>
          <w:color w:val="000000"/>
          <w:sz w:val="22"/>
          <w:szCs w:val="22"/>
        </w:rPr>
        <w:t>,</w:t>
      </w:r>
      <w:r w:rsidRPr="002B2D3D" w:rsidR="002B2D3D">
        <w:rPr>
          <w:b/>
          <w:color w:val="000000"/>
          <w:sz w:val="22"/>
          <w:szCs w:val="22"/>
        </w:rPr>
        <w:t xml:space="preserve"> </w:t>
      </w:r>
      <w:r w:rsidRPr="002B2D3D" w:rsidR="00F658CE">
        <w:rPr>
          <w:b/>
          <w:color w:val="000000"/>
          <w:sz w:val="22"/>
          <w:szCs w:val="22"/>
        </w:rPr>
        <w:t>MVC Core</w:t>
      </w:r>
      <w:r w:rsidR="00A22BC4">
        <w:rPr>
          <w:b/>
          <w:color w:val="000000"/>
          <w:sz w:val="22"/>
          <w:szCs w:val="22"/>
        </w:rPr>
        <w:t>, Crystal Reports.</w:t>
      </w:r>
    </w:p>
    <w:p w:rsidR="00414A64" w:rsidRPr="001017FB" w:rsidP="00414A64" w14:paraId="3F956518" w14:textId="352B4174">
      <w:pPr>
        <w:numPr>
          <w:ilvl w:val="0"/>
          <w:numId w:val="2"/>
        </w:numPr>
        <w:tabs>
          <w:tab w:val="left" w:pos="720"/>
        </w:tabs>
        <w:jc w:val="both"/>
        <w:rPr>
          <w:color w:val="000000"/>
          <w:sz w:val="22"/>
          <w:szCs w:val="22"/>
        </w:rPr>
      </w:pPr>
      <w:r>
        <w:rPr>
          <w:sz w:val="22"/>
          <w:szCs w:val="22"/>
        </w:rPr>
        <w:t xml:space="preserve">Have </w:t>
      </w:r>
      <w:r w:rsidR="00F14005">
        <w:rPr>
          <w:sz w:val="22"/>
          <w:szCs w:val="22"/>
        </w:rPr>
        <w:t>4</w:t>
      </w:r>
      <w:r>
        <w:rPr>
          <w:sz w:val="22"/>
          <w:szCs w:val="22"/>
        </w:rPr>
        <w:t xml:space="preserve"> years of Team lead experience help to resolve the pro</w:t>
      </w:r>
      <w:r>
        <w:rPr>
          <w:sz w:val="22"/>
          <w:szCs w:val="22"/>
        </w:rPr>
        <w:t>blem</w:t>
      </w:r>
      <w:r w:rsidR="00341A54">
        <w:rPr>
          <w:sz w:val="22"/>
          <w:szCs w:val="22"/>
        </w:rPr>
        <w:t>s</w:t>
      </w:r>
      <w:r>
        <w:rPr>
          <w:sz w:val="22"/>
          <w:szCs w:val="22"/>
        </w:rPr>
        <w:t>.</w:t>
      </w:r>
    </w:p>
    <w:p w:rsidR="00EF56C1" w:rsidRPr="00792A0B" w:rsidP="00FB6B48" w14:paraId="7E8E8FD1" w14:textId="57901170">
      <w:pPr>
        <w:numPr>
          <w:ilvl w:val="0"/>
          <w:numId w:val="2"/>
        </w:numPr>
        <w:tabs>
          <w:tab w:val="left" w:pos="720"/>
        </w:tabs>
        <w:jc w:val="both"/>
        <w:rPr>
          <w:color w:val="000000"/>
          <w:sz w:val="22"/>
          <w:szCs w:val="22"/>
        </w:rPr>
      </w:pPr>
      <w:r w:rsidRPr="00EF56C1">
        <w:rPr>
          <w:sz w:val="22"/>
          <w:szCs w:val="22"/>
        </w:rPr>
        <w:t xml:space="preserve">Have </w:t>
      </w:r>
      <w:r w:rsidRPr="00EF56C1" w:rsidR="001017FB">
        <w:rPr>
          <w:sz w:val="22"/>
          <w:szCs w:val="22"/>
        </w:rPr>
        <w:t xml:space="preserve">working experience as a </w:t>
      </w:r>
      <w:r w:rsidRPr="00EF56C1" w:rsidR="001017FB">
        <w:rPr>
          <w:b/>
          <w:bCs/>
          <w:sz w:val="22"/>
          <w:szCs w:val="22"/>
        </w:rPr>
        <w:t>Quality Analyst</w:t>
      </w:r>
      <w:r w:rsidRPr="00EF56C1" w:rsidR="00B6725A">
        <w:rPr>
          <w:b/>
          <w:bCs/>
          <w:sz w:val="22"/>
          <w:szCs w:val="22"/>
        </w:rPr>
        <w:t xml:space="preserve"> </w:t>
      </w:r>
      <w:r w:rsidRPr="00EF56C1" w:rsidR="00B6725A">
        <w:rPr>
          <w:sz w:val="22"/>
          <w:szCs w:val="22"/>
        </w:rPr>
        <w:t>to many</w:t>
      </w:r>
      <w:r w:rsidRPr="00EF56C1" w:rsidR="00DE5CC2">
        <w:rPr>
          <w:sz w:val="22"/>
          <w:szCs w:val="22"/>
        </w:rPr>
        <w:t xml:space="preserve"> .Net</w:t>
      </w:r>
      <w:r w:rsidRPr="00EF56C1" w:rsidR="00B6725A">
        <w:rPr>
          <w:sz w:val="22"/>
          <w:szCs w:val="22"/>
        </w:rPr>
        <w:t xml:space="preserve"> projects</w:t>
      </w:r>
      <w:r w:rsidRPr="00EF56C1" w:rsidR="001017FB">
        <w:rPr>
          <w:sz w:val="22"/>
          <w:szCs w:val="22"/>
        </w:rPr>
        <w:t>.</w:t>
      </w:r>
    </w:p>
    <w:p w:rsidR="00792A0B" w:rsidRPr="00EF56C1" w:rsidP="00FB6B48" w14:paraId="43F1638A" w14:textId="72182650">
      <w:pPr>
        <w:numPr>
          <w:ilvl w:val="0"/>
          <w:numId w:val="2"/>
        </w:numPr>
        <w:tabs>
          <w:tab w:val="left" w:pos="720"/>
        </w:tabs>
        <w:jc w:val="both"/>
        <w:rPr>
          <w:color w:val="000000"/>
          <w:sz w:val="22"/>
          <w:szCs w:val="22"/>
        </w:rPr>
      </w:pPr>
      <w:r>
        <w:rPr>
          <w:sz w:val="22"/>
          <w:szCs w:val="22"/>
        </w:rPr>
        <w:t>Hav</w:t>
      </w:r>
      <w:r w:rsidR="00BF6829">
        <w:rPr>
          <w:sz w:val="22"/>
          <w:szCs w:val="22"/>
        </w:rPr>
        <w:t>e</w:t>
      </w:r>
      <w:r>
        <w:rPr>
          <w:sz w:val="22"/>
          <w:szCs w:val="22"/>
        </w:rPr>
        <w:t xml:space="preserve"> </w:t>
      </w:r>
      <w:r w:rsidRPr="00CB0B15">
        <w:rPr>
          <w:b/>
          <w:bCs/>
          <w:sz w:val="22"/>
          <w:szCs w:val="22"/>
        </w:rPr>
        <w:t>Biztalk</w:t>
      </w:r>
      <w:r>
        <w:rPr>
          <w:sz w:val="22"/>
          <w:szCs w:val="22"/>
        </w:rPr>
        <w:t xml:space="preserve"> Development </w:t>
      </w:r>
      <w:r w:rsidR="00BF6829">
        <w:rPr>
          <w:sz w:val="22"/>
          <w:szCs w:val="22"/>
        </w:rPr>
        <w:t xml:space="preserve">and Deployment in Production working </w:t>
      </w:r>
      <w:r>
        <w:rPr>
          <w:sz w:val="22"/>
          <w:szCs w:val="22"/>
        </w:rPr>
        <w:t>Experience</w:t>
      </w:r>
      <w:r w:rsidR="00BF6829">
        <w:rPr>
          <w:sz w:val="22"/>
          <w:szCs w:val="22"/>
        </w:rPr>
        <w:t xml:space="preserve"> with Client</w:t>
      </w:r>
      <w:r>
        <w:rPr>
          <w:sz w:val="22"/>
          <w:szCs w:val="22"/>
        </w:rPr>
        <w:t>.</w:t>
      </w:r>
    </w:p>
    <w:p w:rsidR="00E070B5" w:rsidRPr="00414A64" w:rsidP="00414A64" w14:paraId="24EFB7DF" w14:textId="6E520B70">
      <w:pPr>
        <w:numPr>
          <w:ilvl w:val="0"/>
          <w:numId w:val="2"/>
        </w:numPr>
        <w:tabs>
          <w:tab w:val="left" w:pos="720"/>
        </w:tabs>
        <w:jc w:val="both"/>
        <w:rPr>
          <w:color w:val="000000"/>
          <w:sz w:val="22"/>
          <w:szCs w:val="22"/>
        </w:rPr>
      </w:pPr>
      <w:r>
        <w:rPr>
          <w:sz w:val="22"/>
          <w:szCs w:val="22"/>
        </w:rPr>
        <w:t>Hav</w:t>
      </w:r>
      <w:r w:rsidR="00341A54">
        <w:rPr>
          <w:sz w:val="22"/>
          <w:szCs w:val="22"/>
        </w:rPr>
        <w:t>ing Working Experience with</w:t>
      </w:r>
      <w:r>
        <w:rPr>
          <w:sz w:val="22"/>
          <w:szCs w:val="22"/>
        </w:rPr>
        <w:t xml:space="preserve"> </w:t>
      </w:r>
      <w:r w:rsidRPr="00B4458C">
        <w:rPr>
          <w:b/>
          <w:bCs/>
          <w:sz w:val="22"/>
          <w:szCs w:val="22"/>
        </w:rPr>
        <w:t>Azure</w:t>
      </w:r>
      <w:r>
        <w:rPr>
          <w:sz w:val="22"/>
          <w:szCs w:val="22"/>
        </w:rPr>
        <w:t>.</w:t>
      </w:r>
    </w:p>
    <w:p w:rsidR="00293424" w:rsidP="00293424" w14:paraId="681C800B" w14:textId="77777777">
      <w:pPr>
        <w:rPr>
          <w:b/>
          <w:sz w:val="22"/>
          <w:szCs w:val="22"/>
        </w:rPr>
      </w:pPr>
    </w:p>
    <w:p w:rsidR="00293424" w:rsidRPr="00E2410B" w:rsidP="00293424" w14:paraId="28691365" w14:textId="77777777">
      <w:pPr>
        <w:rPr>
          <w:b/>
          <w:caps/>
          <w:sz w:val="22"/>
          <w:szCs w:val="22"/>
        </w:rPr>
      </w:pPr>
      <w:r>
        <w:rPr>
          <w:b/>
          <w:caps/>
          <w:sz w:val="22"/>
          <w:szCs w:val="22"/>
        </w:rPr>
        <w:t>Education</w:t>
      </w:r>
    </w:p>
    <w:p w:rsidR="00293424" w:rsidP="00293424" w14:paraId="6219C4A9" w14:textId="77777777">
      <w:pPr>
        <w:rPr>
          <w:b/>
          <w:sz w:val="22"/>
          <w:szCs w:val="22"/>
        </w:rPr>
      </w:pPr>
    </w:p>
    <w:p w:rsidR="00293424" w:rsidP="00293424" w14:paraId="119A5F5D" w14:textId="77777777">
      <w:pPr>
        <w:rPr>
          <w:b/>
          <w:sz w:val="22"/>
          <w:szCs w:val="22"/>
        </w:rPr>
      </w:pPr>
      <w:r>
        <w:rPr>
          <w:b/>
          <w:sz w:val="22"/>
          <w:szCs w:val="22"/>
        </w:rPr>
        <w:tab/>
      </w:r>
      <w:r>
        <w:rPr>
          <w:sz w:val="22"/>
          <w:szCs w:val="22"/>
        </w:rPr>
        <w:t>Master of Computer Applications (</w:t>
      </w:r>
      <w:r>
        <w:rPr>
          <w:b/>
          <w:sz w:val="22"/>
          <w:szCs w:val="22"/>
        </w:rPr>
        <w:t>MCA</w:t>
      </w:r>
      <w:r>
        <w:rPr>
          <w:sz w:val="22"/>
          <w:szCs w:val="22"/>
        </w:rPr>
        <w:t>)</w:t>
      </w:r>
      <w:r>
        <w:rPr>
          <w:b/>
          <w:sz w:val="22"/>
          <w:szCs w:val="22"/>
        </w:rPr>
        <w:t>.</w:t>
      </w:r>
    </w:p>
    <w:p w:rsidR="00293424" w:rsidP="00293424" w14:paraId="6A492FB3" w14:textId="77777777">
      <w:pPr>
        <w:rPr>
          <w:b/>
          <w:sz w:val="22"/>
          <w:szCs w:val="22"/>
        </w:rPr>
      </w:pPr>
    </w:p>
    <w:p w:rsidR="00293424" w:rsidP="00293424" w14:paraId="14B7D9B8" w14:textId="77777777">
      <w:pPr>
        <w:rPr>
          <w:sz w:val="22"/>
          <w:szCs w:val="22"/>
        </w:rPr>
      </w:pPr>
      <w:r>
        <w:rPr>
          <w:b/>
          <w:sz w:val="22"/>
          <w:szCs w:val="22"/>
        </w:rPr>
        <w:tab/>
      </w:r>
      <w:r>
        <w:rPr>
          <w:sz w:val="22"/>
          <w:szCs w:val="22"/>
        </w:rPr>
        <w:t>Bachelor of Science (</w:t>
      </w:r>
      <w:r>
        <w:rPr>
          <w:b/>
          <w:bCs/>
          <w:sz w:val="22"/>
          <w:szCs w:val="22"/>
        </w:rPr>
        <w:t>B.Sc. Computers</w:t>
      </w:r>
      <w:r>
        <w:rPr>
          <w:sz w:val="22"/>
          <w:szCs w:val="22"/>
        </w:rPr>
        <w:t>).</w:t>
      </w:r>
    </w:p>
    <w:p w:rsidR="00293424" w:rsidP="00293424" w14:paraId="6C282CB3" w14:textId="77777777">
      <w:pPr>
        <w:rPr>
          <w:sz w:val="22"/>
          <w:szCs w:val="22"/>
        </w:rPr>
      </w:pPr>
    </w:p>
    <w:p w:rsidR="00293424" w:rsidP="00293424" w14:paraId="5C47CC75" w14:textId="77777777">
      <w:pPr>
        <w:rPr>
          <w:b/>
          <w:sz w:val="22"/>
          <w:szCs w:val="22"/>
        </w:rPr>
      </w:pPr>
    </w:p>
    <w:p w:rsidR="00293424" w:rsidP="00293424" w14:paraId="497B810A" w14:textId="77777777">
      <w:pPr>
        <w:rPr>
          <w:b/>
          <w:sz w:val="22"/>
          <w:szCs w:val="22"/>
        </w:rPr>
      </w:pPr>
      <w:r>
        <w:rPr>
          <w:b/>
          <w:sz w:val="22"/>
          <w:szCs w:val="22"/>
        </w:rPr>
        <w:t>CERTIFICATIONS</w:t>
      </w:r>
    </w:p>
    <w:p w:rsidR="00293424" w:rsidP="00293424" w14:paraId="221242FD" w14:textId="77777777">
      <w:pPr>
        <w:rPr>
          <w:b/>
          <w:sz w:val="22"/>
          <w:szCs w:val="22"/>
        </w:rPr>
      </w:pPr>
    </w:p>
    <w:p w:rsidR="00293424" w:rsidP="00293424" w14:paraId="31A09C08" w14:textId="77777777">
      <w:pPr>
        <w:numPr>
          <w:ilvl w:val="0"/>
          <w:numId w:val="3"/>
        </w:numPr>
        <w:tabs>
          <w:tab w:val="left" w:pos="720"/>
        </w:tabs>
        <w:rPr>
          <w:color w:val="000000"/>
          <w:sz w:val="22"/>
          <w:szCs w:val="22"/>
        </w:rPr>
      </w:pPr>
      <w:r>
        <w:rPr>
          <w:color w:val="000000"/>
          <w:sz w:val="22"/>
          <w:szCs w:val="22"/>
        </w:rPr>
        <w:t>Developing and Implementing Web Applications with Microsoft Visual C#® .NET</w:t>
      </w:r>
    </w:p>
    <w:p w:rsidR="00293424" w:rsidP="00293424" w14:paraId="798EBA9E" w14:textId="77777777">
      <w:pPr>
        <w:ind w:left="720"/>
        <w:rPr>
          <w:color w:val="000000"/>
          <w:sz w:val="22"/>
          <w:szCs w:val="22"/>
        </w:rPr>
      </w:pPr>
    </w:p>
    <w:p w:rsidR="00293424" w:rsidP="00293424" w14:paraId="739A25D3" w14:textId="77777777">
      <w:pPr>
        <w:numPr>
          <w:ilvl w:val="0"/>
          <w:numId w:val="3"/>
        </w:numPr>
        <w:tabs>
          <w:tab w:val="left" w:pos="720"/>
        </w:tabs>
        <w:rPr>
          <w:sz w:val="22"/>
          <w:szCs w:val="22"/>
        </w:rPr>
      </w:pPr>
      <w:r>
        <w:rPr>
          <w:sz w:val="22"/>
          <w:szCs w:val="22"/>
        </w:rPr>
        <w:t>Microsoft .NET Framework 2.0 - Application Development Foundation</w:t>
      </w:r>
    </w:p>
    <w:p w:rsidR="00293424" w:rsidP="00293424" w14:paraId="7BA9F52D" w14:textId="77777777">
      <w:pPr>
        <w:ind w:left="720"/>
        <w:rPr>
          <w:sz w:val="22"/>
          <w:szCs w:val="22"/>
        </w:rPr>
      </w:pPr>
    </w:p>
    <w:p w:rsidR="00293424" w:rsidP="00293424" w14:paraId="422FC458" w14:textId="77777777">
      <w:pPr>
        <w:numPr>
          <w:ilvl w:val="0"/>
          <w:numId w:val="3"/>
        </w:numPr>
        <w:tabs>
          <w:tab w:val="left" w:pos="720"/>
        </w:tabs>
        <w:rPr>
          <w:color w:val="000000"/>
          <w:sz w:val="22"/>
          <w:szCs w:val="22"/>
        </w:rPr>
      </w:pPr>
      <w:r>
        <w:rPr>
          <w:color w:val="000000"/>
          <w:sz w:val="22"/>
          <w:szCs w:val="22"/>
        </w:rPr>
        <w:t xml:space="preserve">Microsoft SQL Server 2005 Implementation &amp; Maintenance </w:t>
      </w:r>
    </w:p>
    <w:p w:rsidR="00640240" w:rsidP="00640240" w14:paraId="38DECF03" w14:textId="77777777">
      <w:pPr>
        <w:pStyle w:val="ListParagraph"/>
        <w:rPr>
          <w:color w:val="000000"/>
          <w:sz w:val="22"/>
          <w:szCs w:val="22"/>
        </w:rPr>
      </w:pPr>
    </w:p>
    <w:p w:rsidR="00640240" w:rsidP="00293424" w14:paraId="412162F9" w14:textId="2E273E15">
      <w:pPr>
        <w:numPr>
          <w:ilvl w:val="0"/>
          <w:numId w:val="3"/>
        </w:numPr>
        <w:tabs>
          <w:tab w:val="left" w:pos="720"/>
        </w:tabs>
        <w:rPr>
          <w:color w:val="000000"/>
          <w:sz w:val="22"/>
          <w:szCs w:val="22"/>
        </w:rPr>
      </w:pPr>
      <w:r>
        <w:rPr>
          <w:color w:val="000000"/>
          <w:sz w:val="22"/>
          <w:szCs w:val="22"/>
        </w:rPr>
        <w:t>Microsoft Certified Azure Fundamentals AZ-900.</w:t>
      </w:r>
    </w:p>
    <w:p w:rsidR="00293424" w:rsidP="00293424" w14:paraId="3D8C4DB1" w14:textId="77777777">
      <w:pPr>
        <w:rPr>
          <w:b/>
          <w:sz w:val="22"/>
          <w:szCs w:val="22"/>
        </w:rPr>
      </w:pPr>
    </w:p>
    <w:p w:rsidR="00293424" w:rsidP="00293424" w14:paraId="4A8D6474" w14:textId="7903E330">
      <w:pPr>
        <w:rPr>
          <w:b/>
          <w:sz w:val="22"/>
          <w:szCs w:val="22"/>
        </w:rPr>
      </w:pPr>
    </w:p>
    <w:p w:rsidR="00293424" w:rsidP="00293424" w14:paraId="2D539839" w14:textId="77777777">
      <w:pPr>
        <w:rPr>
          <w:b/>
          <w:sz w:val="22"/>
          <w:szCs w:val="22"/>
        </w:rPr>
      </w:pPr>
    </w:p>
    <w:p w:rsidR="0081573F" w:rsidRPr="00094D0B" w:rsidP="00293424" w14:paraId="08C497E5" w14:textId="13196A92">
      <w:pPr>
        <w:rPr>
          <w:b/>
          <w:caps/>
          <w:sz w:val="22"/>
          <w:szCs w:val="22"/>
          <w:u w:val="single"/>
        </w:rPr>
      </w:pPr>
      <w:r w:rsidRPr="00094D0B">
        <w:rPr>
          <w:b/>
          <w:caps/>
          <w:sz w:val="22"/>
          <w:szCs w:val="22"/>
          <w:u w:val="single"/>
        </w:rPr>
        <w:t>Experience</w:t>
      </w:r>
    </w:p>
    <w:p w:rsidR="00640240" w:rsidRPr="00094D0B" w:rsidP="00293424" w14:paraId="77699BCC" w14:textId="77777777">
      <w:pPr>
        <w:rPr>
          <w:b/>
          <w:caps/>
          <w:sz w:val="22"/>
          <w:szCs w:val="22"/>
          <w:u w:val="single"/>
        </w:rPr>
      </w:pPr>
    </w:p>
    <w:p w:rsidR="00640240" w:rsidRPr="00640240" w:rsidP="00293424" w14:paraId="26ACAED5" w14:textId="5634C2C8">
      <w:pPr>
        <w:rPr>
          <w:b/>
          <w:sz w:val="22"/>
          <w:szCs w:val="22"/>
        </w:rPr>
      </w:pPr>
      <w:r>
        <w:rPr>
          <w:b/>
          <w:caps/>
          <w:sz w:val="22"/>
          <w:szCs w:val="22"/>
        </w:rPr>
        <w:t>Mind-Graph Solutions,</w:t>
      </w:r>
      <w:r>
        <w:rPr>
          <w:caps/>
          <w:sz w:val="22"/>
          <w:szCs w:val="22"/>
        </w:rPr>
        <w:t xml:space="preserve"> </w:t>
      </w:r>
      <w:r>
        <w:rPr>
          <w:sz w:val="22"/>
          <w:szCs w:val="22"/>
        </w:rPr>
        <w:t>Hyderabad working as a Lead Software Engineer 14/11/2022 to till date</w:t>
      </w:r>
    </w:p>
    <w:p w:rsidR="0034172A" w:rsidP="00293424" w14:paraId="1F2FDA8F" w14:textId="3D4A4A9C">
      <w:pPr>
        <w:rPr>
          <w:sz w:val="22"/>
          <w:szCs w:val="22"/>
        </w:rPr>
      </w:pPr>
      <w:r>
        <w:rPr>
          <w:b/>
          <w:sz w:val="22"/>
          <w:szCs w:val="22"/>
        </w:rPr>
        <w:t xml:space="preserve">NTT DATA, </w:t>
      </w:r>
      <w:r>
        <w:rPr>
          <w:sz w:val="22"/>
          <w:szCs w:val="22"/>
        </w:rPr>
        <w:t>Hyderabad wor</w:t>
      </w:r>
      <w:r w:rsidR="00F92616">
        <w:rPr>
          <w:sz w:val="22"/>
          <w:szCs w:val="22"/>
        </w:rPr>
        <w:t>ked</w:t>
      </w:r>
      <w:r>
        <w:rPr>
          <w:sz w:val="22"/>
          <w:szCs w:val="22"/>
        </w:rPr>
        <w:t xml:space="preserve"> as </w:t>
      </w:r>
      <w:r>
        <w:rPr>
          <w:sz w:val="22"/>
          <w:szCs w:val="22"/>
        </w:rPr>
        <w:t>a Software Development</w:t>
      </w:r>
      <w:r w:rsidR="00CD16F8">
        <w:rPr>
          <w:sz w:val="22"/>
          <w:szCs w:val="22"/>
        </w:rPr>
        <w:t xml:space="preserve"> Senior Consultant</w:t>
      </w:r>
      <w:r>
        <w:rPr>
          <w:sz w:val="22"/>
          <w:szCs w:val="22"/>
        </w:rPr>
        <w:t xml:space="preserve"> from </w:t>
      </w:r>
    </w:p>
    <w:p w:rsidR="00293424" w:rsidRPr="00790D12" w:rsidP="00293424" w14:paraId="5BF699E1" w14:textId="00FB24A3">
      <w:pPr>
        <w:rPr>
          <w:sz w:val="22"/>
          <w:szCs w:val="22"/>
        </w:rPr>
      </w:pPr>
      <w:r>
        <w:rPr>
          <w:sz w:val="22"/>
          <w:szCs w:val="22"/>
        </w:rPr>
        <w:t>20/12/2010</w:t>
      </w:r>
      <w:r w:rsidR="00054522">
        <w:rPr>
          <w:sz w:val="22"/>
          <w:szCs w:val="22"/>
        </w:rPr>
        <w:t xml:space="preserve"> to 3</w:t>
      </w:r>
      <w:r w:rsidR="00344B38">
        <w:rPr>
          <w:sz w:val="22"/>
          <w:szCs w:val="22"/>
        </w:rPr>
        <w:t>1</w:t>
      </w:r>
      <w:r w:rsidR="00054522">
        <w:rPr>
          <w:sz w:val="22"/>
          <w:szCs w:val="22"/>
        </w:rPr>
        <w:t>/</w:t>
      </w:r>
      <w:r w:rsidR="003E1C9E">
        <w:rPr>
          <w:sz w:val="22"/>
          <w:szCs w:val="22"/>
        </w:rPr>
        <w:t>12</w:t>
      </w:r>
      <w:r w:rsidR="00054522">
        <w:rPr>
          <w:sz w:val="22"/>
          <w:szCs w:val="22"/>
        </w:rPr>
        <w:t>/20</w:t>
      </w:r>
      <w:r w:rsidR="00344B38">
        <w:rPr>
          <w:sz w:val="22"/>
          <w:szCs w:val="22"/>
        </w:rPr>
        <w:t>20</w:t>
      </w:r>
      <w:r w:rsidR="00D07B11">
        <w:rPr>
          <w:sz w:val="22"/>
          <w:szCs w:val="22"/>
        </w:rPr>
        <w:t>.</w:t>
      </w:r>
    </w:p>
    <w:p w:rsidR="00195459" w:rsidP="00293424" w14:paraId="244C969E" w14:textId="7FEE0DDC">
      <w:pPr>
        <w:rPr>
          <w:sz w:val="22"/>
          <w:szCs w:val="22"/>
        </w:rPr>
      </w:pPr>
    </w:p>
    <w:p w:rsidR="00293424" w:rsidP="00293424" w14:paraId="3595E8F4" w14:textId="77777777">
      <w:pPr>
        <w:rPr>
          <w:sz w:val="22"/>
          <w:szCs w:val="22"/>
        </w:rPr>
      </w:pPr>
    </w:p>
    <w:p w:rsidR="00293424" w:rsidP="00293424" w14:paraId="531696E8" w14:textId="77777777">
      <w:pPr>
        <w:rPr>
          <w:sz w:val="22"/>
          <w:szCs w:val="22"/>
        </w:rPr>
      </w:pPr>
    </w:p>
    <w:p w:rsidR="00293424" w:rsidP="00293424" w14:paraId="24A819F3" w14:textId="77777777">
      <w:pPr>
        <w:rPr>
          <w:sz w:val="22"/>
          <w:szCs w:val="22"/>
        </w:rPr>
      </w:pPr>
    </w:p>
    <w:p w:rsidR="00293424" w:rsidP="00293424" w14:paraId="5FF846AF" w14:textId="77777777">
      <w:pPr>
        <w:rPr>
          <w:sz w:val="22"/>
          <w:szCs w:val="22"/>
        </w:rPr>
      </w:pPr>
    </w:p>
    <w:p w:rsidR="00293424" w:rsidP="00293424" w14:paraId="52BC8562" w14:textId="77777777">
      <w:pPr>
        <w:rPr>
          <w:sz w:val="22"/>
          <w:szCs w:val="22"/>
        </w:rPr>
      </w:pPr>
    </w:p>
    <w:p w:rsidR="00293424" w:rsidRPr="00091A32" w:rsidP="00293424" w14:paraId="6E3337E1" w14:textId="77777777">
      <w:pPr>
        <w:tabs>
          <w:tab w:val="left" w:pos="-720"/>
        </w:tabs>
        <w:jc w:val="both"/>
        <w:rPr>
          <w:b/>
          <w:spacing w:val="-3"/>
          <w:sz w:val="22"/>
          <w:szCs w:val="22"/>
          <w:u w:val="single"/>
        </w:rPr>
      </w:pPr>
      <w:r w:rsidRPr="00091A32">
        <w:rPr>
          <w:b/>
          <w:spacing w:val="-3"/>
          <w:sz w:val="22"/>
          <w:szCs w:val="22"/>
          <w:u w:val="single"/>
        </w:rPr>
        <w:t>PROFESSIONAL EXPERIENCE:</w:t>
      </w:r>
    </w:p>
    <w:p w:rsidR="00B56029" w:rsidP="00293424" w14:paraId="5E2B4F42" w14:textId="77777777">
      <w:pPr>
        <w:tabs>
          <w:tab w:val="left" w:pos="-720"/>
        </w:tabs>
        <w:jc w:val="both"/>
        <w:rPr>
          <w:b/>
          <w:spacing w:val="-3"/>
          <w:sz w:val="22"/>
          <w:szCs w:val="22"/>
        </w:rPr>
      </w:pPr>
    </w:p>
    <w:p w:rsidR="00B56029" w:rsidRPr="00091A32" w:rsidP="00293424" w14:paraId="3E8C72FD" w14:textId="088B629F">
      <w:pPr>
        <w:tabs>
          <w:tab w:val="left" w:pos="-720"/>
        </w:tabs>
        <w:jc w:val="both"/>
        <w:rPr>
          <w:b/>
          <w:spacing w:val="-3"/>
          <w:sz w:val="22"/>
          <w:szCs w:val="22"/>
          <w:u w:val="single"/>
        </w:rPr>
      </w:pPr>
      <w:r>
        <w:rPr>
          <w:b/>
          <w:spacing w:val="-3"/>
          <w:sz w:val="22"/>
          <w:szCs w:val="22"/>
          <w:u w:val="single"/>
        </w:rPr>
        <w:t xml:space="preserve">Project : </w:t>
      </w:r>
      <w:r w:rsidRPr="00091A32">
        <w:rPr>
          <w:b/>
          <w:spacing w:val="-3"/>
          <w:sz w:val="22"/>
          <w:szCs w:val="22"/>
          <w:u w:val="single"/>
        </w:rPr>
        <w:t>SingPost.</w:t>
      </w:r>
    </w:p>
    <w:p w:rsidR="00B56029" w:rsidP="00293424" w14:paraId="2D242FD9" w14:textId="5488CF58">
      <w:pPr>
        <w:tabs>
          <w:tab w:val="left" w:pos="-720"/>
        </w:tabs>
        <w:jc w:val="both"/>
        <w:rPr>
          <w:b/>
          <w:spacing w:val="-3"/>
          <w:sz w:val="22"/>
          <w:szCs w:val="22"/>
        </w:rPr>
      </w:pPr>
      <w:r>
        <w:rPr>
          <w:b/>
          <w:spacing w:val="-3"/>
          <w:sz w:val="22"/>
          <w:szCs w:val="22"/>
        </w:rPr>
        <w:t>Duration (</w:t>
      </w:r>
      <w:r w:rsidR="006474F0">
        <w:rPr>
          <w:b/>
          <w:spacing w:val="-3"/>
          <w:sz w:val="22"/>
          <w:szCs w:val="22"/>
        </w:rPr>
        <w:t>2022</w:t>
      </w:r>
      <w:r>
        <w:rPr>
          <w:b/>
          <w:spacing w:val="-3"/>
          <w:sz w:val="22"/>
          <w:szCs w:val="22"/>
        </w:rPr>
        <w:t>-</w:t>
      </w:r>
      <w:r w:rsidR="001406B9">
        <w:rPr>
          <w:b/>
          <w:spacing w:val="-3"/>
          <w:sz w:val="22"/>
          <w:szCs w:val="22"/>
        </w:rPr>
        <w:t>T</w:t>
      </w:r>
      <w:r>
        <w:rPr>
          <w:b/>
          <w:spacing w:val="-3"/>
          <w:sz w:val="22"/>
          <w:szCs w:val="22"/>
        </w:rPr>
        <w:t>ill date</w:t>
      </w:r>
      <w:r>
        <w:rPr>
          <w:b/>
          <w:spacing w:val="-3"/>
          <w:sz w:val="22"/>
          <w:szCs w:val="22"/>
        </w:rPr>
        <w:t>)</w:t>
      </w:r>
    </w:p>
    <w:p w:rsidR="00B56029" w:rsidP="00293424" w14:paraId="5ADD76C7" w14:textId="158372A2">
      <w:pPr>
        <w:tabs>
          <w:tab w:val="left" w:pos="-720"/>
        </w:tabs>
        <w:jc w:val="both"/>
        <w:rPr>
          <w:b/>
          <w:spacing w:val="-3"/>
          <w:sz w:val="22"/>
          <w:szCs w:val="22"/>
        </w:rPr>
      </w:pPr>
      <w:r>
        <w:rPr>
          <w:b/>
          <w:spacing w:val="-3"/>
          <w:sz w:val="22"/>
          <w:szCs w:val="22"/>
        </w:rPr>
        <w:t>Role: Team Lead</w:t>
      </w:r>
    </w:p>
    <w:p w:rsidR="00B56029" w:rsidP="00293424" w14:paraId="2A518C63" w14:textId="669D1D87">
      <w:pPr>
        <w:tabs>
          <w:tab w:val="left" w:pos="-720"/>
        </w:tabs>
        <w:jc w:val="both"/>
        <w:rPr>
          <w:spacing w:val="-3"/>
          <w:sz w:val="22"/>
          <w:szCs w:val="22"/>
        </w:rPr>
      </w:pPr>
      <w:r>
        <w:rPr>
          <w:spacing w:val="-3"/>
          <w:sz w:val="22"/>
          <w:szCs w:val="22"/>
        </w:rPr>
        <w:t>Singapore Post office is having various application to manage Postal Operations.</w:t>
      </w:r>
    </w:p>
    <w:p w:rsidR="00EE5CB2" w:rsidP="00293424" w14:paraId="078DD125" w14:textId="724EEA86">
      <w:pPr>
        <w:tabs>
          <w:tab w:val="left" w:pos="-720"/>
        </w:tabs>
        <w:jc w:val="both"/>
        <w:rPr>
          <w:spacing w:val="-3"/>
          <w:sz w:val="22"/>
          <w:szCs w:val="22"/>
        </w:rPr>
      </w:pPr>
      <w:r w:rsidRPr="00C277E5">
        <w:rPr>
          <w:b/>
          <w:spacing w:val="-3"/>
          <w:sz w:val="22"/>
          <w:szCs w:val="22"/>
        </w:rPr>
        <w:t>Esy2ship:</w:t>
      </w:r>
      <w:r>
        <w:rPr>
          <w:spacing w:val="-3"/>
          <w:sz w:val="22"/>
          <w:szCs w:val="22"/>
        </w:rPr>
        <w:t xml:space="preserve"> </w:t>
      </w:r>
      <w:r w:rsidRPr="00C277E5" w:rsidR="00C277E5">
        <w:rPr>
          <w:spacing w:val="-3"/>
          <w:sz w:val="22"/>
          <w:szCs w:val="22"/>
        </w:rPr>
        <w:t>esy2ship is used to creating shipment and Bulk</w:t>
      </w:r>
      <w:r w:rsidR="00683012">
        <w:rPr>
          <w:spacing w:val="-3"/>
          <w:sz w:val="22"/>
          <w:szCs w:val="22"/>
        </w:rPr>
        <w:t xml:space="preserve"> </w:t>
      </w:r>
      <w:r w:rsidRPr="00C277E5" w:rsidR="00C277E5">
        <w:rPr>
          <w:spacing w:val="-3"/>
          <w:sz w:val="22"/>
          <w:szCs w:val="22"/>
        </w:rPr>
        <w:t>upload, shipment history reports and shipment card.</w:t>
      </w:r>
    </w:p>
    <w:p w:rsidR="00EE5CB2" w:rsidP="00293424" w14:paraId="01260388" w14:textId="5591139A">
      <w:pPr>
        <w:tabs>
          <w:tab w:val="left" w:pos="-720"/>
        </w:tabs>
        <w:jc w:val="both"/>
        <w:rPr>
          <w:spacing w:val="-3"/>
          <w:sz w:val="22"/>
          <w:szCs w:val="22"/>
        </w:rPr>
      </w:pPr>
      <w:r w:rsidRPr="00C277E5">
        <w:rPr>
          <w:b/>
          <w:spacing w:val="-3"/>
          <w:sz w:val="22"/>
          <w:szCs w:val="22"/>
        </w:rPr>
        <w:t>ezyTrak:</w:t>
      </w:r>
      <w:r>
        <w:rPr>
          <w:spacing w:val="-3"/>
          <w:sz w:val="22"/>
          <w:szCs w:val="22"/>
        </w:rPr>
        <w:t xml:space="preserve"> </w:t>
      </w:r>
      <w:r w:rsidRPr="00294FCD" w:rsidR="00294FCD">
        <w:rPr>
          <w:spacing w:val="-3"/>
          <w:sz w:val="22"/>
          <w:szCs w:val="22"/>
        </w:rPr>
        <w:t xml:space="preserve">ezyTrak is used to improve the efficiency of the application and ease to operation </w:t>
      </w:r>
      <w:r w:rsidRPr="00294FCD" w:rsidR="009D69E4">
        <w:rPr>
          <w:spacing w:val="-3"/>
          <w:sz w:val="22"/>
          <w:szCs w:val="22"/>
        </w:rPr>
        <w:t>Process (</w:t>
      </w:r>
      <w:r w:rsidRPr="00294FCD" w:rsidR="00294FCD">
        <w:rPr>
          <w:spacing w:val="-3"/>
          <w:sz w:val="22"/>
          <w:szCs w:val="22"/>
        </w:rPr>
        <w:t>Collection/delivery/Log hub/ATC) and this system includes all process required for speed post services especially in Tracks &amp; Trace, Scan-in/Scan-Out, Dispatch,</w:t>
      </w:r>
      <w:r w:rsidR="00294FCD">
        <w:rPr>
          <w:spacing w:val="-3"/>
          <w:sz w:val="22"/>
          <w:szCs w:val="22"/>
        </w:rPr>
        <w:t xml:space="preserve"> </w:t>
      </w:r>
      <w:r w:rsidRPr="00294FCD" w:rsidR="00294FCD">
        <w:rPr>
          <w:spacing w:val="-3"/>
          <w:sz w:val="22"/>
          <w:szCs w:val="22"/>
        </w:rPr>
        <w:t>Reconciliation,</w:t>
      </w:r>
      <w:r w:rsidR="00294FCD">
        <w:rPr>
          <w:spacing w:val="-3"/>
          <w:sz w:val="22"/>
          <w:szCs w:val="22"/>
        </w:rPr>
        <w:t xml:space="preserve"> </w:t>
      </w:r>
      <w:r w:rsidRPr="00294FCD" w:rsidR="00294FCD">
        <w:rPr>
          <w:spacing w:val="-3"/>
          <w:sz w:val="22"/>
          <w:szCs w:val="22"/>
        </w:rPr>
        <w:t>GST,</w:t>
      </w:r>
      <w:r w:rsidR="00294FCD">
        <w:rPr>
          <w:spacing w:val="-3"/>
          <w:sz w:val="22"/>
          <w:szCs w:val="22"/>
        </w:rPr>
        <w:t xml:space="preserve"> </w:t>
      </w:r>
      <w:r w:rsidRPr="00294FCD" w:rsidR="00294FCD">
        <w:rPr>
          <w:spacing w:val="-3"/>
          <w:sz w:val="22"/>
          <w:szCs w:val="22"/>
        </w:rPr>
        <w:t>Customs Detained.</w:t>
      </w:r>
    </w:p>
    <w:p w:rsidR="00EE5CB2" w:rsidP="00293424" w14:paraId="52FBF541" w14:textId="20D02AE0">
      <w:pPr>
        <w:tabs>
          <w:tab w:val="left" w:pos="-720"/>
        </w:tabs>
        <w:jc w:val="both"/>
        <w:rPr>
          <w:spacing w:val="-3"/>
          <w:sz w:val="22"/>
          <w:szCs w:val="22"/>
        </w:rPr>
      </w:pPr>
      <w:r w:rsidRPr="00C277E5">
        <w:rPr>
          <w:b/>
          <w:spacing w:val="-3"/>
          <w:sz w:val="22"/>
          <w:szCs w:val="22"/>
        </w:rPr>
        <w:t>QSAPPs:</w:t>
      </w:r>
      <w:r>
        <w:rPr>
          <w:spacing w:val="-3"/>
          <w:sz w:val="22"/>
          <w:szCs w:val="22"/>
        </w:rPr>
        <w:t xml:space="preserve"> CTNT, BOS, MOS, DTS are various application to tracking and billing and Mailing and Delivery Tacking.</w:t>
      </w:r>
    </w:p>
    <w:p w:rsidR="00C277E5" w:rsidP="00293424" w14:paraId="6CAD2B15" w14:textId="77777777">
      <w:pPr>
        <w:tabs>
          <w:tab w:val="left" w:pos="-720"/>
        </w:tabs>
        <w:jc w:val="both"/>
        <w:rPr>
          <w:spacing w:val="-3"/>
          <w:sz w:val="22"/>
          <w:szCs w:val="22"/>
        </w:rPr>
      </w:pPr>
    </w:p>
    <w:p w:rsidR="00C277E5" w:rsidRPr="00C277E5" w:rsidP="00293424" w14:paraId="15D6A15F" w14:textId="45B005B7">
      <w:pPr>
        <w:tabs>
          <w:tab w:val="left" w:pos="-720"/>
        </w:tabs>
        <w:jc w:val="both"/>
        <w:rPr>
          <w:b/>
          <w:spacing w:val="-3"/>
          <w:sz w:val="22"/>
          <w:szCs w:val="22"/>
        </w:rPr>
      </w:pPr>
      <w:r w:rsidRPr="00C277E5">
        <w:rPr>
          <w:b/>
          <w:spacing w:val="-3"/>
          <w:sz w:val="22"/>
          <w:szCs w:val="22"/>
        </w:rPr>
        <w:t>Roles &amp; Responsibilities:</w:t>
      </w:r>
    </w:p>
    <w:p w:rsidR="00C277E5" w:rsidP="00C277E5" w14:paraId="7E38BD89" w14:textId="121DB58D">
      <w:pPr>
        <w:pStyle w:val="ListParagraph"/>
        <w:numPr>
          <w:ilvl w:val="0"/>
          <w:numId w:val="10"/>
        </w:numPr>
        <w:tabs>
          <w:tab w:val="left" w:pos="-720"/>
        </w:tabs>
        <w:jc w:val="both"/>
        <w:rPr>
          <w:spacing w:val="-3"/>
          <w:sz w:val="22"/>
          <w:szCs w:val="22"/>
        </w:rPr>
      </w:pPr>
      <w:r>
        <w:rPr>
          <w:spacing w:val="-3"/>
          <w:sz w:val="22"/>
          <w:szCs w:val="22"/>
        </w:rPr>
        <w:t>Attend Client meetings on team work progress.</w:t>
      </w:r>
    </w:p>
    <w:p w:rsidR="00C277E5" w:rsidP="00C277E5" w14:paraId="7AF7DE72" w14:textId="76F839AE">
      <w:pPr>
        <w:pStyle w:val="ListParagraph"/>
        <w:numPr>
          <w:ilvl w:val="0"/>
          <w:numId w:val="10"/>
        </w:numPr>
        <w:tabs>
          <w:tab w:val="left" w:pos="-720"/>
        </w:tabs>
        <w:jc w:val="both"/>
        <w:rPr>
          <w:spacing w:val="-3"/>
          <w:sz w:val="22"/>
          <w:szCs w:val="22"/>
        </w:rPr>
      </w:pPr>
      <w:r>
        <w:rPr>
          <w:spacing w:val="-3"/>
          <w:sz w:val="22"/>
          <w:szCs w:val="22"/>
        </w:rPr>
        <w:t xml:space="preserve">Responsible for every day </w:t>
      </w:r>
      <w:r>
        <w:rPr>
          <w:spacing w:val="-3"/>
          <w:sz w:val="22"/>
          <w:szCs w:val="22"/>
        </w:rPr>
        <w:t>Standup calls</w:t>
      </w:r>
      <w:r>
        <w:rPr>
          <w:spacing w:val="-3"/>
          <w:sz w:val="22"/>
          <w:szCs w:val="22"/>
        </w:rPr>
        <w:t xml:space="preserve"> on daily</w:t>
      </w:r>
      <w:r w:rsidR="00A41283">
        <w:rPr>
          <w:spacing w:val="-3"/>
          <w:sz w:val="22"/>
          <w:szCs w:val="22"/>
        </w:rPr>
        <w:t xml:space="preserve"> </w:t>
      </w:r>
      <w:r w:rsidR="002260C8">
        <w:rPr>
          <w:spacing w:val="-3"/>
          <w:sz w:val="22"/>
          <w:szCs w:val="22"/>
        </w:rPr>
        <w:t xml:space="preserve">basis </w:t>
      </w:r>
      <w:r w:rsidR="00A41283">
        <w:rPr>
          <w:spacing w:val="-3"/>
          <w:sz w:val="22"/>
          <w:szCs w:val="22"/>
        </w:rPr>
        <w:t>team work</w:t>
      </w:r>
      <w:r>
        <w:rPr>
          <w:spacing w:val="-3"/>
          <w:sz w:val="22"/>
          <w:szCs w:val="22"/>
        </w:rPr>
        <w:t xml:space="preserve"> progress.</w:t>
      </w:r>
    </w:p>
    <w:p w:rsidR="003328B1" w:rsidP="00C277E5" w14:paraId="319E4FD5" w14:textId="420E0C60">
      <w:pPr>
        <w:pStyle w:val="ListParagraph"/>
        <w:numPr>
          <w:ilvl w:val="0"/>
          <w:numId w:val="10"/>
        </w:numPr>
        <w:tabs>
          <w:tab w:val="left" w:pos="-720"/>
        </w:tabs>
        <w:jc w:val="both"/>
        <w:rPr>
          <w:spacing w:val="-3"/>
          <w:sz w:val="22"/>
          <w:szCs w:val="22"/>
        </w:rPr>
      </w:pPr>
      <w:r>
        <w:rPr>
          <w:spacing w:val="-3"/>
          <w:sz w:val="22"/>
          <w:szCs w:val="22"/>
        </w:rPr>
        <w:t>Estimating and effort calculations on New CR’s.</w:t>
      </w:r>
    </w:p>
    <w:p w:rsidR="003328B1" w:rsidP="00C277E5" w14:paraId="2FFD83F6" w14:textId="74073535">
      <w:pPr>
        <w:pStyle w:val="ListParagraph"/>
        <w:numPr>
          <w:ilvl w:val="0"/>
          <w:numId w:val="10"/>
        </w:numPr>
        <w:tabs>
          <w:tab w:val="left" w:pos="-720"/>
        </w:tabs>
        <w:jc w:val="both"/>
        <w:rPr>
          <w:spacing w:val="-3"/>
          <w:sz w:val="22"/>
          <w:szCs w:val="22"/>
        </w:rPr>
      </w:pPr>
      <w:r>
        <w:rPr>
          <w:spacing w:val="-3"/>
          <w:sz w:val="22"/>
          <w:szCs w:val="22"/>
        </w:rPr>
        <w:t>Weekly PPT Presentation’s to Client on Task list.</w:t>
      </w:r>
    </w:p>
    <w:p w:rsidR="003328B1" w:rsidP="00C277E5" w14:paraId="53912139" w14:textId="76EF3E1E">
      <w:pPr>
        <w:pStyle w:val="ListParagraph"/>
        <w:numPr>
          <w:ilvl w:val="0"/>
          <w:numId w:val="10"/>
        </w:numPr>
        <w:tabs>
          <w:tab w:val="left" w:pos="-720"/>
        </w:tabs>
        <w:jc w:val="both"/>
        <w:rPr>
          <w:spacing w:val="-3"/>
          <w:sz w:val="22"/>
          <w:szCs w:val="22"/>
        </w:rPr>
      </w:pPr>
      <w:r>
        <w:rPr>
          <w:spacing w:val="-3"/>
          <w:sz w:val="22"/>
          <w:szCs w:val="22"/>
        </w:rPr>
        <w:t>Wo</w:t>
      </w:r>
      <w:r w:rsidR="00555882">
        <w:rPr>
          <w:spacing w:val="-3"/>
          <w:sz w:val="22"/>
          <w:szCs w:val="22"/>
        </w:rPr>
        <w:t>rk</w:t>
      </w:r>
      <w:r w:rsidR="002260C8">
        <w:rPr>
          <w:spacing w:val="-3"/>
          <w:sz w:val="22"/>
          <w:szCs w:val="22"/>
        </w:rPr>
        <w:t>ed</w:t>
      </w:r>
      <w:r>
        <w:rPr>
          <w:spacing w:val="-3"/>
          <w:sz w:val="22"/>
          <w:szCs w:val="22"/>
        </w:rPr>
        <w:t xml:space="preserve"> on Monthly Production Deployments. </w:t>
      </w:r>
    </w:p>
    <w:p w:rsidR="008F576F" w:rsidP="008F576F" w14:paraId="38062B40" w14:textId="7344B848">
      <w:pPr>
        <w:pStyle w:val="ListParagraph"/>
        <w:numPr>
          <w:ilvl w:val="0"/>
          <w:numId w:val="10"/>
        </w:numPr>
        <w:tabs>
          <w:tab w:val="left" w:pos="-720"/>
        </w:tabs>
        <w:jc w:val="both"/>
        <w:rPr>
          <w:spacing w:val="-3"/>
          <w:sz w:val="22"/>
          <w:szCs w:val="22"/>
        </w:rPr>
      </w:pPr>
      <w:r w:rsidRPr="00C277E5">
        <w:rPr>
          <w:spacing w:val="-3"/>
          <w:sz w:val="22"/>
          <w:szCs w:val="22"/>
        </w:rPr>
        <w:t xml:space="preserve">Worked on Ikea, Takes end New Customer </w:t>
      </w:r>
      <w:r w:rsidRPr="00C277E5" w:rsidR="007519F8">
        <w:rPr>
          <w:spacing w:val="-3"/>
          <w:sz w:val="22"/>
          <w:szCs w:val="22"/>
        </w:rPr>
        <w:t>on</w:t>
      </w:r>
      <w:r w:rsidRPr="00C277E5">
        <w:rPr>
          <w:spacing w:val="-3"/>
          <w:sz w:val="22"/>
          <w:szCs w:val="22"/>
        </w:rPr>
        <w:t xml:space="preserve"> </w:t>
      </w:r>
      <w:r w:rsidRPr="00C277E5" w:rsidR="007519F8">
        <w:rPr>
          <w:spacing w:val="-3"/>
          <w:sz w:val="22"/>
          <w:szCs w:val="22"/>
        </w:rPr>
        <w:t>Boarding</w:t>
      </w:r>
      <w:r w:rsidRPr="00C277E5">
        <w:rPr>
          <w:spacing w:val="-3"/>
          <w:sz w:val="22"/>
          <w:szCs w:val="22"/>
        </w:rPr>
        <w:t xml:space="preserve"> Configuration in </w:t>
      </w:r>
      <w:r w:rsidRPr="007F397A">
        <w:rPr>
          <w:b/>
          <w:bCs/>
          <w:spacing w:val="-3"/>
          <w:sz w:val="22"/>
          <w:szCs w:val="22"/>
        </w:rPr>
        <w:t>BizTalk Server</w:t>
      </w:r>
      <w:r w:rsidRPr="00C277E5">
        <w:rPr>
          <w:spacing w:val="-3"/>
          <w:sz w:val="22"/>
          <w:szCs w:val="22"/>
        </w:rPr>
        <w:t>.</w:t>
      </w:r>
    </w:p>
    <w:p w:rsidR="008F576F" w:rsidP="008F576F" w14:paraId="5FB61AA7" w14:textId="2BB7B4DB">
      <w:pPr>
        <w:pStyle w:val="ListParagraph"/>
        <w:numPr>
          <w:ilvl w:val="0"/>
          <w:numId w:val="10"/>
        </w:numPr>
        <w:tabs>
          <w:tab w:val="left" w:pos="-720"/>
        </w:tabs>
        <w:jc w:val="both"/>
        <w:rPr>
          <w:spacing w:val="-3"/>
          <w:sz w:val="22"/>
          <w:szCs w:val="22"/>
        </w:rPr>
      </w:pPr>
      <w:r>
        <w:rPr>
          <w:spacing w:val="-3"/>
          <w:sz w:val="22"/>
          <w:szCs w:val="22"/>
        </w:rPr>
        <w:t>Work</w:t>
      </w:r>
      <w:r w:rsidR="00F30FD9">
        <w:rPr>
          <w:spacing w:val="-3"/>
          <w:sz w:val="22"/>
          <w:szCs w:val="22"/>
        </w:rPr>
        <w:t>ed</w:t>
      </w:r>
      <w:r>
        <w:rPr>
          <w:spacing w:val="-3"/>
          <w:sz w:val="22"/>
          <w:szCs w:val="22"/>
        </w:rPr>
        <w:t xml:space="preserve"> on View Generations for QS Apps DB’s.</w:t>
      </w:r>
    </w:p>
    <w:p w:rsidR="008F576F" w:rsidP="008F576F" w14:paraId="682961CA" w14:textId="078D1FBC">
      <w:pPr>
        <w:pStyle w:val="ListParagraph"/>
        <w:numPr>
          <w:ilvl w:val="0"/>
          <w:numId w:val="10"/>
        </w:numPr>
        <w:tabs>
          <w:tab w:val="left" w:pos="-720"/>
        </w:tabs>
        <w:jc w:val="both"/>
        <w:rPr>
          <w:spacing w:val="-3"/>
          <w:sz w:val="22"/>
          <w:szCs w:val="22"/>
        </w:rPr>
      </w:pPr>
      <w:r>
        <w:rPr>
          <w:spacing w:val="-3"/>
          <w:sz w:val="22"/>
          <w:szCs w:val="22"/>
        </w:rPr>
        <w:t>Worked on ezyTrack L2</w:t>
      </w:r>
      <w:r w:rsidR="00B2573B">
        <w:rPr>
          <w:spacing w:val="-3"/>
          <w:sz w:val="22"/>
          <w:szCs w:val="22"/>
        </w:rPr>
        <w:t>, L3</w:t>
      </w:r>
      <w:r>
        <w:rPr>
          <w:spacing w:val="-3"/>
          <w:sz w:val="22"/>
          <w:szCs w:val="22"/>
        </w:rPr>
        <w:t xml:space="preserve"> support tickets.</w:t>
      </w:r>
    </w:p>
    <w:p w:rsidR="008F576F" w:rsidP="008F576F" w14:paraId="16997C85" w14:textId="35E313B7">
      <w:pPr>
        <w:pStyle w:val="ListParagraph"/>
        <w:numPr>
          <w:ilvl w:val="0"/>
          <w:numId w:val="10"/>
        </w:numPr>
        <w:tabs>
          <w:tab w:val="left" w:pos="-720"/>
        </w:tabs>
        <w:jc w:val="both"/>
        <w:rPr>
          <w:spacing w:val="-3"/>
          <w:sz w:val="22"/>
          <w:szCs w:val="22"/>
        </w:rPr>
      </w:pPr>
      <w:r>
        <w:rPr>
          <w:spacing w:val="-3"/>
          <w:sz w:val="22"/>
          <w:szCs w:val="22"/>
        </w:rPr>
        <w:t xml:space="preserve">Worked CR in BOS </w:t>
      </w:r>
      <w:r w:rsidR="00BD410B">
        <w:rPr>
          <w:spacing w:val="-3"/>
          <w:sz w:val="22"/>
          <w:szCs w:val="22"/>
        </w:rPr>
        <w:t xml:space="preserve">app </w:t>
      </w:r>
      <w:r w:rsidRPr="00F30FD9" w:rsidR="007519F8">
        <w:rPr>
          <w:b/>
          <w:bCs/>
          <w:spacing w:val="-3"/>
          <w:sz w:val="22"/>
          <w:szCs w:val="22"/>
        </w:rPr>
        <w:t>.Net,</w:t>
      </w:r>
      <w:r w:rsidRPr="00F30FD9" w:rsidR="00C934A8">
        <w:rPr>
          <w:b/>
          <w:bCs/>
          <w:spacing w:val="-3"/>
          <w:sz w:val="22"/>
          <w:szCs w:val="22"/>
        </w:rPr>
        <w:t xml:space="preserve"> </w:t>
      </w:r>
      <w:r w:rsidRPr="00F30FD9" w:rsidR="00BD410B">
        <w:rPr>
          <w:b/>
          <w:bCs/>
          <w:spacing w:val="-3"/>
          <w:sz w:val="22"/>
          <w:szCs w:val="22"/>
        </w:rPr>
        <w:t>WPF,</w:t>
      </w:r>
      <w:r w:rsidRPr="00F30FD9" w:rsidR="007519F8">
        <w:rPr>
          <w:b/>
          <w:bCs/>
          <w:spacing w:val="-3"/>
          <w:sz w:val="22"/>
          <w:szCs w:val="22"/>
        </w:rPr>
        <w:t xml:space="preserve"> </w:t>
      </w:r>
      <w:r w:rsidRPr="00F30FD9" w:rsidR="00C934A8">
        <w:rPr>
          <w:b/>
          <w:bCs/>
          <w:spacing w:val="-3"/>
          <w:sz w:val="22"/>
          <w:szCs w:val="22"/>
        </w:rPr>
        <w:t>C#</w:t>
      </w:r>
      <w:r w:rsidR="00C934A8">
        <w:rPr>
          <w:spacing w:val="-3"/>
          <w:sz w:val="22"/>
          <w:szCs w:val="22"/>
        </w:rPr>
        <w:t xml:space="preserve"> </w:t>
      </w:r>
      <w:r>
        <w:rPr>
          <w:spacing w:val="-3"/>
          <w:sz w:val="22"/>
          <w:szCs w:val="22"/>
        </w:rPr>
        <w:t>application.</w:t>
      </w:r>
    </w:p>
    <w:p w:rsidR="008F576F" w:rsidP="008F576F" w14:paraId="6520D7DD" w14:textId="77777777">
      <w:pPr>
        <w:pStyle w:val="ListParagraph"/>
        <w:tabs>
          <w:tab w:val="left" w:pos="-720"/>
        </w:tabs>
        <w:jc w:val="both"/>
        <w:rPr>
          <w:spacing w:val="-3"/>
          <w:sz w:val="22"/>
          <w:szCs w:val="22"/>
        </w:rPr>
      </w:pPr>
    </w:p>
    <w:p w:rsidR="003328B1" w:rsidRPr="00C277E5" w:rsidP="003328B1" w14:paraId="452693F7" w14:textId="77777777">
      <w:pPr>
        <w:pStyle w:val="ListParagraph"/>
        <w:tabs>
          <w:tab w:val="left" w:pos="-720"/>
        </w:tabs>
        <w:jc w:val="both"/>
        <w:rPr>
          <w:spacing w:val="-3"/>
          <w:sz w:val="22"/>
          <w:szCs w:val="22"/>
        </w:rPr>
      </w:pPr>
    </w:p>
    <w:p w:rsidR="00293424" w:rsidP="00293424" w14:paraId="462DBB71" w14:textId="607E3498">
      <w:pPr>
        <w:jc w:val="both"/>
        <w:rPr>
          <w:rFonts w:ascii="Garamond" w:hAnsi="Garamond"/>
          <w:b/>
          <w:bCs/>
          <w:u w:val="single"/>
        </w:rPr>
      </w:pPr>
      <w:r w:rsidRPr="000B735F">
        <w:rPr>
          <w:rFonts w:ascii="Garamond" w:hAnsi="Garamond"/>
          <w:b/>
          <w:bCs/>
          <w:u w:val="single"/>
        </w:rPr>
        <w:t>NTTDATA</w:t>
      </w:r>
    </w:p>
    <w:p w:rsidR="004C428D" w:rsidP="00293424" w14:paraId="7F5DFFB8" w14:textId="77777777">
      <w:pPr>
        <w:jc w:val="both"/>
        <w:rPr>
          <w:rFonts w:ascii="Garamond" w:hAnsi="Garamond"/>
          <w:b/>
          <w:bCs/>
          <w:u w:val="single"/>
        </w:rPr>
      </w:pPr>
    </w:p>
    <w:p w:rsidR="004C428D" w:rsidRPr="000B735F" w:rsidP="00293424" w14:paraId="63DDDE08" w14:textId="0DB11DDA">
      <w:pPr>
        <w:jc w:val="both"/>
        <w:rPr>
          <w:rFonts w:ascii="Garamond" w:hAnsi="Garamond"/>
          <w:b/>
          <w:bCs/>
          <w:u w:val="single"/>
        </w:rPr>
      </w:pPr>
      <w:r>
        <w:rPr>
          <w:rFonts w:ascii="Garamond" w:hAnsi="Garamond"/>
          <w:b/>
          <w:bCs/>
          <w:u w:val="single"/>
        </w:rPr>
        <w:t>Project : NTS</w:t>
      </w:r>
    </w:p>
    <w:p w:rsidR="00293424" w:rsidP="00293424" w14:paraId="637CA5D5" w14:textId="1EBEE453">
      <w:pPr>
        <w:jc w:val="both"/>
        <w:rPr>
          <w:rFonts w:ascii="Garamond" w:hAnsi="Garamond"/>
          <w:bCs/>
          <w:sz w:val="22"/>
          <w:szCs w:val="22"/>
        </w:rPr>
      </w:pPr>
      <w:r>
        <w:rPr>
          <w:rFonts w:ascii="Garamond" w:hAnsi="Garamond"/>
          <w:b/>
          <w:bCs/>
          <w:sz w:val="22"/>
          <w:szCs w:val="22"/>
        </w:rPr>
        <w:t>Duration (201</w:t>
      </w:r>
      <w:r w:rsidR="00EC1108">
        <w:rPr>
          <w:rFonts w:ascii="Garamond" w:hAnsi="Garamond"/>
          <w:b/>
          <w:bCs/>
          <w:sz w:val="22"/>
          <w:szCs w:val="22"/>
        </w:rPr>
        <w:t>2-2</w:t>
      </w:r>
      <w:r w:rsidR="00861338">
        <w:rPr>
          <w:rFonts w:ascii="Garamond" w:hAnsi="Garamond"/>
          <w:b/>
          <w:bCs/>
          <w:sz w:val="22"/>
          <w:szCs w:val="22"/>
        </w:rPr>
        <w:t>0</w:t>
      </w:r>
      <w:r w:rsidR="00F94BB4">
        <w:rPr>
          <w:rFonts w:ascii="Garamond" w:hAnsi="Garamond"/>
          <w:b/>
          <w:bCs/>
          <w:sz w:val="22"/>
          <w:szCs w:val="22"/>
        </w:rPr>
        <w:t>20</w:t>
      </w:r>
      <w:r>
        <w:rPr>
          <w:rFonts w:ascii="Garamond" w:hAnsi="Garamond"/>
          <w:b/>
          <w:bCs/>
          <w:sz w:val="22"/>
          <w:szCs w:val="22"/>
        </w:rPr>
        <w:t>)</w:t>
      </w:r>
    </w:p>
    <w:p w:rsidR="00293424" w:rsidP="00293424" w14:paraId="3FF2B6AB" w14:textId="77777777">
      <w:pPr>
        <w:jc w:val="both"/>
        <w:rPr>
          <w:rFonts w:ascii="Garamond" w:hAnsi="Garamond"/>
          <w:b/>
          <w:bCs/>
          <w:sz w:val="20"/>
          <w:szCs w:val="20"/>
        </w:rPr>
      </w:pPr>
    </w:p>
    <w:p w:rsidR="00293424" w:rsidP="00293424" w14:paraId="5D56933D" w14:textId="77777777">
      <w:pPr>
        <w:jc w:val="both"/>
        <w:rPr>
          <w:rFonts w:ascii="Garamond" w:hAnsi="Garamond"/>
          <w:bCs/>
        </w:rPr>
      </w:pPr>
      <w:r>
        <w:rPr>
          <w:rFonts w:ascii="Garamond" w:hAnsi="Garamond"/>
          <w:b/>
          <w:bCs/>
        </w:rPr>
        <w:t xml:space="preserve">Role: </w:t>
      </w:r>
      <w:r>
        <w:rPr>
          <w:rFonts w:ascii="Garamond" w:hAnsi="Garamond"/>
          <w:bCs/>
        </w:rPr>
        <w:t>Team Lead</w:t>
      </w:r>
    </w:p>
    <w:p w:rsidR="00293424" w:rsidP="00293424" w14:paraId="5D5B722F" w14:textId="77777777">
      <w:pPr>
        <w:jc w:val="both"/>
        <w:rPr>
          <w:rFonts w:ascii="Garamond" w:hAnsi="Garamond"/>
          <w:b/>
          <w:bCs/>
          <w:sz w:val="20"/>
        </w:rPr>
      </w:pPr>
    </w:p>
    <w:p w:rsidR="00193948" w:rsidP="003D5DFE" w14:paraId="365E96A0" w14:textId="5DD2234E">
      <w:pPr>
        <w:pStyle w:val="xmsonormal"/>
        <w:spacing w:before="0" w:beforeAutospacing="0" w:after="0" w:afterAutospacing="0"/>
        <w:rPr>
          <w:b/>
          <w:spacing w:val="-3"/>
          <w:sz w:val="22"/>
          <w:szCs w:val="22"/>
        </w:rPr>
      </w:pPr>
      <w:r>
        <w:rPr>
          <w:rFonts w:ascii="Arial" w:hAnsi="Arial" w:cs="Arial"/>
          <w:color w:val="000000"/>
          <w:sz w:val="20"/>
          <w:szCs w:val="20"/>
        </w:rPr>
        <w:t>NTS is an automated </w:t>
      </w:r>
      <w:r>
        <w:rPr>
          <w:rStyle w:val="apple-converted-space"/>
          <w:rFonts w:ascii="Arial" w:hAnsi="Arial" w:cs="Arial"/>
          <w:color w:val="000000"/>
          <w:sz w:val="20"/>
          <w:szCs w:val="20"/>
        </w:rPr>
        <w:t> </w:t>
      </w:r>
      <w:r>
        <w:rPr>
          <w:rFonts w:ascii="Arial" w:hAnsi="Arial" w:cs="Arial"/>
          <w:color w:val="000000"/>
          <w:sz w:val="20"/>
          <w:szCs w:val="20"/>
        </w:rPr>
        <w:t>smart card technology (Myki) system which replaces the met card and implements the MYKI across the Melbourne Victoria to make the public transportation easier and faster. NTS is a multimode transport system for the public to travel across the </w:t>
      </w:r>
      <w:r>
        <w:rPr>
          <w:rStyle w:val="apple-converted-space"/>
          <w:rFonts w:ascii="Arial" w:hAnsi="Arial" w:cs="Arial"/>
          <w:color w:val="000000"/>
          <w:sz w:val="20"/>
          <w:szCs w:val="20"/>
        </w:rPr>
        <w:t> </w:t>
      </w:r>
      <w:r>
        <w:rPr>
          <w:rFonts w:ascii="Arial" w:hAnsi="Arial" w:cs="Arial"/>
          <w:color w:val="000000"/>
          <w:sz w:val="20"/>
          <w:szCs w:val="20"/>
        </w:rPr>
        <w:t>Melbourne (Victoria). KAMCO is Keane Australia Micropayment Consortium Pty Ltd and it works </w:t>
      </w:r>
      <w:r>
        <w:rPr>
          <w:rStyle w:val="apple-converted-space"/>
          <w:rFonts w:ascii="Arial" w:hAnsi="Arial" w:cs="Arial"/>
          <w:color w:val="000000"/>
          <w:sz w:val="20"/>
          <w:szCs w:val="20"/>
        </w:rPr>
        <w:t> </w:t>
      </w:r>
      <w:r>
        <w:rPr>
          <w:rFonts w:ascii="Arial" w:hAnsi="Arial" w:cs="Arial"/>
          <w:color w:val="000000"/>
          <w:sz w:val="20"/>
          <w:szCs w:val="20"/>
        </w:rPr>
        <w:t>with the TTA to provide Victoria's next generation of public transport ticketing; MYKI. Biztalk is a communication channel for transferring the information in the system. It acts as a Postman for  </w:t>
      </w:r>
      <w:r>
        <w:rPr>
          <w:rStyle w:val="apple-converted-space"/>
          <w:rFonts w:ascii="Arial" w:hAnsi="Arial" w:cs="Arial"/>
          <w:color w:val="000000"/>
          <w:sz w:val="20"/>
          <w:szCs w:val="20"/>
        </w:rPr>
        <w:t> </w:t>
      </w:r>
      <w:r>
        <w:rPr>
          <w:rFonts w:ascii="Arial" w:hAnsi="Arial" w:cs="Arial"/>
          <w:color w:val="000000"/>
          <w:sz w:val="20"/>
          <w:szCs w:val="20"/>
        </w:rPr>
        <w:t>delivering the messages from Arcos to TPPS, Axapta. It is used to transform the information all around the system.</w:t>
      </w:r>
    </w:p>
    <w:p w:rsidR="003D5DFE" w:rsidP="00293424" w14:paraId="108ED6DA" w14:textId="65C55170">
      <w:pPr>
        <w:pStyle w:val="xmsonormal"/>
        <w:spacing w:before="0" w:beforeAutospacing="0" w:after="0" w:afterAutospacing="0"/>
        <w:rPr>
          <w:rFonts w:ascii="Arial" w:hAnsi="Arial" w:cs="Arial"/>
          <w:b/>
          <w:color w:val="000000"/>
          <w:sz w:val="20"/>
          <w:szCs w:val="20"/>
        </w:rPr>
      </w:pPr>
      <w:r>
        <w:rPr>
          <w:rFonts w:ascii="Arial" w:hAnsi="Arial" w:cs="Arial"/>
          <w:b/>
          <w:color w:val="000000"/>
          <w:sz w:val="20"/>
          <w:szCs w:val="20"/>
        </w:rPr>
        <w:t>Responsibilities</w:t>
      </w:r>
    </w:p>
    <w:p w:rsidR="00293424" w:rsidP="00293424" w14:paraId="5572758A" w14:textId="2BEAFDF5">
      <w:pPr>
        <w:numPr>
          <w:ilvl w:val="0"/>
          <w:numId w:val="8"/>
        </w:numPr>
        <w:tabs>
          <w:tab w:val="left" w:pos="-720"/>
        </w:tabs>
        <w:jc w:val="both"/>
        <w:rPr>
          <w:spacing w:val="-3"/>
          <w:sz w:val="22"/>
          <w:szCs w:val="22"/>
        </w:rPr>
      </w:pPr>
      <w:r w:rsidRPr="002E1D3A">
        <w:rPr>
          <w:spacing w:val="-3"/>
          <w:sz w:val="22"/>
          <w:szCs w:val="22"/>
        </w:rPr>
        <w:t xml:space="preserve">Assist </w:t>
      </w:r>
      <w:r>
        <w:rPr>
          <w:spacing w:val="-3"/>
          <w:sz w:val="22"/>
          <w:szCs w:val="22"/>
        </w:rPr>
        <w:t>Team Members to resolve Production Service Request’s.</w:t>
      </w:r>
    </w:p>
    <w:p w:rsidR="003406B0" w:rsidP="00293424" w14:paraId="711D71D3" w14:textId="1AECD961">
      <w:pPr>
        <w:numPr>
          <w:ilvl w:val="0"/>
          <w:numId w:val="8"/>
        </w:numPr>
        <w:tabs>
          <w:tab w:val="left" w:pos="-720"/>
        </w:tabs>
        <w:jc w:val="both"/>
        <w:rPr>
          <w:spacing w:val="-3"/>
          <w:sz w:val="22"/>
          <w:szCs w:val="22"/>
        </w:rPr>
      </w:pPr>
      <w:r>
        <w:rPr>
          <w:spacing w:val="-3"/>
          <w:sz w:val="22"/>
          <w:szCs w:val="22"/>
        </w:rPr>
        <w:t>Worked on cards Module Design and develop</w:t>
      </w:r>
      <w:r w:rsidR="0070049B">
        <w:rPr>
          <w:spacing w:val="-3"/>
          <w:sz w:val="22"/>
          <w:szCs w:val="22"/>
        </w:rPr>
        <w:t>ment</w:t>
      </w:r>
      <w:r>
        <w:rPr>
          <w:spacing w:val="-3"/>
          <w:sz w:val="22"/>
          <w:szCs w:val="22"/>
        </w:rPr>
        <w:t xml:space="preserve"> using Asp.net and SQL server.</w:t>
      </w:r>
    </w:p>
    <w:p w:rsidR="00293424" w:rsidP="00293424" w14:paraId="2314006F" w14:textId="67579505">
      <w:pPr>
        <w:numPr>
          <w:ilvl w:val="0"/>
          <w:numId w:val="8"/>
        </w:numPr>
        <w:tabs>
          <w:tab w:val="left" w:pos="-720"/>
        </w:tabs>
        <w:jc w:val="both"/>
        <w:rPr>
          <w:spacing w:val="-3"/>
          <w:sz w:val="22"/>
          <w:szCs w:val="22"/>
        </w:rPr>
      </w:pPr>
      <w:r>
        <w:rPr>
          <w:spacing w:val="-3"/>
          <w:sz w:val="22"/>
          <w:szCs w:val="22"/>
        </w:rPr>
        <w:t>Do Analysis on Production support</w:t>
      </w:r>
      <w:r w:rsidR="00B2573B">
        <w:rPr>
          <w:spacing w:val="-3"/>
          <w:sz w:val="22"/>
          <w:szCs w:val="22"/>
        </w:rPr>
        <w:t xml:space="preserve"> L2</w:t>
      </w:r>
      <w:r w:rsidR="00ED7D56">
        <w:rPr>
          <w:spacing w:val="-3"/>
          <w:sz w:val="22"/>
          <w:szCs w:val="22"/>
        </w:rPr>
        <w:t>,</w:t>
      </w:r>
      <w:r>
        <w:rPr>
          <w:spacing w:val="-3"/>
          <w:sz w:val="22"/>
          <w:szCs w:val="22"/>
        </w:rPr>
        <w:t xml:space="preserve"> SR’s.</w:t>
      </w:r>
    </w:p>
    <w:p w:rsidR="00293424" w:rsidP="00293424" w14:paraId="516158DF" w14:textId="77777777">
      <w:pPr>
        <w:numPr>
          <w:ilvl w:val="0"/>
          <w:numId w:val="8"/>
        </w:numPr>
        <w:tabs>
          <w:tab w:val="left" w:pos="-720"/>
        </w:tabs>
        <w:jc w:val="both"/>
        <w:rPr>
          <w:spacing w:val="-3"/>
          <w:sz w:val="22"/>
          <w:szCs w:val="22"/>
        </w:rPr>
      </w:pPr>
      <w:r>
        <w:rPr>
          <w:spacing w:val="-3"/>
          <w:sz w:val="22"/>
          <w:szCs w:val="22"/>
        </w:rPr>
        <w:t>Resolve the KPI SR’s with in the time.</w:t>
      </w:r>
    </w:p>
    <w:p w:rsidR="007F397A" w:rsidRPr="004C1564" w:rsidP="007F397A" w14:paraId="778536FE" w14:textId="6D132063">
      <w:pPr>
        <w:pStyle w:val="ListParagraph"/>
        <w:numPr>
          <w:ilvl w:val="0"/>
          <w:numId w:val="8"/>
        </w:numPr>
        <w:tabs>
          <w:tab w:val="left" w:pos="-720"/>
        </w:tabs>
        <w:jc w:val="both"/>
        <w:rPr>
          <w:spacing w:val="-3"/>
          <w:sz w:val="22"/>
          <w:szCs w:val="22"/>
        </w:rPr>
      </w:pPr>
      <w:r>
        <w:rPr>
          <w:rFonts w:ascii="Garamond" w:hAnsi="Garamond"/>
        </w:rPr>
        <w:t xml:space="preserve">Worked on </w:t>
      </w:r>
      <w:r w:rsidRPr="004A4ADF">
        <w:rPr>
          <w:rFonts w:ascii="Garamond" w:hAnsi="Garamond"/>
          <w:b/>
          <w:bCs/>
        </w:rPr>
        <w:t>Biztalk</w:t>
      </w:r>
      <w:r>
        <w:rPr>
          <w:rFonts w:ascii="Garamond" w:hAnsi="Garamond"/>
        </w:rPr>
        <w:t xml:space="preserve"> Development</w:t>
      </w:r>
      <w:r w:rsidR="004C5D54">
        <w:rPr>
          <w:rFonts w:ascii="Garamond" w:hAnsi="Garamond"/>
        </w:rPr>
        <w:t xml:space="preserve"> and migration</w:t>
      </w:r>
      <w:r>
        <w:rPr>
          <w:rFonts w:ascii="Garamond" w:hAnsi="Garamond"/>
        </w:rPr>
        <w:t>.</w:t>
      </w:r>
    </w:p>
    <w:p w:rsidR="00293424" w:rsidP="004C1564" w14:paraId="45D33959" w14:textId="6F04F921">
      <w:pPr>
        <w:pStyle w:val="ListParagraph"/>
        <w:numPr>
          <w:ilvl w:val="0"/>
          <w:numId w:val="8"/>
        </w:numPr>
        <w:tabs>
          <w:tab w:val="left" w:pos="-720"/>
        </w:tabs>
        <w:jc w:val="both"/>
        <w:rPr>
          <w:spacing w:val="-3"/>
          <w:sz w:val="22"/>
          <w:szCs w:val="22"/>
        </w:rPr>
      </w:pPr>
      <w:r>
        <w:rPr>
          <w:spacing w:val="-3"/>
          <w:sz w:val="22"/>
          <w:szCs w:val="22"/>
        </w:rPr>
        <w:t xml:space="preserve">Developed forms using </w:t>
      </w:r>
      <w:r w:rsidR="007119DB">
        <w:rPr>
          <w:spacing w:val="-3"/>
          <w:sz w:val="22"/>
          <w:szCs w:val="22"/>
        </w:rPr>
        <w:t>C#,</w:t>
      </w:r>
      <w:r w:rsidR="004C1564">
        <w:rPr>
          <w:spacing w:val="-3"/>
          <w:sz w:val="22"/>
          <w:szCs w:val="22"/>
        </w:rPr>
        <w:t xml:space="preserve"> </w:t>
      </w:r>
      <w:r w:rsidR="00503758">
        <w:rPr>
          <w:spacing w:val="-3"/>
          <w:sz w:val="22"/>
          <w:szCs w:val="22"/>
        </w:rPr>
        <w:t>WPF,</w:t>
      </w:r>
      <w:r w:rsidR="00890C72">
        <w:rPr>
          <w:spacing w:val="-3"/>
          <w:sz w:val="22"/>
          <w:szCs w:val="22"/>
        </w:rPr>
        <w:t xml:space="preserve"> SQL server</w:t>
      </w:r>
      <w:r w:rsidR="004C1564">
        <w:rPr>
          <w:spacing w:val="-3"/>
          <w:sz w:val="22"/>
          <w:szCs w:val="22"/>
        </w:rPr>
        <w:t>.</w:t>
      </w:r>
    </w:p>
    <w:p w:rsidR="004C1564" w:rsidRPr="004C1564" w:rsidP="00890C72" w14:paraId="4DBE6862" w14:textId="1FFEA898">
      <w:pPr>
        <w:pStyle w:val="ListParagraph"/>
        <w:tabs>
          <w:tab w:val="left" w:pos="-720"/>
        </w:tabs>
        <w:jc w:val="both"/>
        <w:rPr>
          <w:spacing w:val="-3"/>
          <w:sz w:val="22"/>
          <w:szCs w:val="22"/>
        </w:rPr>
      </w:pPr>
    </w:p>
    <w:p w:rsidR="00293424" w:rsidP="00293424" w14:paraId="534BE8EB" w14:textId="77777777">
      <w:pPr>
        <w:tabs>
          <w:tab w:val="left" w:pos="-720"/>
        </w:tabs>
        <w:ind w:left="720"/>
        <w:jc w:val="both"/>
        <w:rPr>
          <w:spacing w:val="-3"/>
          <w:sz w:val="22"/>
          <w:szCs w:val="22"/>
        </w:rPr>
      </w:pPr>
    </w:p>
    <w:p w:rsidR="0086159C" w:rsidP="00293424" w14:paraId="0C18FBA5" w14:textId="77777777">
      <w:pPr>
        <w:tabs>
          <w:tab w:val="left" w:pos="-720"/>
        </w:tabs>
        <w:jc w:val="both"/>
        <w:rPr>
          <w:b/>
          <w:spacing w:val="-3"/>
          <w:sz w:val="22"/>
          <w:szCs w:val="22"/>
          <w:u w:val="single"/>
        </w:rPr>
      </w:pPr>
    </w:p>
    <w:p w:rsidR="00293424" w:rsidRPr="00790D12" w:rsidP="00293424" w14:paraId="59E5EB36" w14:textId="2A9AE9D4">
      <w:pPr>
        <w:tabs>
          <w:tab w:val="left" w:pos="-720"/>
        </w:tabs>
        <w:jc w:val="both"/>
        <w:rPr>
          <w:b/>
          <w:spacing w:val="-3"/>
          <w:sz w:val="22"/>
          <w:szCs w:val="22"/>
          <w:u w:val="single"/>
        </w:rPr>
      </w:pPr>
      <w:r>
        <w:rPr>
          <w:b/>
          <w:spacing w:val="-3"/>
          <w:sz w:val="22"/>
          <w:szCs w:val="22"/>
          <w:u w:val="single"/>
        </w:rPr>
        <w:t>NT</w:t>
      </w:r>
      <w:r>
        <w:rPr>
          <w:b/>
          <w:spacing w:val="-3"/>
          <w:sz w:val="22"/>
          <w:szCs w:val="22"/>
          <w:u w:val="single"/>
        </w:rPr>
        <w:t>T DATA</w:t>
      </w:r>
      <w:r w:rsidRPr="00790D12">
        <w:rPr>
          <w:b/>
          <w:spacing w:val="-3"/>
          <w:sz w:val="22"/>
          <w:szCs w:val="22"/>
          <w:u w:val="single"/>
        </w:rPr>
        <w:t>.</w:t>
      </w:r>
    </w:p>
    <w:p w:rsidR="00293424" w:rsidP="00293424" w14:paraId="647D6117" w14:textId="6B2CB194">
      <w:pPr>
        <w:tabs>
          <w:tab w:val="left" w:pos="-720"/>
        </w:tabs>
        <w:jc w:val="both"/>
        <w:rPr>
          <w:b/>
          <w:spacing w:val="-3"/>
          <w:sz w:val="22"/>
          <w:szCs w:val="22"/>
        </w:rPr>
      </w:pPr>
      <w:r>
        <w:rPr>
          <w:b/>
          <w:spacing w:val="-3"/>
          <w:sz w:val="22"/>
          <w:szCs w:val="22"/>
        </w:rPr>
        <w:t>Duration(</w:t>
      </w:r>
      <w:r>
        <w:rPr>
          <w:b/>
          <w:spacing w:val="-3"/>
          <w:sz w:val="22"/>
          <w:szCs w:val="22"/>
        </w:rPr>
        <w:t>2010 – 2012</w:t>
      </w:r>
      <w:r>
        <w:rPr>
          <w:b/>
          <w:spacing w:val="-3"/>
          <w:sz w:val="22"/>
          <w:szCs w:val="22"/>
        </w:rPr>
        <w:t>)</w:t>
      </w:r>
      <w:r>
        <w:rPr>
          <w:b/>
          <w:spacing w:val="-3"/>
          <w:sz w:val="22"/>
          <w:szCs w:val="22"/>
        </w:rPr>
        <w:t xml:space="preserve"> </w:t>
      </w:r>
    </w:p>
    <w:p w:rsidR="00293424" w:rsidP="00293424" w14:paraId="39028D77" w14:textId="77777777">
      <w:pPr>
        <w:tabs>
          <w:tab w:val="left" w:pos="-720"/>
        </w:tabs>
        <w:jc w:val="both"/>
        <w:rPr>
          <w:b/>
          <w:spacing w:val="-3"/>
          <w:sz w:val="22"/>
          <w:szCs w:val="22"/>
        </w:rPr>
      </w:pPr>
    </w:p>
    <w:p w:rsidR="00293424" w:rsidP="00293424" w14:paraId="31F9ED77" w14:textId="77777777">
      <w:pPr>
        <w:tabs>
          <w:tab w:val="left" w:pos="-720"/>
        </w:tabs>
        <w:jc w:val="both"/>
        <w:rPr>
          <w:b/>
          <w:spacing w:val="-3"/>
          <w:sz w:val="22"/>
          <w:szCs w:val="22"/>
        </w:rPr>
      </w:pPr>
      <w:r>
        <w:rPr>
          <w:b/>
          <w:spacing w:val="-3"/>
          <w:sz w:val="22"/>
          <w:szCs w:val="22"/>
        </w:rPr>
        <w:t>Project</w:t>
      </w:r>
      <w:r>
        <w:rPr>
          <w:b/>
          <w:spacing w:val="-3"/>
          <w:sz w:val="22"/>
          <w:szCs w:val="22"/>
        </w:rPr>
        <w:tab/>
      </w:r>
      <w:r>
        <w:rPr>
          <w:b/>
          <w:spacing w:val="-3"/>
          <w:sz w:val="22"/>
          <w:szCs w:val="22"/>
        </w:rPr>
        <w:tab/>
        <w:t>: Krunch box</w:t>
      </w:r>
    </w:p>
    <w:p w:rsidR="00293424" w:rsidP="00293424" w14:paraId="5C17C2E6" w14:textId="77777777">
      <w:pPr>
        <w:tabs>
          <w:tab w:val="left" w:pos="-720"/>
        </w:tabs>
        <w:jc w:val="both"/>
        <w:rPr>
          <w:b/>
          <w:spacing w:val="-3"/>
          <w:sz w:val="22"/>
          <w:szCs w:val="22"/>
        </w:rPr>
      </w:pPr>
      <w:r>
        <w:rPr>
          <w:b/>
          <w:spacing w:val="-3"/>
          <w:sz w:val="22"/>
          <w:szCs w:val="22"/>
        </w:rPr>
        <w:t>Role</w:t>
      </w:r>
      <w:r>
        <w:rPr>
          <w:b/>
          <w:spacing w:val="-3"/>
          <w:sz w:val="22"/>
          <w:szCs w:val="22"/>
        </w:rPr>
        <w:tab/>
      </w:r>
      <w:r>
        <w:rPr>
          <w:b/>
          <w:spacing w:val="-3"/>
          <w:sz w:val="22"/>
          <w:szCs w:val="22"/>
        </w:rPr>
        <w:tab/>
        <w:t>: Developer.</w:t>
      </w:r>
    </w:p>
    <w:p w:rsidR="00293424" w:rsidP="00293424" w14:paraId="169CD523" w14:textId="77777777">
      <w:pPr>
        <w:tabs>
          <w:tab w:val="left" w:pos="-720"/>
        </w:tabs>
        <w:jc w:val="both"/>
        <w:rPr>
          <w:b/>
          <w:spacing w:val="-3"/>
          <w:sz w:val="22"/>
          <w:szCs w:val="22"/>
        </w:rPr>
      </w:pPr>
    </w:p>
    <w:p w:rsidR="00293424" w:rsidRPr="00BB6B96" w:rsidP="00293424" w14:paraId="19A9628E" w14:textId="77777777">
      <w:pPr>
        <w:jc w:val="both"/>
        <w:rPr>
          <w:rFonts w:ascii="Garamond" w:hAnsi="Garamond"/>
        </w:rPr>
      </w:pPr>
      <w:r w:rsidRPr="00BB6B96">
        <w:rPr>
          <w:rStyle w:val="MainTextRegularChar"/>
          <w:rFonts w:ascii="Garamond" w:hAnsi="Garamond"/>
          <w:sz w:val="24"/>
          <w:szCs w:val="24"/>
        </w:rPr>
        <w:t>Krunchbox is a leading Business solution provider in the field of supply-chain management system. It intends to develop a solution that supports supply chain management system in retail domain to help key business stake holders in making business decisions for establishing equilibrium between demand and supply. The solution would help both top level and middle level management to maintain stock and its movement by diagnosing and analyzing warehouse activities, inventories and sales</w:t>
      </w:r>
      <w:r w:rsidRPr="00BB6B96">
        <w:rPr>
          <w:rFonts w:ascii="Garamond" w:hAnsi="Garamond"/>
        </w:rPr>
        <w:t>.</w:t>
      </w:r>
    </w:p>
    <w:p w:rsidR="00293424" w:rsidP="00293424" w14:paraId="123695F7" w14:textId="77777777">
      <w:pPr>
        <w:rPr>
          <w:rFonts w:ascii="Garamond" w:hAnsi="Garamond"/>
        </w:rPr>
      </w:pPr>
    </w:p>
    <w:p w:rsidR="00293424" w:rsidP="00293424" w14:paraId="5323D6EE" w14:textId="77777777">
      <w:pPr>
        <w:rPr>
          <w:rFonts w:ascii="Garamond" w:hAnsi="Garamond"/>
          <w:b/>
        </w:rPr>
      </w:pPr>
      <w:r w:rsidRPr="0055484E">
        <w:rPr>
          <w:rFonts w:ascii="Garamond" w:hAnsi="Garamond"/>
          <w:b/>
        </w:rPr>
        <w:t>Responsibilities</w:t>
      </w:r>
    </w:p>
    <w:p w:rsidR="00293424" w:rsidP="00293424" w14:paraId="19766759" w14:textId="77777777">
      <w:pPr>
        <w:numPr>
          <w:ilvl w:val="0"/>
          <w:numId w:val="6"/>
        </w:numPr>
        <w:suppressAutoHyphens w:val="0"/>
        <w:jc w:val="both"/>
        <w:rPr>
          <w:rFonts w:ascii="Garamond" w:hAnsi="Garamond"/>
        </w:rPr>
      </w:pPr>
      <w:r w:rsidRPr="001B0A6C">
        <w:rPr>
          <w:rFonts w:ascii="Garamond" w:hAnsi="Garamond"/>
        </w:rPr>
        <w:t>Inv</w:t>
      </w:r>
      <w:r>
        <w:rPr>
          <w:rFonts w:ascii="Garamond" w:hAnsi="Garamond"/>
        </w:rPr>
        <w:t>olved in Developing and fixing issues in Minis module and Reports module using C#, ASP.Net, Sql server.</w:t>
      </w:r>
    </w:p>
    <w:p w:rsidR="00293424" w:rsidRPr="0068075D" w:rsidP="00293424" w14:paraId="6E678930" w14:textId="77777777">
      <w:pPr>
        <w:numPr>
          <w:ilvl w:val="0"/>
          <w:numId w:val="6"/>
        </w:numPr>
        <w:suppressAutoHyphens w:val="0"/>
        <w:jc w:val="both"/>
        <w:rPr>
          <w:rFonts w:ascii="Garamond" w:hAnsi="Garamond"/>
        </w:rPr>
      </w:pPr>
      <w:r w:rsidRPr="0068075D">
        <w:rPr>
          <w:rFonts w:ascii="Garamond" w:hAnsi="Garamond"/>
          <w:color w:val="000000"/>
          <w:lang w:val="en-GB" w:eastAsia="en-GB"/>
        </w:rPr>
        <w:t xml:space="preserve">Assist </w:t>
      </w:r>
      <w:r w:rsidRPr="0068075D">
        <w:rPr>
          <w:rFonts w:ascii="Garamond" w:hAnsi="Garamond"/>
          <w:color w:val="000000"/>
        </w:rPr>
        <w:t>in Designing of the web pages.</w:t>
      </w:r>
    </w:p>
    <w:p w:rsidR="00293424" w:rsidP="00293424" w14:paraId="1506D7B3" w14:textId="77777777">
      <w:pPr>
        <w:numPr>
          <w:ilvl w:val="0"/>
          <w:numId w:val="6"/>
        </w:numPr>
        <w:suppressAutoHyphens w:val="0"/>
        <w:jc w:val="both"/>
        <w:rPr>
          <w:rFonts w:ascii="Garamond" w:hAnsi="Garamond"/>
        </w:rPr>
      </w:pPr>
      <w:r>
        <w:rPr>
          <w:rFonts w:ascii="Garamond" w:hAnsi="Garamond"/>
        </w:rPr>
        <w:t>Working with krunchBox Production support team to fix the issues on SSRS, VB.NET.</w:t>
      </w:r>
    </w:p>
    <w:p w:rsidR="00293424" w:rsidRPr="001B0A6C" w:rsidP="00293424" w14:paraId="428D98D0" w14:textId="77777777">
      <w:pPr>
        <w:numPr>
          <w:ilvl w:val="0"/>
          <w:numId w:val="6"/>
        </w:numPr>
        <w:suppressAutoHyphens w:val="0"/>
        <w:jc w:val="both"/>
        <w:rPr>
          <w:rFonts w:ascii="Garamond" w:hAnsi="Garamond"/>
        </w:rPr>
      </w:pPr>
      <w:r>
        <w:rPr>
          <w:rFonts w:ascii="Garamond" w:hAnsi="Garamond"/>
        </w:rPr>
        <w:t>Involved in solving data loading issues.</w:t>
      </w:r>
    </w:p>
    <w:p w:rsidR="00293424" w:rsidRPr="001B0A6C" w:rsidP="00293424" w14:paraId="4D2C3289" w14:textId="77777777">
      <w:pPr>
        <w:numPr>
          <w:ilvl w:val="0"/>
          <w:numId w:val="6"/>
        </w:numPr>
        <w:suppressAutoHyphens w:val="0"/>
        <w:jc w:val="both"/>
        <w:rPr>
          <w:rFonts w:ascii="Garamond" w:hAnsi="Garamond"/>
        </w:rPr>
      </w:pPr>
      <w:r w:rsidRPr="001B0A6C">
        <w:rPr>
          <w:rFonts w:ascii="Garamond" w:hAnsi="Garamond"/>
        </w:rPr>
        <w:t>Analy</w:t>
      </w:r>
      <w:r>
        <w:rPr>
          <w:rFonts w:ascii="Garamond" w:hAnsi="Garamond"/>
        </w:rPr>
        <w:t xml:space="preserve">zing and fixing </w:t>
      </w:r>
      <w:r w:rsidRPr="001B0A6C">
        <w:rPr>
          <w:rFonts w:ascii="Garamond" w:hAnsi="Garamond"/>
        </w:rPr>
        <w:t>the Issues</w:t>
      </w:r>
      <w:r>
        <w:rPr>
          <w:rFonts w:ascii="Garamond" w:hAnsi="Garamond"/>
        </w:rPr>
        <w:t xml:space="preserve"> and Bugs</w:t>
      </w:r>
      <w:r w:rsidRPr="001B0A6C">
        <w:rPr>
          <w:rFonts w:ascii="Garamond" w:hAnsi="Garamond"/>
        </w:rPr>
        <w:t>.</w:t>
      </w:r>
    </w:p>
    <w:p w:rsidR="00293424" w:rsidRPr="00BB6B96" w:rsidP="00293424" w14:paraId="73DCD399" w14:textId="77777777">
      <w:pPr>
        <w:numPr>
          <w:ilvl w:val="0"/>
          <w:numId w:val="6"/>
        </w:numPr>
        <w:jc w:val="both"/>
        <w:rPr>
          <w:rFonts w:ascii="Garamond" w:hAnsi="Garamond"/>
          <w:color w:val="000000"/>
        </w:rPr>
      </w:pPr>
      <w:r w:rsidRPr="00BB6B96">
        <w:rPr>
          <w:rFonts w:ascii="Garamond" w:hAnsi="Garamond"/>
          <w:color w:val="000000"/>
        </w:rPr>
        <w:t>Technical Assistance in coding &amp; analysis for the team for several stages in the software development process.</w:t>
      </w:r>
    </w:p>
    <w:p w:rsidR="00293424" w:rsidRPr="00A03354" w:rsidP="00293424" w14:paraId="79AE7935" w14:textId="77777777">
      <w:pPr>
        <w:suppressAutoHyphens w:val="0"/>
        <w:ind w:left="720"/>
        <w:jc w:val="both"/>
        <w:rPr>
          <w:rFonts w:ascii="Garamond" w:hAnsi="Garamond"/>
        </w:rPr>
      </w:pPr>
    </w:p>
    <w:p w:rsidR="00293424" w:rsidRPr="007E1E5F" w:rsidP="005A6AFC" w14:paraId="356CE45C" w14:textId="77777777">
      <w:pPr>
        <w:suppressAutoHyphens w:val="0"/>
        <w:jc w:val="both"/>
        <w:rPr>
          <w:rFonts w:ascii="Garamond" w:hAnsi="Garamond"/>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footnotePr>
        <w:pos w:val="beneathText"/>
      </w:footnotePr>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sz w:val="16"/>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40372DC1"/>
    <w:multiLevelType w:val="hybridMultilevel"/>
    <w:tmpl w:val="50F8D0F2"/>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4FEB39C1"/>
    <w:multiLevelType w:val="hybridMultilevel"/>
    <w:tmpl w:val="9EA8336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59EC6ECB"/>
    <w:multiLevelType w:val="hybridMultilevel"/>
    <w:tmpl w:val="712AD2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B273B05"/>
    <w:multiLevelType w:val="hybridMultilevel"/>
    <w:tmpl w:val="F120E0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6F5B349C"/>
    <w:multiLevelType w:val="hybridMultilevel"/>
    <w:tmpl w:val="A95CD9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76A900BF"/>
    <w:multiLevelType w:val="hybridMultilevel"/>
    <w:tmpl w:val="ED4AB244"/>
    <w:lvl w:ilvl="0">
      <w:start w:val="3"/>
      <w:numFmt w:val="bullet"/>
      <w:lvlText w:val=""/>
      <w:lvlJc w:val="left"/>
      <w:pPr>
        <w:tabs>
          <w:tab w:val="num" w:pos="720"/>
        </w:tabs>
        <w:ind w:left="720" w:hanging="360"/>
      </w:pPr>
      <w:rPr>
        <w:rFonts w:ascii="Symbol" w:eastAsia="Times New Roman" w:hAnsi="Symbol"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7CF22F2E"/>
    <w:multiLevelType w:val="hybridMultilevel"/>
    <w:tmpl w:val="6F0454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8"/>
  </w:num>
  <w:num w:numId="7">
    <w:abstractNumId w:val="3"/>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424"/>
    <w:rsid w:val="00012691"/>
    <w:rsid w:val="00013072"/>
    <w:rsid w:val="000248C7"/>
    <w:rsid w:val="00054522"/>
    <w:rsid w:val="00082185"/>
    <w:rsid w:val="00091A32"/>
    <w:rsid w:val="00094D0B"/>
    <w:rsid w:val="000B735F"/>
    <w:rsid w:val="000D3FE4"/>
    <w:rsid w:val="001017FB"/>
    <w:rsid w:val="0013175E"/>
    <w:rsid w:val="001406B9"/>
    <w:rsid w:val="00174A1B"/>
    <w:rsid w:val="0018339D"/>
    <w:rsid w:val="00187455"/>
    <w:rsid w:val="00193948"/>
    <w:rsid w:val="00195459"/>
    <w:rsid w:val="001B0A6C"/>
    <w:rsid w:val="001B415D"/>
    <w:rsid w:val="001E4122"/>
    <w:rsid w:val="001F23D9"/>
    <w:rsid w:val="002260C8"/>
    <w:rsid w:val="00293424"/>
    <w:rsid w:val="00294FCD"/>
    <w:rsid w:val="002B2D3D"/>
    <w:rsid w:val="002B6BE1"/>
    <w:rsid w:val="002E1D3A"/>
    <w:rsid w:val="002E7EBF"/>
    <w:rsid w:val="003328B1"/>
    <w:rsid w:val="003406B0"/>
    <w:rsid w:val="0034172A"/>
    <w:rsid w:val="00341A54"/>
    <w:rsid w:val="00344033"/>
    <w:rsid w:val="00344B38"/>
    <w:rsid w:val="00354968"/>
    <w:rsid w:val="00356D80"/>
    <w:rsid w:val="00370EB8"/>
    <w:rsid w:val="00387D73"/>
    <w:rsid w:val="003D5DFE"/>
    <w:rsid w:val="003E1C9E"/>
    <w:rsid w:val="003F24ED"/>
    <w:rsid w:val="003F7B7F"/>
    <w:rsid w:val="0040271B"/>
    <w:rsid w:val="00414A64"/>
    <w:rsid w:val="0046196C"/>
    <w:rsid w:val="00484BBF"/>
    <w:rsid w:val="004A4ADF"/>
    <w:rsid w:val="004C1564"/>
    <w:rsid w:val="004C428D"/>
    <w:rsid w:val="004C5D54"/>
    <w:rsid w:val="004E6556"/>
    <w:rsid w:val="00503758"/>
    <w:rsid w:val="005048F8"/>
    <w:rsid w:val="00526A8F"/>
    <w:rsid w:val="005313C1"/>
    <w:rsid w:val="00552FCA"/>
    <w:rsid w:val="0055484E"/>
    <w:rsid w:val="00555882"/>
    <w:rsid w:val="00560F82"/>
    <w:rsid w:val="005825B8"/>
    <w:rsid w:val="005A1F0F"/>
    <w:rsid w:val="005A6AFC"/>
    <w:rsid w:val="00631F04"/>
    <w:rsid w:val="00640240"/>
    <w:rsid w:val="006464DF"/>
    <w:rsid w:val="006474F0"/>
    <w:rsid w:val="006638A3"/>
    <w:rsid w:val="0067032D"/>
    <w:rsid w:val="0068075D"/>
    <w:rsid w:val="00683012"/>
    <w:rsid w:val="0070049B"/>
    <w:rsid w:val="007119DB"/>
    <w:rsid w:val="00730C36"/>
    <w:rsid w:val="007326F7"/>
    <w:rsid w:val="00745294"/>
    <w:rsid w:val="007519F8"/>
    <w:rsid w:val="00790D12"/>
    <w:rsid w:val="00792A0B"/>
    <w:rsid w:val="007A6416"/>
    <w:rsid w:val="007C62C7"/>
    <w:rsid w:val="007D69F3"/>
    <w:rsid w:val="007E1E5F"/>
    <w:rsid w:val="007F397A"/>
    <w:rsid w:val="00813212"/>
    <w:rsid w:val="0081573F"/>
    <w:rsid w:val="00822C56"/>
    <w:rsid w:val="0083466F"/>
    <w:rsid w:val="008376BD"/>
    <w:rsid w:val="00855BBC"/>
    <w:rsid w:val="00861338"/>
    <w:rsid w:val="0086159C"/>
    <w:rsid w:val="00890C72"/>
    <w:rsid w:val="008A2193"/>
    <w:rsid w:val="008B1315"/>
    <w:rsid w:val="008F576F"/>
    <w:rsid w:val="009124E8"/>
    <w:rsid w:val="00963ADD"/>
    <w:rsid w:val="00966FF7"/>
    <w:rsid w:val="00972434"/>
    <w:rsid w:val="009925BF"/>
    <w:rsid w:val="009A799E"/>
    <w:rsid w:val="009B67B0"/>
    <w:rsid w:val="009C58D9"/>
    <w:rsid w:val="009D22AA"/>
    <w:rsid w:val="009D69E4"/>
    <w:rsid w:val="009F7678"/>
    <w:rsid w:val="00A02DDB"/>
    <w:rsid w:val="00A03354"/>
    <w:rsid w:val="00A10B4E"/>
    <w:rsid w:val="00A22BC4"/>
    <w:rsid w:val="00A22EDA"/>
    <w:rsid w:val="00A41283"/>
    <w:rsid w:val="00AB48A4"/>
    <w:rsid w:val="00AC7EB7"/>
    <w:rsid w:val="00B111C9"/>
    <w:rsid w:val="00B2573B"/>
    <w:rsid w:val="00B4458C"/>
    <w:rsid w:val="00B56029"/>
    <w:rsid w:val="00B66F2D"/>
    <w:rsid w:val="00B6725A"/>
    <w:rsid w:val="00B84BEF"/>
    <w:rsid w:val="00BA4F8E"/>
    <w:rsid w:val="00BA5D30"/>
    <w:rsid w:val="00BA708A"/>
    <w:rsid w:val="00BB6B96"/>
    <w:rsid w:val="00BD0AA0"/>
    <w:rsid w:val="00BD410B"/>
    <w:rsid w:val="00BE028F"/>
    <w:rsid w:val="00BF6829"/>
    <w:rsid w:val="00C277E5"/>
    <w:rsid w:val="00C347BD"/>
    <w:rsid w:val="00C43F35"/>
    <w:rsid w:val="00C83CBE"/>
    <w:rsid w:val="00C934A8"/>
    <w:rsid w:val="00CA496D"/>
    <w:rsid w:val="00CB0B15"/>
    <w:rsid w:val="00CC6596"/>
    <w:rsid w:val="00CD16BC"/>
    <w:rsid w:val="00CD16F8"/>
    <w:rsid w:val="00CD183E"/>
    <w:rsid w:val="00D07B11"/>
    <w:rsid w:val="00D40656"/>
    <w:rsid w:val="00D62EDA"/>
    <w:rsid w:val="00D9638A"/>
    <w:rsid w:val="00DE0F89"/>
    <w:rsid w:val="00DE24F7"/>
    <w:rsid w:val="00DE534F"/>
    <w:rsid w:val="00DE5CC2"/>
    <w:rsid w:val="00E070B5"/>
    <w:rsid w:val="00E2410B"/>
    <w:rsid w:val="00E36E0E"/>
    <w:rsid w:val="00E4182C"/>
    <w:rsid w:val="00E44CF4"/>
    <w:rsid w:val="00E5471C"/>
    <w:rsid w:val="00E97C31"/>
    <w:rsid w:val="00EB6116"/>
    <w:rsid w:val="00EC1108"/>
    <w:rsid w:val="00ED7D56"/>
    <w:rsid w:val="00EE5CB2"/>
    <w:rsid w:val="00EF56C1"/>
    <w:rsid w:val="00F14005"/>
    <w:rsid w:val="00F14363"/>
    <w:rsid w:val="00F25BE0"/>
    <w:rsid w:val="00F30FD9"/>
    <w:rsid w:val="00F658CE"/>
    <w:rsid w:val="00F92616"/>
    <w:rsid w:val="00F94BB4"/>
    <w:rsid w:val="00FB4DB1"/>
    <w:rsid w:val="00FB6B48"/>
    <w:rsid w:val="00FE50DF"/>
    <w:rsid w:val="00FE66F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9A0CAC74-DD4A-40ED-B163-993D109E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424"/>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293424"/>
    <w:pPr>
      <w:ind w:left="1440" w:hanging="1440"/>
      <w:jc w:val="center"/>
    </w:pPr>
    <w:rPr>
      <w:rFonts w:ascii="Arial" w:hAnsi="Arial" w:cs="Arial"/>
      <w:b/>
      <w:spacing w:val="-3"/>
    </w:rPr>
  </w:style>
  <w:style w:type="character" w:customStyle="1" w:styleId="TitleChar">
    <w:name w:val="Title Char"/>
    <w:basedOn w:val="DefaultParagraphFont"/>
    <w:link w:val="Title"/>
    <w:rsid w:val="00293424"/>
    <w:rPr>
      <w:rFonts w:ascii="Arial" w:eastAsia="Times New Roman" w:hAnsi="Arial" w:cs="Arial"/>
      <w:b/>
      <w:spacing w:val="-3"/>
      <w:sz w:val="24"/>
      <w:szCs w:val="24"/>
      <w:lang w:val="en-US" w:eastAsia="ar-SA"/>
    </w:rPr>
  </w:style>
  <w:style w:type="paragraph" w:styleId="NormalWeb">
    <w:name w:val="Normal (Web)"/>
    <w:basedOn w:val="Normal"/>
    <w:semiHidden/>
    <w:rsid w:val="00293424"/>
    <w:pPr>
      <w:spacing w:before="280" w:after="280"/>
    </w:pPr>
  </w:style>
  <w:style w:type="paragraph" w:customStyle="1" w:styleId="Heading11">
    <w:name w:val="Heading 11"/>
    <w:next w:val="Normal"/>
    <w:rsid w:val="00293424"/>
    <w:pPr>
      <w:widowControl w:val="0"/>
      <w:suppressAutoHyphens/>
      <w:autoSpaceDE w:val="0"/>
      <w:spacing w:after="0" w:line="240" w:lineRule="auto"/>
    </w:pPr>
    <w:rPr>
      <w:rFonts w:ascii="Times New Roman" w:eastAsia="Lucida Sans Unicode" w:hAnsi="Times New Roman" w:cs="Times New Roman"/>
      <w:sz w:val="24"/>
      <w:szCs w:val="24"/>
      <w:lang w:val="en-US"/>
    </w:rPr>
  </w:style>
  <w:style w:type="paragraph" w:customStyle="1" w:styleId="ForCV">
    <w:name w:val="For CV"/>
    <w:basedOn w:val="BodyText"/>
    <w:rsid w:val="00293424"/>
    <w:pPr>
      <w:suppressAutoHyphens w:val="0"/>
    </w:pPr>
    <w:rPr>
      <w:rFonts w:ascii="Verdana" w:hAnsi="Verdana"/>
      <w:b/>
      <w:sz w:val="20"/>
      <w:szCs w:val="20"/>
      <w:lang w:val="en-GB" w:eastAsia="en-US"/>
    </w:rPr>
  </w:style>
  <w:style w:type="paragraph" w:customStyle="1" w:styleId="CVhead">
    <w:name w:val="CV head"/>
    <w:basedOn w:val="BodyText"/>
    <w:rsid w:val="00293424"/>
    <w:pPr>
      <w:suppressAutoHyphens w:val="0"/>
      <w:ind w:left="720"/>
    </w:pPr>
    <w:rPr>
      <w:rFonts w:ascii="Georgia" w:hAnsi="Georgia"/>
      <w:b/>
      <w:sz w:val="20"/>
      <w:szCs w:val="20"/>
      <w:lang w:val="en-GB" w:eastAsia="en-US"/>
    </w:rPr>
  </w:style>
  <w:style w:type="paragraph" w:customStyle="1" w:styleId="MainTextRegular">
    <w:name w:val="MainText Regular"/>
    <w:basedOn w:val="Normal"/>
    <w:next w:val="Normal"/>
    <w:link w:val="MainTextRegularChar"/>
    <w:rsid w:val="00293424"/>
    <w:pPr>
      <w:suppressAutoHyphens w:val="0"/>
      <w:spacing w:after="120"/>
      <w:ind w:left="851"/>
      <w:jc w:val="both"/>
    </w:pPr>
    <w:rPr>
      <w:rFonts w:ascii="Trebuchet MS" w:hAnsi="Trebuchet MS"/>
      <w:sz w:val="20"/>
      <w:szCs w:val="20"/>
      <w:lang w:val="x-none" w:eastAsia="x-none"/>
    </w:rPr>
  </w:style>
  <w:style w:type="character" w:customStyle="1" w:styleId="MainTextRegularChar">
    <w:name w:val="MainText Regular Char"/>
    <w:link w:val="MainTextRegular"/>
    <w:rsid w:val="00293424"/>
    <w:rPr>
      <w:rFonts w:ascii="Trebuchet MS" w:eastAsia="Times New Roman" w:hAnsi="Trebuchet MS" w:cs="Times New Roman"/>
      <w:sz w:val="20"/>
      <w:szCs w:val="20"/>
      <w:lang w:val="x-none" w:eastAsia="x-none"/>
    </w:rPr>
  </w:style>
  <w:style w:type="paragraph" w:customStyle="1" w:styleId="xmsonormal">
    <w:name w:val="x_msonormal"/>
    <w:basedOn w:val="Normal"/>
    <w:rsid w:val="00293424"/>
    <w:pPr>
      <w:suppressAutoHyphens w:val="0"/>
      <w:spacing w:before="100" w:beforeAutospacing="1" w:after="100" w:afterAutospacing="1"/>
    </w:pPr>
    <w:rPr>
      <w:lang w:eastAsia="en-US"/>
    </w:rPr>
  </w:style>
  <w:style w:type="character" w:customStyle="1" w:styleId="apple-converted-space">
    <w:name w:val="apple-converted-space"/>
    <w:rsid w:val="00293424"/>
  </w:style>
  <w:style w:type="paragraph" w:styleId="Subtitle">
    <w:name w:val="Subtitle"/>
    <w:basedOn w:val="Normal"/>
    <w:next w:val="Normal"/>
    <w:link w:val="SubtitleChar"/>
    <w:uiPriority w:val="11"/>
    <w:qFormat/>
    <w:rsid w:val="0029342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93424"/>
    <w:rPr>
      <w:rFonts w:eastAsiaTheme="minorEastAsia"/>
      <w:color w:val="5A5A5A" w:themeColor="text1" w:themeTint="A5"/>
      <w:spacing w:val="15"/>
      <w:lang w:val="en-US" w:eastAsia="ar-SA"/>
    </w:rPr>
  </w:style>
  <w:style w:type="paragraph" w:styleId="BodyText">
    <w:name w:val="Body Text"/>
    <w:basedOn w:val="Normal"/>
    <w:link w:val="BodyTextChar"/>
    <w:uiPriority w:val="99"/>
    <w:semiHidden/>
    <w:unhideWhenUsed/>
    <w:rsid w:val="00293424"/>
    <w:pPr>
      <w:spacing w:after="120"/>
    </w:pPr>
  </w:style>
  <w:style w:type="character" w:customStyle="1" w:styleId="BodyTextChar">
    <w:name w:val="Body Text Char"/>
    <w:basedOn w:val="DefaultParagraphFont"/>
    <w:link w:val="BodyText"/>
    <w:uiPriority w:val="99"/>
    <w:semiHidden/>
    <w:rsid w:val="00293424"/>
    <w:rPr>
      <w:rFonts w:ascii="Times New Roman" w:eastAsia="Times New Roman" w:hAnsi="Times New Roman" w:cs="Times New Roman"/>
      <w:sz w:val="24"/>
      <w:szCs w:val="24"/>
      <w:lang w:val="en-US" w:eastAsia="ar-SA"/>
    </w:rPr>
  </w:style>
  <w:style w:type="paragraph" w:styleId="Header">
    <w:name w:val="header"/>
    <w:basedOn w:val="Normal"/>
    <w:link w:val="HeaderChar"/>
    <w:uiPriority w:val="99"/>
    <w:unhideWhenUsed/>
    <w:rsid w:val="00FB4DB1"/>
    <w:pPr>
      <w:tabs>
        <w:tab w:val="center" w:pos="4513"/>
        <w:tab w:val="right" w:pos="9026"/>
      </w:tabs>
    </w:pPr>
  </w:style>
  <w:style w:type="character" w:customStyle="1" w:styleId="HeaderChar">
    <w:name w:val="Header Char"/>
    <w:basedOn w:val="DefaultParagraphFont"/>
    <w:link w:val="Header"/>
    <w:uiPriority w:val="99"/>
    <w:rsid w:val="00FB4DB1"/>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FB4DB1"/>
    <w:pPr>
      <w:tabs>
        <w:tab w:val="center" w:pos="4513"/>
        <w:tab w:val="right" w:pos="9026"/>
      </w:tabs>
    </w:pPr>
  </w:style>
  <w:style w:type="character" w:customStyle="1" w:styleId="FooterChar">
    <w:name w:val="Footer Char"/>
    <w:basedOn w:val="DefaultParagraphFont"/>
    <w:link w:val="Footer"/>
    <w:uiPriority w:val="99"/>
    <w:rsid w:val="00FB4DB1"/>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4C1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b83f9dbdf7757ada0e4a3faab0b9d9bb134f530e18705c4458440321091b5b58110d1302144058541b4d58515c424154181c084b281e01030302134251580e53491a1b0d11421e051d580f036a5d030917455d5900544e0f1b495a5318060a7f0e080103030b434550585858431758115110175f090d5043415f100242125d5e58571e175b100010415e4f1543094a5d030903475b5a00504b130a1200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dc:creator>
  <cp:lastModifiedBy>Naga Polisetti</cp:lastModifiedBy>
  <cp:revision>67</cp:revision>
  <dcterms:created xsi:type="dcterms:W3CDTF">2023-05-18T05:04:00Z</dcterms:created>
  <dcterms:modified xsi:type="dcterms:W3CDTF">2023-07-19T11:49:00Z</dcterms:modified>
</cp:coreProperties>
</file>