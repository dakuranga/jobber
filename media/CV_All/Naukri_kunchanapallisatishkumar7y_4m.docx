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B65B6" w:rsidRPr="005677F4" w:rsidP="005677F4">
      <w:pPr>
        <w:spacing w:line="276" w:lineRule="auto"/>
        <w:rPr>
          <w:rFonts w:cs="Times New Roman"/>
          <w:b/>
          <w:color w:val="984806"/>
        </w:rPr>
      </w:pPr>
      <w:r w:rsidRPr="005677F4">
        <w:rPr>
          <w:rFonts w:cs="Times New Roman"/>
          <w:b/>
        </w:rPr>
        <w:t xml:space="preserve">                                        </w:t>
      </w:r>
      <w:r w:rsidRPr="005677F4">
        <w:rPr>
          <w:rFonts w:cs="Times New Roman"/>
          <w:b/>
        </w:rPr>
        <w:t xml:space="preserve">     </w:t>
      </w:r>
      <w:r w:rsidRPr="005677F4" w:rsidR="00EA5E92">
        <w:rPr>
          <w:rFonts w:cs="Times New Roman"/>
          <w:b/>
          <w:color w:val="984806"/>
        </w:rPr>
        <w:tab/>
        <w:t xml:space="preserve">  </w:t>
      </w:r>
      <w:r w:rsidRPr="005677F4" w:rsidR="00CD4ED7">
        <w:rPr>
          <w:rFonts w:cs="Times New Roman"/>
          <w:b/>
          <w:color w:val="984806"/>
        </w:rPr>
        <w:t>Satishkumar</w:t>
      </w:r>
      <w:r w:rsidRPr="005677F4" w:rsidR="00EA5E92">
        <w:rPr>
          <w:rFonts w:cs="Times New Roman"/>
          <w:b/>
          <w:color w:val="984806"/>
        </w:rPr>
        <w:t xml:space="preserve"> K</w:t>
      </w:r>
      <w:r w:rsidRPr="005677F4" w:rsidR="00E025CE">
        <w:rPr>
          <w:rFonts w:cs="Times New Roman"/>
          <w:b/>
          <w:color w:val="984806"/>
        </w:rPr>
        <w:t xml:space="preserve">   </w:t>
      </w:r>
    </w:p>
    <w:p w:rsidR="00A14787" w:rsidRPr="005677F4" w:rsidP="005677F4">
      <w:pPr>
        <w:spacing w:line="276" w:lineRule="auto"/>
        <w:rPr>
          <w:rFonts w:cs="Times New Roman"/>
          <w:b/>
        </w:rPr>
      </w:pPr>
      <w:r w:rsidRPr="005677F4">
        <w:rPr>
          <w:rFonts w:cs="Times New Roman"/>
          <w:b/>
          <w:color w:val="984806"/>
        </w:rPr>
        <w:t xml:space="preserve">                         </w:t>
      </w:r>
      <w:r w:rsidRPr="005677F4" w:rsidR="00AE7EEA">
        <w:rPr>
          <w:rFonts w:cs="Times New Roman"/>
          <w:b/>
          <w:color w:val="984806"/>
        </w:rPr>
        <w:t xml:space="preserve">      </w:t>
      </w:r>
      <w:r w:rsidRPr="005677F4" w:rsidR="00FE5FE7">
        <w:rPr>
          <w:rFonts w:cs="Times New Roman"/>
          <w:b/>
          <w:color w:val="984806"/>
        </w:rPr>
        <w:tab/>
      </w:r>
      <w:r w:rsidRPr="005677F4" w:rsidR="00FE5FE7">
        <w:rPr>
          <w:rFonts w:cs="Times New Roman"/>
          <w:b/>
          <w:color w:val="984806"/>
        </w:rPr>
        <w:tab/>
      </w:r>
      <w:r w:rsidRPr="005677F4" w:rsidR="00FE5FE7">
        <w:rPr>
          <w:rFonts w:cs="Times New Roman"/>
          <w:b/>
          <w:color w:val="984806"/>
        </w:rPr>
        <w:tab/>
      </w:r>
      <w:r w:rsidRPr="005677F4" w:rsidR="00FE5FE7">
        <w:rPr>
          <w:rFonts w:cs="Times New Roman"/>
          <w:b/>
          <w:color w:val="984806"/>
        </w:rPr>
        <w:tab/>
      </w:r>
      <w:r w:rsidRPr="005677F4" w:rsidR="00FE5FE7">
        <w:rPr>
          <w:rFonts w:cs="Times New Roman"/>
          <w:b/>
          <w:color w:val="984806"/>
        </w:rPr>
        <w:tab/>
      </w:r>
      <w:r w:rsidRPr="005677F4" w:rsidR="00E025CE">
        <w:rPr>
          <w:rFonts w:cs="Times New Roman"/>
          <w:b/>
          <w:color w:val="984806"/>
        </w:rPr>
        <w:t xml:space="preserve">  </w:t>
      </w:r>
      <w:r w:rsidRPr="005677F4" w:rsidR="00092ED8">
        <w:rPr>
          <w:rFonts w:cs="Times New Roman"/>
          <w:b/>
        </w:rPr>
        <w:t xml:space="preserve"> </w:t>
      </w:r>
      <w:r w:rsidRPr="005677F4">
        <w:rPr>
          <w:rFonts w:cs="Times New Roman"/>
          <w:b/>
        </w:rPr>
        <w:t xml:space="preserve">   </w:t>
      </w:r>
      <w:r w:rsidRPr="005677F4" w:rsidR="00391861">
        <w:rPr>
          <w:rFonts w:cs="Times New Roman"/>
          <w:b/>
        </w:rPr>
        <w:t xml:space="preserve"> </w:t>
      </w:r>
      <w:r w:rsidRPr="005677F4" w:rsidR="004620B1">
        <w:rPr>
          <w:rFonts w:cs="Times New Roman"/>
        </w:rPr>
        <w:t>Email:</w:t>
      </w:r>
      <w:r w:rsidRPr="005677F4">
        <w:rPr>
          <w:rFonts w:cs="Times New Roman"/>
        </w:rPr>
        <w:t xml:space="preserve"> </w:t>
      </w:r>
      <w:r w:rsidRPr="005677F4" w:rsidR="004620B1">
        <w:rPr>
          <w:rFonts w:cs="Times New Roman"/>
        </w:rPr>
        <w:t xml:space="preserve">   </w:t>
      </w:r>
      <w:r w:rsidRPr="005677F4" w:rsidR="00CD4ED7">
        <w:rPr>
          <w:rFonts w:cs="Times New Roman"/>
        </w:rPr>
        <w:t>satishkunchanapalli@gmail.com</w:t>
      </w:r>
    </w:p>
    <w:p w:rsidR="00151205" w:rsidRPr="005677F4" w:rsidP="005677F4">
      <w:pPr>
        <w:pBdr>
          <w:bottom w:val="single" w:sz="4" w:space="1" w:color="000000"/>
        </w:pBdr>
        <w:spacing w:after="60" w:line="276" w:lineRule="auto"/>
        <w:rPr>
          <w:rFonts w:cs="Times New Roman"/>
        </w:rPr>
      </w:pPr>
      <w:r w:rsidRPr="005677F4">
        <w:rPr>
          <w:rFonts w:cs="Times New Roman"/>
        </w:rPr>
        <w:t xml:space="preserve">                  </w:t>
      </w:r>
      <w:r w:rsidRPr="005677F4" w:rsidR="00FB65B6">
        <w:rPr>
          <w:rFonts w:cs="Times New Roman"/>
        </w:rPr>
        <w:t xml:space="preserve">                   </w:t>
      </w:r>
      <w:r w:rsidRPr="005677F4" w:rsidR="00FE5FE7">
        <w:rPr>
          <w:rFonts w:cs="Times New Roman"/>
        </w:rPr>
        <w:tab/>
      </w:r>
      <w:r w:rsidRPr="005677F4" w:rsidR="00FE5FE7">
        <w:rPr>
          <w:rFonts w:cs="Times New Roman"/>
        </w:rPr>
        <w:tab/>
      </w:r>
      <w:r w:rsidRPr="005677F4" w:rsidR="00FE5FE7">
        <w:rPr>
          <w:rFonts w:cs="Times New Roman"/>
        </w:rPr>
        <w:tab/>
      </w:r>
      <w:r w:rsidRPr="005677F4" w:rsidR="00FE5FE7">
        <w:rPr>
          <w:rFonts w:cs="Times New Roman"/>
        </w:rPr>
        <w:tab/>
        <w:t xml:space="preserve">       </w:t>
      </w:r>
      <w:r w:rsidRPr="005677F4" w:rsidR="004620B1">
        <w:rPr>
          <w:rFonts w:cs="Times New Roman"/>
        </w:rPr>
        <w:t>Phone:</w:t>
      </w:r>
      <w:r w:rsidRPr="005677F4">
        <w:rPr>
          <w:rFonts w:cs="Times New Roman"/>
        </w:rPr>
        <w:t xml:space="preserve">   +91 </w:t>
      </w:r>
      <w:r w:rsidRPr="005677F4" w:rsidR="00EA5E92">
        <w:rPr>
          <w:rFonts w:cs="Times New Roman"/>
        </w:rPr>
        <w:t>9</w:t>
      </w:r>
      <w:r w:rsidR="00E50C36">
        <w:rPr>
          <w:rFonts w:cs="Times New Roman"/>
        </w:rPr>
        <w:t>391895090</w:t>
      </w:r>
      <w:r w:rsidRPr="005677F4" w:rsidR="00931186">
        <w:rPr>
          <w:rFonts w:cs="Times New Roman"/>
        </w:rPr>
        <w:tab/>
      </w:r>
      <w:r w:rsidRPr="005677F4" w:rsidR="00931186">
        <w:rPr>
          <w:rFonts w:cs="Times New Roman"/>
        </w:rPr>
        <w:tab/>
      </w:r>
      <w:r w:rsidRPr="005677F4" w:rsidR="00931186">
        <w:rPr>
          <w:rFonts w:cs="Times New Roman"/>
        </w:rPr>
        <w:tab/>
      </w:r>
      <w:r w:rsidRPr="005677F4" w:rsidR="00931186">
        <w:rPr>
          <w:rFonts w:cs="Times New Roman"/>
        </w:rPr>
        <w:tab/>
      </w:r>
      <w:r w:rsidRPr="005677F4" w:rsidR="00931186">
        <w:rPr>
          <w:rFonts w:cs="Times New Roman"/>
        </w:rPr>
        <w:tab/>
      </w:r>
      <w:r w:rsidRPr="005677F4" w:rsidR="00931186">
        <w:rPr>
          <w:rFonts w:cs="Times New Roman"/>
        </w:rPr>
        <w:tab/>
        <w:t xml:space="preserve">      </w:t>
      </w:r>
    </w:p>
    <w:p w:rsidR="00A14787" w:rsidRPr="005677F4" w:rsidP="005677F4">
      <w:pPr>
        <w:pStyle w:val="Heading9"/>
        <w:spacing w:line="276" w:lineRule="auto"/>
        <w:jc w:val="left"/>
        <w:rPr>
          <w:rFonts w:ascii="Times New Roman" w:hAnsi="Times New Roman" w:cs="Times New Roman"/>
          <w:color w:val="984806"/>
          <w:sz w:val="24"/>
        </w:rPr>
      </w:pPr>
      <w:r w:rsidRPr="005677F4">
        <w:rPr>
          <w:rFonts w:ascii="Times New Roman" w:hAnsi="Times New Roman" w:cs="Times New Roman"/>
          <w:color w:val="984806"/>
          <w:sz w:val="24"/>
        </w:rPr>
        <w:t>Objective:</w:t>
      </w:r>
    </w:p>
    <w:p w:rsidR="00B73FBB" w:rsidRPr="005677F4" w:rsidP="005677F4">
      <w:pPr>
        <w:spacing w:line="276" w:lineRule="auto"/>
        <w:rPr>
          <w:rFonts w:cs="Times New Roman"/>
          <w:shd w:val="clear" w:color="auto" w:fill="FFFFFF"/>
        </w:rPr>
      </w:pPr>
    </w:p>
    <w:p w:rsidR="00B5182C" w:rsidRPr="005677F4" w:rsidP="005677F4">
      <w:pPr>
        <w:spacing w:line="276" w:lineRule="auto"/>
        <w:rPr>
          <w:rFonts w:cs="Times New Roman"/>
          <w:shd w:val="clear" w:color="auto" w:fill="FFFFFF"/>
        </w:rPr>
      </w:pPr>
      <w:r w:rsidRPr="005677F4">
        <w:rPr>
          <w:rFonts w:cs="Times New Roman"/>
        </w:rPr>
        <w:t>To obtain a creative and challenging position in an organization that gives me an opportunity for self-improvement and leadership, while contributing to the symbolic growth of the organization with my skills</w:t>
      </w:r>
      <w:r w:rsidRPr="005677F4">
        <w:rPr>
          <w:rFonts w:cs="Times New Roman"/>
          <w:shd w:val="clear" w:color="auto" w:fill="FFFFFF"/>
        </w:rPr>
        <w:t>.</w:t>
      </w:r>
    </w:p>
    <w:p w:rsidR="00151205" w:rsidRPr="005677F4" w:rsidP="005677F4">
      <w:pPr>
        <w:spacing w:line="276" w:lineRule="auto"/>
        <w:rPr>
          <w:rFonts w:cs="Times New Roman"/>
          <w:shd w:val="clear" w:color="auto" w:fill="FFFFFF"/>
        </w:rPr>
      </w:pPr>
    </w:p>
    <w:p w:rsidR="009D43CC" w:rsidRPr="005677F4" w:rsidP="005677F4">
      <w:pPr>
        <w:pStyle w:val="Heading9"/>
        <w:spacing w:line="276" w:lineRule="auto"/>
        <w:jc w:val="left"/>
        <w:rPr>
          <w:rFonts w:ascii="Times New Roman" w:hAnsi="Times New Roman" w:cs="Times New Roman"/>
          <w:color w:val="984806"/>
          <w:sz w:val="24"/>
        </w:rPr>
      </w:pPr>
      <w:r w:rsidRPr="005677F4">
        <w:rPr>
          <w:rFonts w:ascii="Times New Roman" w:hAnsi="Times New Roman" w:cs="Times New Roman"/>
          <w:color w:val="984806"/>
          <w:sz w:val="24"/>
        </w:rPr>
        <w:t>Professional Summary</w:t>
      </w:r>
    </w:p>
    <w:p w:rsidR="004D2C33" w:rsidRPr="005677F4" w:rsidP="005677F4">
      <w:pPr>
        <w:spacing w:line="276" w:lineRule="auto"/>
        <w:ind w:left="720"/>
        <w:rPr>
          <w:rFonts w:cs="Times New Roman"/>
          <w:shd w:val="clear" w:color="auto" w:fill="FFFFFF"/>
        </w:rPr>
      </w:pPr>
    </w:p>
    <w:p w:rsidR="009D43CC" w:rsidRPr="005677F4" w:rsidP="005677F4">
      <w:pPr>
        <w:numPr>
          <w:ilvl w:val="0"/>
          <w:numId w:val="14"/>
        </w:numPr>
        <w:spacing w:line="276" w:lineRule="auto"/>
        <w:jc w:val="both"/>
        <w:rPr>
          <w:rFonts w:cs="Times New Roman"/>
          <w:shd w:val="clear" w:color="auto" w:fill="FFFFFF"/>
        </w:rPr>
      </w:pPr>
      <w:r w:rsidRPr="005677F4">
        <w:rPr>
          <w:rFonts w:cs="Times New Roman"/>
          <w:shd w:val="clear" w:color="auto" w:fill="FFFFFF"/>
        </w:rPr>
        <w:t xml:space="preserve">Having </w:t>
      </w:r>
      <w:r w:rsidR="00782167">
        <w:rPr>
          <w:rFonts w:cs="Times New Roman"/>
          <w:b/>
          <w:shd w:val="clear" w:color="auto" w:fill="FFFFFF"/>
        </w:rPr>
        <w:t>7</w:t>
      </w:r>
      <w:r w:rsidR="00782167">
        <w:rPr>
          <w:rFonts w:cs="Times New Roman"/>
          <w:b/>
          <w:shd w:val="clear" w:color="auto" w:fill="FFFFFF"/>
          <w:vertAlign w:val="subscript"/>
        </w:rPr>
        <w:t>+</w:t>
      </w:r>
      <w:r w:rsidRPr="005677F4">
        <w:rPr>
          <w:rFonts w:cs="Times New Roman"/>
          <w:b/>
          <w:shd w:val="clear" w:color="auto" w:fill="FFFFFF"/>
        </w:rPr>
        <w:t xml:space="preserve"> years of experience</w:t>
      </w:r>
      <w:r w:rsidRPr="005677F4" w:rsidR="0014110B">
        <w:rPr>
          <w:rFonts w:cs="Times New Roman"/>
          <w:shd w:val="clear" w:color="auto" w:fill="FFFFFF"/>
        </w:rPr>
        <w:t xml:space="preserve"> in development and maintaining of</w:t>
      </w:r>
      <w:r w:rsidRPr="005677F4" w:rsidR="00D25119">
        <w:rPr>
          <w:rFonts w:cs="Times New Roman"/>
          <w:shd w:val="clear" w:color="auto" w:fill="FFFFFF"/>
        </w:rPr>
        <w:t xml:space="preserve"> software products using .Net technologies </w:t>
      </w:r>
      <w:r w:rsidRPr="005677F4" w:rsidR="0014110B">
        <w:rPr>
          <w:rFonts w:cs="Times New Roman"/>
          <w:shd w:val="clear" w:color="auto" w:fill="FFFFFF"/>
        </w:rPr>
        <w:t>on ERS</w:t>
      </w:r>
      <w:r w:rsidRPr="005677F4" w:rsidR="00D25119">
        <w:rPr>
          <w:rFonts w:cs="Times New Roman"/>
          <w:shd w:val="clear" w:color="auto" w:fill="FFFFFF"/>
        </w:rPr>
        <w:t xml:space="preserve"> </w:t>
      </w:r>
      <w:r w:rsidRPr="005677F4" w:rsidR="005739E6">
        <w:rPr>
          <w:rFonts w:cs="Times New Roman"/>
          <w:shd w:val="clear" w:color="auto" w:fill="FFFFFF"/>
        </w:rPr>
        <w:t>domain</w:t>
      </w:r>
      <w:r w:rsidRPr="005677F4" w:rsidR="0014110B">
        <w:rPr>
          <w:rFonts w:cs="Times New Roman"/>
          <w:shd w:val="clear" w:color="auto" w:fill="FFFFFF"/>
        </w:rPr>
        <w:t>.</w:t>
      </w:r>
    </w:p>
    <w:p w:rsidR="0014110B" w:rsidP="005677F4">
      <w:pPr>
        <w:numPr>
          <w:ilvl w:val="0"/>
          <w:numId w:val="14"/>
        </w:numPr>
        <w:spacing w:line="276" w:lineRule="auto"/>
        <w:jc w:val="both"/>
        <w:rPr>
          <w:rFonts w:cs="Times New Roman"/>
          <w:shd w:val="clear" w:color="auto" w:fill="FFFFFF"/>
        </w:rPr>
      </w:pPr>
      <w:r w:rsidRPr="005677F4">
        <w:rPr>
          <w:rFonts w:cs="Times New Roman"/>
          <w:shd w:val="clear" w:color="auto" w:fill="FFFFFF"/>
        </w:rPr>
        <w:t>Hands on experie</w:t>
      </w:r>
      <w:r w:rsidRPr="005677F4" w:rsidR="00AF66CA">
        <w:rPr>
          <w:rFonts w:cs="Times New Roman"/>
          <w:shd w:val="clear" w:color="auto" w:fill="FFFFFF"/>
        </w:rPr>
        <w:t>nce in .</w:t>
      </w:r>
      <w:r w:rsidRPr="00BA3767" w:rsidR="00AF66CA">
        <w:rPr>
          <w:rFonts w:cs="Times New Roman"/>
          <w:b/>
          <w:bCs/>
          <w:shd w:val="clear" w:color="auto" w:fill="FFFFFF"/>
        </w:rPr>
        <w:t xml:space="preserve">Net </w:t>
      </w:r>
      <w:r w:rsidRPr="00BA3767" w:rsidR="00E369CA">
        <w:rPr>
          <w:rFonts w:cs="Times New Roman"/>
          <w:b/>
          <w:bCs/>
          <w:shd w:val="clear" w:color="auto" w:fill="FFFFFF"/>
        </w:rPr>
        <w:t>and C#</w:t>
      </w:r>
      <w:r w:rsidRPr="00BA3767" w:rsidR="00BC0642">
        <w:rPr>
          <w:rFonts w:cs="Times New Roman"/>
          <w:b/>
          <w:bCs/>
          <w:shd w:val="clear" w:color="auto" w:fill="FFFFFF"/>
        </w:rPr>
        <w:t>.</w:t>
      </w:r>
    </w:p>
    <w:p w:rsidR="00E50C36" w:rsidRPr="005677F4" w:rsidP="005677F4">
      <w:pPr>
        <w:numPr>
          <w:ilvl w:val="0"/>
          <w:numId w:val="14"/>
        </w:numPr>
        <w:spacing w:line="276" w:lineRule="auto"/>
        <w:jc w:val="both"/>
        <w:rPr>
          <w:rFonts w:cs="Times New Roman"/>
          <w:shd w:val="clear" w:color="auto" w:fill="FFFFFF"/>
        </w:rPr>
      </w:pPr>
      <w:r>
        <w:rPr>
          <w:rFonts w:cs="Times New Roman"/>
          <w:shd w:val="clear" w:color="auto" w:fill="FFFFFF"/>
        </w:rPr>
        <w:t xml:space="preserve">Hands on experience in </w:t>
      </w:r>
      <w:r w:rsidRPr="00E65057">
        <w:rPr>
          <w:rFonts w:cs="Times New Roman"/>
          <w:b/>
          <w:shd w:val="clear" w:color="auto" w:fill="FFFFFF"/>
        </w:rPr>
        <w:t>SQL</w:t>
      </w:r>
      <w:r w:rsidRPr="00E65057" w:rsidR="00FA6813">
        <w:rPr>
          <w:rFonts w:cs="Times New Roman"/>
          <w:b/>
          <w:shd w:val="clear" w:color="auto" w:fill="FFFFFF"/>
        </w:rPr>
        <w:t>/TSQL</w:t>
      </w:r>
    </w:p>
    <w:p w:rsidR="002E7B74" w:rsidP="005677F4">
      <w:pPr>
        <w:numPr>
          <w:ilvl w:val="0"/>
          <w:numId w:val="14"/>
        </w:numPr>
        <w:spacing w:line="276" w:lineRule="auto"/>
        <w:jc w:val="both"/>
        <w:rPr>
          <w:rFonts w:cs="Times New Roman"/>
          <w:shd w:val="clear" w:color="auto" w:fill="FFFFFF"/>
        </w:rPr>
      </w:pPr>
      <w:r w:rsidRPr="005677F4">
        <w:rPr>
          <w:rFonts w:cs="Times New Roman"/>
          <w:shd w:val="clear" w:color="auto" w:fill="FFFFFF"/>
        </w:rPr>
        <w:t xml:space="preserve">Having good </w:t>
      </w:r>
      <w:r w:rsidRPr="005677F4" w:rsidR="005B013C">
        <w:rPr>
          <w:rFonts w:cs="Times New Roman"/>
          <w:shd w:val="clear" w:color="auto" w:fill="FFFFFF"/>
        </w:rPr>
        <w:t>knowledge</w:t>
      </w:r>
      <w:r w:rsidRPr="005677F4" w:rsidR="0014110B">
        <w:rPr>
          <w:rFonts w:cs="Times New Roman"/>
          <w:shd w:val="clear" w:color="auto" w:fill="FFFFFF"/>
        </w:rPr>
        <w:t xml:space="preserve"> i</w:t>
      </w:r>
      <w:r w:rsidRPr="005677F4">
        <w:rPr>
          <w:rFonts w:cs="Times New Roman"/>
          <w:shd w:val="clear" w:color="auto" w:fill="FFFFFF"/>
        </w:rPr>
        <w:t xml:space="preserve">n </w:t>
      </w:r>
      <w:r w:rsidRPr="005677F4" w:rsidR="00C15488">
        <w:rPr>
          <w:rFonts w:cs="Times New Roman"/>
          <w:b/>
          <w:shd w:val="clear" w:color="auto" w:fill="FFFFFF"/>
        </w:rPr>
        <w:t>C</w:t>
      </w:r>
      <w:r w:rsidRPr="005677F4" w:rsidR="004F6722">
        <w:rPr>
          <w:rFonts w:cs="Times New Roman"/>
          <w:b/>
          <w:shd w:val="clear" w:color="auto" w:fill="FFFFFF"/>
        </w:rPr>
        <w:t>#</w:t>
      </w:r>
      <w:r w:rsidRPr="005677F4" w:rsidR="002C2BF5">
        <w:rPr>
          <w:rFonts w:cs="Times New Roman"/>
          <w:shd w:val="clear" w:color="auto" w:fill="FFFFFF"/>
        </w:rPr>
        <w:t>,</w:t>
      </w:r>
      <w:r w:rsidRPr="005677F4" w:rsidR="00BC0642">
        <w:rPr>
          <w:rFonts w:cs="Times New Roman"/>
          <w:shd w:val="clear" w:color="auto" w:fill="FFFFFF"/>
        </w:rPr>
        <w:t xml:space="preserve"> </w:t>
      </w:r>
      <w:r w:rsidRPr="005677F4" w:rsidR="004A276D">
        <w:rPr>
          <w:rFonts w:cs="Times New Roman"/>
          <w:b/>
          <w:shd w:val="clear" w:color="auto" w:fill="FFFFFF"/>
        </w:rPr>
        <w:t>Win</w:t>
      </w:r>
      <w:r w:rsidRPr="005677F4" w:rsidR="00AF66CA">
        <w:rPr>
          <w:rFonts w:cs="Times New Roman"/>
          <w:b/>
          <w:shd w:val="clear" w:color="auto" w:fill="FFFFFF"/>
        </w:rPr>
        <w:t xml:space="preserve">dows </w:t>
      </w:r>
      <w:r w:rsidRPr="005677F4" w:rsidR="004A276D">
        <w:rPr>
          <w:rFonts w:cs="Times New Roman"/>
          <w:b/>
          <w:shd w:val="clear" w:color="auto" w:fill="FFFFFF"/>
        </w:rPr>
        <w:t>forms</w:t>
      </w:r>
      <w:r w:rsidRPr="005677F4" w:rsidR="00AF66CA">
        <w:rPr>
          <w:rFonts w:cs="Times New Roman"/>
          <w:b/>
          <w:shd w:val="clear" w:color="auto" w:fill="FFFFFF"/>
        </w:rPr>
        <w:t xml:space="preserve"> Applications</w:t>
      </w:r>
      <w:r w:rsidRPr="005677F4" w:rsidR="000467F6">
        <w:rPr>
          <w:rFonts w:cs="Times New Roman"/>
          <w:b/>
          <w:shd w:val="clear" w:color="auto" w:fill="FFFFFF"/>
        </w:rPr>
        <w:t>, HTML, CSS</w:t>
      </w:r>
      <w:r w:rsidRPr="005677F4" w:rsidR="0014110B">
        <w:rPr>
          <w:rFonts w:cs="Times New Roman"/>
          <w:shd w:val="clear" w:color="auto" w:fill="FFFFFF"/>
        </w:rPr>
        <w:t>.</w:t>
      </w:r>
    </w:p>
    <w:p w:rsidR="00BA3767" w:rsidRPr="00F33CF8" w:rsidP="005677F4">
      <w:pPr>
        <w:numPr>
          <w:ilvl w:val="0"/>
          <w:numId w:val="14"/>
        </w:numPr>
        <w:spacing w:line="276" w:lineRule="auto"/>
        <w:jc w:val="both"/>
        <w:rPr>
          <w:rFonts w:cs="Times New Roman"/>
          <w:shd w:val="clear" w:color="auto" w:fill="FFFFFF"/>
        </w:rPr>
      </w:pPr>
      <w:r>
        <w:rPr>
          <w:rFonts w:cs="Times New Roman"/>
          <w:shd w:val="clear" w:color="auto" w:fill="FFFFFF"/>
        </w:rPr>
        <w:t xml:space="preserve">Good knowledge in </w:t>
      </w:r>
      <w:r w:rsidRPr="00083DA7">
        <w:rPr>
          <w:rFonts w:cs="Times New Roman"/>
          <w:b/>
          <w:shd w:val="clear" w:color="auto" w:fill="FFFFFF"/>
        </w:rPr>
        <w:t>MVC and ASP.net</w:t>
      </w:r>
    </w:p>
    <w:p w:rsidR="00F33CF8" w:rsidP="00F33CF8">
      <w:pPr>
        <w:numPr>
          <w:ilvl w:val="0"/>
          <w:numId w:val="14"/>
        </w:numPr>
        <w:spacing w:line="276" w:lineRule="auto"/>
        <w:jc w:val="both"/>
        <w:rPr>
          <w:rFonts w:cs="Times New Roman"/>
          <w:shd w:val="clear" w:color="auto" w:fill="FFFFFF"/>
        </w:rPr>
      </w:pPr>
      <w:r>
        <w:rPr>
          <w:rFonts w:cs="Times New Roman"/>
          <w:shd w:val="clear" w:color="auto" w:fill="FFFFFF"/>
        </w:rPr>
        <w:t xml:space="preserve">Good knowledge in </w:t>
      </w:r>
      <w:r w:rsidRPr="00F33CF8">
        <w:rPr>
          <w:rFonts w:cs="Times New Roman"/>
          <w:b/>
          <w:shd w:val="clear" w:color="auto" w:fill="FFFFFF"/>
        </w:rPr>
        <w:t>.Net Core</w:t>
      </w:r>
    </w:p>
    <w:p w:rsidR="00083DA7" w:rsidP="005677F4">
      <w:pPr>
        <w:numPr>
          <w:ilvl w:val="0"/>
          <w:numId w:val="14"/>
        </w:numPr>
        <w:spacing w:line="276" w:lineRule="auto"/>
        <w:jc w:val="both"/>
        <w:rPr>
          <w:rFonts w:cs="Times New Roman"/>
          <w:shd w:val="clear" w:color="auto" w:fill="FFFFFF"/>
        </w:rPr>
      </w:pPr>
      <w:r>
        <w:rPr>
          <w:rFonts w:cs="Times New Roman"/>
          <w:shd w:val="clear" w:color="auto" w:fill="FFFFFF"/>
        </w:rPr>
        <w:t xml:space="preserve">Good knowledge in </w:t>
      </w:r>
      <w:r w:rsidRPr="00083DA7">
        <w:rPr>
          <w:rFonts w:cs="Times New Roman"/>
          <w:b/>
          <w:shd w:val="clear" w:color="auto" w:fill="FFFFFF"/>
        </w:rPr>
        <w:t>Java script</w:t>
      </w:r>
    </w:p>
    <w:p w:rsidR="00083DA7" w:rsidRPr="005677F4" w:rsidP="005677F4">
      <w:pPr>
        <w:numPr>
          <w:ilvl w:val="0"/>
          <w:numId w:val="14"/>
        </w:numPr>
        <w:spacing w:line="276" w:lineRule="auto"/>
        <w:jc w:val="both"/>
        <w:rPr>
          <w:rFonts w:cs="Times New Roman"/>
          <w:shd w:val="clear" w:color="auto" w:fill="FFFFFF"/>
        </w:rPr>
      </w:pPr>
      <w:r>
        <w:rPr>
          <w:rFonts w:cs="Times New Roman"/>
          <w:shd w:val="clear" w:color="auto" w:fill="FFFFFF"/>
        </w:rPr>
        <w:t xml:space="preserve">Good knowledge in </w:t>
      </w:r>
      <w:r w:rsidR="00536029">
        <w:rPr>
          <w:rFonts w:cs="Times New Roman"/>
          <w:b/>
          <w:shd w:val="clear" w:color="auto" w:fill="FFFFFF"/>
        </w:rPr>
        <w:t>Telerik</w:t>
      </w:r>
      <w:r w:rsidRPr="00083DA7">
        <w:rPr>
          <w:rFonts w:cs="Times New Roman"/>
          <w:b/>
          <w:shd w:val="clear" w:color="auto" w:fill="FFFFFF"/>
        </w:rPr>
        <w:t xml:space="preserve"> controls</w:t>
      </w:r>
      <w:r w:rsidR="00782167">
        <w:rPr>
          <w:rFonts w:cs="Times New Roman"/>
          <w:b/>
          <w:shd w:val="clear" w:color="auto" w:fill="FFFFFF"/>
        </w:rPr>
        <w:t xml:space="preserve"> and </w:t>
      </w:r>
      <w:bookmarkStart w:id="0" w:name="_GoBack"/>
      <w:r w:rsidR="00782167">
        <w:rPr>
          <w:rFonts w:cs="Times New Roman"/>
          <w:b/>
          <w:shd w:val="clear" w:color="auto" w:fill="FFFFFF"/>
        </w:rPr>
        <w:t>Blazor</w:t>
      </w:r>
      <w:r w:rsidR="004E3349">
        <w:rPr>
          <w:rFonts w:cs="Times New Roman"/>
          <w:b/>
          <w:shd w:val="clear" w:color="auto" w:fill="FFFFFF"/>
        </w:rPr>
        <w:t xml:space="preserve"> </w:t>
      </w:r>
      <w:bookmarkEnd w:id="0"/>
      <w:r w:rsidR="004E3349">
        <w:rPr>
          <w:rFonts w:cs="Times New Roman"/>
          <w:b/>
          <w:shd w:val="clear" w:color="auto" w:fill="FFFFFF"/>
        </w:rPr>
        <w:t>Radgen</w:t>
      </w:r>
    </w:p>
    <w:p w:rsidR="00BC0642" w:rsidRPr="005677F4" w:rsidP="005677F4">
      <w:pPr>
        <w:widowControl/>
        <w:numPr>
          <w:ilvl w:val="0"/>
          <w:numId w:val="14"/>
        </w:numPr>
        <w:suppressAutoHyphens w:val="0"/>
        <w:spacing w:line="276" w:lineRule="auto"/>
        <w:jc w:val="both"/>
        <w:rPr>
          <w:rFonts w:cs="Times New Roman"/>
          <w:shd w:val="clear" w:color="auto" w:fill="FFFFFF"/>
        </w:rPr>
      </w:pPr>
      <w:r w:rsidRPr="005677F4">
        <w:rPr>
          <w:rFonts w:cs="Times New Roman"/>
          <w:shd w:val="clear" w:color="auto" w:fill="FFFFFF"/>
        </w:rPr>
        <w:t>Good knowledge in OOPS concepts</w:t>
      </w:r>
    </w:p>
    <w:p w:rsidR="00BC0642" w:rsidRPr="005677F4" w:rsidP="005677F4">
      <w:pPr>
        <w:widowControl/>
        <w:numPr>
          <w:ilvl w:val="0"/>
          <w:numId w:val="14"/>
        </w:numPr>
        <w:suppressAutoHyphens w:val="0"/>
        <w:spacing w:line="276" w:lineRule="auto"/>
        <w:jc w:val="both"/>
        <w:rPr>
          <w:rFonts w:cs="Times New Roman"/>
          <w:shd w:val="clear" w:color="auto" w:fill="FFFFFF"/>
        </w:rPr>
      </w:pPr>
      <w:r w:rsidRPr="005677F4">
        <w:rPr>
          <w:rFonts w:cs="Times New Roman"/>
          <w:shd w:val="clear" w:color="auto" w:fill="FFFFFF"/>
        </w:rPr>
        <w:t xml:space="preserve">Have good experience in coding and bug fixing </w:t>
      </w:r>
    </w:p>
    <w:p w:rsidR="00BC0642" w:rsidRPr="005677F4" w:rsidP="005677F4">
      <w:pPr>
        <w:widowControl/>
        <w:numPr>
          <w:ilvl w:val="0"/>
          <w:numId w:val="14"/>
        </w:numPr>
        <w:suppressAutoHyphens w:val="0"/>
        <w:spacing w:line="276" w:lineRule="auto"/>
        <w:jc w:val="both"/>
        <w:rPr>
          <w:rFonts w:cs="Times New Roman"/>
          <w:shd w:val="clear" w:color="auto" w:fill="FFFFFF"/>
        </w:rPr>
      </w:pPr>
      <w:r w:rsidRPr="005677F4">
        <w:rPr>
          <w:rFonts w:cs="Times New Roman"/>
          <w:shd w:val="clear" w:color="auto" w:fill="FFFFFF"/>
        </w:rPr>
        <w:t>Good analytical and problem solving skills and ability to work independently with minimal supervision.</w:t>
      </w:r>
    </w:p>
    <w:p w:rsidR="009D43CC" w:rsidRPr="005677F4" w:rsidP="005677F4">
      <w:pPr>
        <w:spacing w:line="276" w:lineRule="auto"/>
        <w:ind w:left="720"/>
        <w:rPr>
          <w:rFonts w:cs="Times New Roman"/>
          <w:shd w:val="clear" w:color="auto" w:fill="FFFFFF"/>
        </w:rPr>
      </w:pPr>
    </w:p>
    <w:p w:rsidR="00A51C40" w:rsidRPr="005677F4" w:rsidP="005677F4">
      <w:pPr>
        <w:pStyle w:val="Heading9"/>
        <w:spacing w:line="276" w:lineRule="auto"/>
        <w:jc w:val="left"/>
        <w:rPr>
          <w:rFonts w:ascii="Times New Roman" w:hAnsi="Times New Roman" w:cs="Times New Roman"/>
          <w:color w:val="984806"/>
          <w:sz w:val="24"/>
        </w:rPr>
      </w:pPr>
      <w:r w:rsidRPr="005677F4">
        <w:rPr>
          <w:rFonts w:ascii="Times New Roman" w:hAnsi="Times New Roman" w:cs="Times New Roman"/>
          <w:color w:val="984806"/>
          <w:sz w:val="24"/>
        </w:rPr>
        <w:t>Technical Skills</w:t>
      </w:r>
    </w:p>
    <w:p w:rsidR="004D2C33" w:rsidRPr="005677F4" w:rsidP="005677F4">
      <w:pPr>
        <w:spacing w:line="276" w:lineRule="auto"/>
        <w:ind w:left="720"/>
        <w:rPr>
          <w:rFonts w:cs="Times New Roman"/>
          <w:shd w:val="clear" w:color="auto" w:fill="FFFFFF"/>
        </w:rPr>
      </w:pPr>
    </w:p>
    <w:p w:rsidR="00343BB7" w:rsidP="005677F4">
      <w:pPr>
        <w:numPr>
          <w:ilvl w:val="0"/>
          <w:numId w:val="14"/>
        </w:numPr>
        <w:spacing w:line="276" w:lineRule="auto"/>
        <w:rPr>
          <w:rFonts w:cs="Times New Roman"/>
          <w:shd w:val="clear" w:color="auto" w:fill="FFFFFF"/>
        </w:rPr>
      </w:pPr>
      <w:r w:rsidRPr="005677F4">
        <w:rPr>
          <w:rFonts w:cs="Times New Roman"/>
          <w:b/>
          <w:shd w:val="clear" w:color="auto" w:fill="FFFFFF"/>
        </w:rPr>
        <w:t>Language</w:t>
      </w:r>
      <w:r w:rsidRPr="005677F4" w:rsidR="007470CB">
        <w:rPr>
          <w:rFonts w:cs="Times New Roman"/>
          <w:b/>
          <w:shd w:val="clear" w:color="auto" w:fill="FFFFFF"/>
        </w:rPr>
        <w:t>s</w:t>
      </w:r>
      <w:r w:rsidRPr="005677F4" w:rsidR="00C61819">
        <w:rPr>
          <w:rFonts w:cs="Times New Roman"/>
          <w:b/>
          <w:shd w:val="clear" w:color="auto" w:fill="FFFFFF"/>
        </w:rPr>
        <w:t xml:space="preserve">                    </w:t>
      </w:r>
      <w:r w:rsidR="004073E7">
        <w:rPr>
          <w:rFonts w:cs="Times New Roman"/>
          <w:b/>
          <w:shd w:val="clear" w:color="auto" w:fill="FFFFFF"/>
        </w:rPr>
        <w:t xml:space="preserve">  </w:t>
      </w:r>
      <w:r w:rsidRPr="005677F4" w:rsidR="00C61819">
        <w:rPr>
          <w:rFonts w:cs="Times New Roman"/>
          <w:b/>
          <w:shd w:val="clear" w:color="auto" w:fill="FFFFFF"/>
        </w:rPr>
        <w:t xml:space="preserve">  </w:t>
      </w:r>
      <w:r w:rsidRPr="005677F4" w:rsidR="007470CB">
        <w:rPr>
          <w:rFonts w:cs="Times New Roman"/>
          <w:b/>
          <w:shd w:val="clear" w:color="auto" w:fill="FFFFFF"/>
        </w:rPr>
        <w:t>:</w:t>
      </w:r>
      <w:r w:rsidRPr="005677F4" w:rsidR="007470CB">
        <w:rPr>
          <w:rFonts w:cs="Times New Roman"/>
          <w:shd w:val="clear" w:color="auto" w:fill="FFFFFF"/>
        </w:rPr>
        <w:t xml:space="preserve"> </w:t>
      </w:r>
      <w:r w:rsidRPr="005677F4">
        <w:rPr>
          <w:rFonts w:cs="Times New Roman"/>
          <w:shd w:val="clear" w:color="auto" w:fill="FFFFFF"/>
        </w:rPr>
        <w:t>C#.NET</w:t>
      </w:r>
      <w:r w:rsidR="003715D3">
        <w:rPr>
          <w:rFonts w:cs="Times New Roman"/>
          <w:shd w:val="clear" w:color="auto" w:fill="FFFFFF"/>
        </w:rPr>
        <w:t xml:space="preserve"> and C++</w:t>
      </w:r>
    </w:p>
    <w:p w:rsidR="00FA6813" w:rsidRPr="005677F4" w:rsidP="005677F4">
      <w:pPr>
        <w:numPr>
          <w:ilvl w:val="0"/>
          <w:numId w:val="14"/>
        </w:numPr>
        <w:spacing w:line="276" w:lineRule="auto"/>
        <w:rPr>
          <w:rFonts w:cs="Times New Roman"/>
          <w:shd w:val="clear" w:color="auto" w:fill="FFFFFF"/>
        </w:rPr>
      </w:pPr>
      <w:r>
        <w:rPr>
          <w:rFonts w:cs="Times New Roman"/>
          <w:b/>
          <w:shd w:val="clear" w:color="auto" w:fill="FFFFFF"/>
        </w:rPr>
        <w:t>Scripting                           :</w:t>
      </w:r>
      <w:r>
        <w:rPr>
          <w:rFonts w:cs="Times New Roman"/>
          <w:shd w:val="clear" w:color="auto" w:fill="FFFFFF"/>
        </w:rPr>
        <w:t xml:space="preserve"> Java script</w:t>
      </w:r>
    </w:p>
    <w:p w:rsidR="00C61819" w:rsidRPr="005677F4" w:rsidP="005677F4">
      <w:pPr>
        <w:numPr>
          <w:ilvl w:val="0"/>
          <w:numId w:val="14"/>
        </w:numPr>
        <w:spacing w:line="276" w:lineRule="auto"/>
        <w:rPr>
          <w:rFonts w:cs="Times New Roman"/>
          <w:shd w:val="clear" w:color="auto" w:fill="FFFFFF"/>
        </w:rPr>
      </w:pPr>
      <w:r w:rsidRPr="005677F4">
        <w:rPr>
          <w:rFonts w:cs="Times New Roman"/>
          <w:b/>
          <w:bCs/>
        </w:rPr>
        <w:t>.</w:t>
      </w:r>
      <w:r w:rsidRPr="005677F4">
        <w:rPr>
          <w:rFonts w:cs="Times New Roman"/>
          <w:b/>
          <w:shd w:val="clear" w:color="auto" w:fill="FFFFFF"/>
        </w:rPr>
        <w:t>NET Skill Set</w:t>
      </w:r>
      <w:r w:rsidRPr="005677F4">
        <w:rPr>
          <w:rFonts w:cs="Times New Roman"/>
          <w:b/>
          <w:shd w:val="clear" w:color="auto" w:fill="FFFFFF"/>
        </w:rPr>
        <w:t xml:space="preserve">                  </w:t>
      </w:r>
      <w:r w:rsidRPr="005677F4">
        <w:rPr>
          <w:rFonts w:cs="Times New Roman"/>
          <w:b/>
          <w:shd w:val="clear" w:color="auto" w:fill="FFFFFF"/>
        </w:rPr>
        <w:t>: .</w:t>
      </w:r>
      <w:r w:rsidRPr="005677F4">
        <w:rPr>
          <w:rFonts w:cs="Times New Roman"/>
          <w:shd w:val="clear" w:color="auto" w:fill="FFFFFF"/>
        </w:rPr>
        <w:t>NET F</w:t>
      </w:r>
      <w:r w:rsidR="00FA6813">
        <w:rPr>
          <w:rFonts w:cs="Times New Roman"/>
          <w:shd w:val="clear" w:color="auto" w:fill="FFFFFF"/>
        </w:rPr>
        <w:t>ramework and Common Type System</w:t>
      </w:r>
    </w:p>
    <w:p w:rsidR="00E50C36" w:rsidP="00E50C36">
      <w:pPr>
        <w:spacing w:line="276" w:lineRule="auto"/>
        <w:ind w:left="2836"/>
        <w:rPr>
          <w:rFonts w:cs="Times New Roman"/>
          <w:shd w:val="clear" w:color="auto" w:fill="FFFFFF"/>
        </w:rPr>
      </w:pPr>
      <w:r>
        <w:rPr>
          <w:rFonts w:cs="Times New Roman"/>
          <w:shd w:val="clear" w:color="auto" w:fill="FFFFFF"/>
        </w:rPr>
        <w:t xml:space="preserve">         </w:t>
      </w:r>
      <w:r w:rsidRPr="005677F4" w:rsidR="00343BB7">
        <w:rPr>
          <w:rFonts w:cs="Times New Roman"/>
          <w:shd w:val="clear" w:color="auto" w:fill="FFFFFF"/>
        </w:rPr>
        <w:t>.N</w:t>
      </w:r>
      <w:r w:rsidRPr="005677F4" w:rsidR="00FD1BF4">
        <w:rPr>
          <w:rFonts w:cs="Times New Roman"/>
          <w:shd w:val="clear" w:color="auto" w:fill="FFFFFF"/>
        </w:rPr>
        <w:t>ET Class Libraries</w:t>
      </w:r>
      <w:r w:rsidRPr="005677F4" w:rsidR="0067099E">
        <w:rPr>
          <w:rFonts w:cs="Times New Roman"/>
          <w:shd w:val="clear" w:color="auto" w:fill="FFFFFF"/>
        </w:rPr>
        <w:t>,</w:t>
      </w:r>
      <w:r w:rsidRPr="005677F4" w:rsidR="00EA5E92">
        <w:rPr>
          <w:rFonts w:cs="Times New Roman"/>
          <w:shd w:val="clear" w:color="auto" w:fill="FFFFFF"/>
        </w:rPr>
        <w:t xml:space="preserve"> </w:t>
      </w:r>
      <w:r w:rsidRPr="005677F4" w:rsidR="00BC0642">
        <w:rPr>
          <w:rFonts w:cs="Times New Roman"/>
          <w:shd w:val="clear" w:color="auto" w:fill="FFFFFF"/>
        </w:rPr>
        <w:t>WinForms</w:t>
      </w:r>
      <w:r w:rsidR="00C26DBA">
        <w:rPr>
          <w:rFonts w:cs="Times New Roman"/>
          <w:shd w:val="clear" w:color="auto" w:fill="FFFFFF"/>
        </w:rPr>
        <w:t>,WebAPI</w:t>
      </w:r>
      <w:r w:rsidR="00200A82">
        <w:rPr>
          <w:rFonts w:cs="Times New Roman"/>
          <w:shd w:val="clear" w:color="auto" w:fill="FFFFFF"/>
        </w:rPr>
        <w:t>,ASP.net MVC</w:t>
      </w:r>
    </w:p>
    <w:p w:rsidR="00FA6813" w:rsidRPr="005677F4" w:rsidP="00E50C36">
      <w:pPr>
        <w:spacing w:line="276" w:lineRule="auto"/>
        <w:ind w:left="2836"/>
        <w:rPr>
          <w:rFonts w:cs="Times New Roman"/>
          <w:shd w:val="clear" w:color="auto" w:fill="FFFFFF"/>
        </w:rPr>
      </w:pPr>
      <w:r>
        <w:rPr>
          <w:rFonts w:cs="Times New Roman"/>
          <w:shd w:val="clear" w:color="auto" w:fill="FFFFFF"/>
        </w:rPr>
        <w:t xml:space="preserve">          .NET Core</w:t>
      </w:r>
    </w:p>
    <w:p w:rsidR="00E50C36" w:rsidRPr="00E50C36" w:rsidP="005677F4">
      <w:pPr>
        <w:numPr>
          <w:ilvl w:val="0"/>
          <w:numId w:val="14"/>
        </w:numPr>
        <w:spacing w:line="276" w:lineRule="auto"/>
        <w:rPr>
          <w:rFonts w:cs="Times New Roman"/>
          <w:shd w:val="clear" w:color="auto" w:fill="FFFFFF"/>
        </w:rPr>
      </w:pPr>
      <w:r w:rsidRPr="00E50C36">
        <w:rPr>
          <w:rFonts w:cs="Times New Roman"/>
          <w:b/>
          <w:bCs/>
          <w:shd w:val="clear" w:color="auto" w:fill="FFFFFF"/>
        </w:rPr>
        <w:t>Database</w:t>
      </w:r>
      <w:r>
        <w:rPr>
          <w:rFonts w:cs="Times New Roman"/>
          <w:shd w:val="clear" w:color="auto" w:fill="FFFFFF"/>
        </w:rPr>
        <w:t xml:space="preserve">                        </w:t>
      </w:r>
      <w:r w:rsidR="004073E7">
        <w:rPr>
          <w:rFonts w:cs="Times New Roman"/>
          <w:shd w:val="clear" w:color="auto" w:fill="FFFFFF"/>
        </w:rPr>
        <w:t xml:space="preserve">  </w:t>
      </w:r>
      <w:r>
        <w:rPr>
          <w:rFonts w:cs="Times New Roman"/>
          <w:shd w:val="clear" w:color="auto" w:fill="FFFFFF"/>
        </w:rPr>
        <w:t xml:space="preserve"> </w:t>
      </w:r>
      <w:r w:rsidRPr="004073E7">
        <w:rPr>
          <w:rFonts w:cs="Times New Roman"/>
          <w:b/>
          <w:bCs/>
          <w:shd w:val="clear" w:color="auto" w:fill="FFFFFF"/>
        </w:rPr>
        <w:t>:</w:t>
      </w:r>
      <w:r>
        <w:rPr>
          <w:rFonts w:cs="Times New Roman"/>
          <w:shd w:val="clear" w:color="auto" w:fill="FFFFFF"/>
        </w:rPr>
        <w:t xml:space="preserve"> </w:t>
      </w:r>
      <w:r w:rsidR="000D543C">
        <w:rPr>
          <w:rFonts w:cs="Times New Roman"/>
          <w:shd w:val="clear" w:color="auto" w:fill="FFFFFF"/>
        </w:rPr>
        <w:t xml:space="preserve">SQL </w:t>
      </w:r>
      <w:r w:rsidR="00FA6813">
        <w:rPr>
          <w:rFonts w:cs="Times New Roman"/>
          <w:shd w:val="clear" w:color="auto" w:fill="FFFFFF"/>
        </w:rPr>
        <w:t>/TSQL</w:t>
      </w:r>
    </w:p>
    <w:p w:rsidR="00050DF9" w:rsidRPr="005677F4" w:rsidP="005677F4">
      <w:pPr>
        <w:numPr>
          <w:ilvl w:val="0"/>
          <w:numId w:val="14"/>
        </w:numPr>
        <w:spacing w:line="276" w:lineRule="auto"/>
        <w:rPr>
          <w:rFonts w:cs="Times New Roman"/>
          <w:shd w:val="clear" w:color="auto" w:fill="FFFFFF"/>
        </w:rPr>
      </w:pPr>
      <w:r w:rsidRPr="005677F4">
        <w:rPr>
          <w:rFonts w:cs="Times New Roman"/>
          <w:b/>
          <w:shd w:val="clear" w:color="auto" w:fill="FFFFFF"/>
        </w:rPr>
        <w:t>Design Tools</w:t>
      </w:r>
      <w:r w:rsidRPr="005677F4" w:rsidR="00C61819">
        <w:rPr>
          <w:rFonts w:cs="Times New Roman"/>
          <w:b/>
          <w:shd w:val="clear" w:color="auto" w:fill="FFFFFF"/>
        </w:rPr>
        <w:t xml:space="preserve">                  </w:t>
      </w:r>
      <w:r w:rsidR="004073E7">
        <w:rPr>
          <w:rFonts w:cs="Times New Roman"/>
          <w:b/>
          <w:shd w:val="clear" w:color="auto" w:fill="FFFFFF"/>
        </w:rPr>
        <w:t xml:space="preserve">  </w:t>
      </w:r>
      <w:r w:rsidRPr="005677F4" w:rsidR="00C61819">
        <w:rPr>
          <w:rFonts w:cs="Times New Roman"/>
          <w:b/>
          <w:shd w:val="clear" w:color="auto" w:fill="FFFFFF"/>
        </w:rPr>
        <w:t xml:space="preserve"> </w:t>
      </w:r>
      <w:r w:rsidRPr="005677F4">
        <w:rPr>
          <w:rFonts w:cs="Times New Roman"/>
          <w:b/>
          <w:shd w:val="clear" w:color="auto" w:fill="FFFFFF"/>
        </w:rPr>
        <w:t>:</w:t>
      </w:r>
      <w:r w:rsidRPr="005677F4" w:rsidR="002C1667">
        <w:rPr>
          <w:rFonts w:cs="Times New Roman"/>
          <w:shd w:val="clear" w:color="auto" w:fill="FFFFFF"/>
        </w:rPr>
        <w:t xml:space="preserve"> Microsoft Visua</w:t>
      </w:r>
      <w:r w:rsidRPr="005677F4" w:rsidR="001F1A66">
        <w:rPr>
          <w:rFonts w:cs="Times New Roman"/>
          <w:shd w:val="clear" w:color="auto" w:fill="FFFFFF"/>
        </w:rPr>
        <w:t>l studio</w:t>
      </w:r>
      <w:r w:rsidRPr="005677F4" w:rsidR="000467F6">
        <w:rPr>
          <w:rFonts w:cs="Times New Roman"/>
          <w:shd w:val="clear" w:color="auto" w:fill="FFFFFF"/>
        </w:rPr>
        <w:t>, Dream Viewer</w:t>
      </w:r>
    </w:p>
    <w:p w:rsidR="00AF66CA" w:rsidRPr="005677F4" w:rsidP="005677F4">
      <w:pPr>
        <w:numPr>
          <w:ilvl w:val="0"/>
          <w:numId w:val="14"/>
        </w:numPr>
        <w:spacing w:line="276" w:lineRule="auto"/>
        <w:rPr>
          <w:rFonts w:cs="Times New Roman"/>
          <w:shd w:val="clear" w:color="auto" w:fill="FFFFFF"/>
        </w:rPr>
      </w:pPr>
      <w:r w:rsidRPr="005677F4">
        <w:rPr>
          <w:rFonts w:cs="Times New Roman"/>
          <w:b/>
          <w:shd w:val="clear" w:color="auto" w:fill="FFFFFF"/>
        </w:rPr>
        <w:t>Version Control Tools</w:t>
      </w:r>
      <w:r w:rsidR="008B1699">
        <w:rPr>
          <w:rFonts w:cs="Times New Roman"/>
          <w:b/>
          <w:shd w:val="clear" w:color="auto" w:fill="FFFFFF"/>
        </w:rPr>
        <w:t xml:space="preserve">  </w:t>
      </w:r>
      <w:r w:rsidR="004073E7">
        <w:rPr>
          <w:rFonts w:cs="Times New Roman"/>
          <w:b/>
          <w:shd w:val="clear" w:color="auto" w:fill="FFFFFF"/>
        </w:rPr>
        <w:t xml:space="preserve">   </w:t>
      </w:r>
      <w:r w:rsidR="008B1699">
        <w:rPr>
          <w:rFonts w:cs="Times New Roman"/>
          <w:b/>
          <w:shd w:val="clear" w:color="auto" w:fill="FFFFFF"/>
        </w:rPr>
        <w:t xml:space="preserve"> </w:t>
      </w:r>
      <w:r w:rsidRPr="005677F4">
        <w:rPr>
          <w:rFonts w:cs="Times New Roman"/>
          <w:b/>
          <w:shd w:val="clear" w:color="auto" w:fill="FFFFFF"/>
        </w:rPr>
        <w:t>:</w:t>
      </w:r>
      <w:r w:rsidRPr="005677F4" w:rsidR="00EA5E92">
        <w:rPr>
          <w:rFonts w:cs="Times New Roman"/>
          <w:shd w:val="clear" w:color="auto" w:fill="FFFFFF"/>
        </w:rPr>
        <w:t xml:space="preserve"> </w:t>
      </w:r>
      <w:r w:rsidR="00B962A8">
        <w:rPr>
          <w:rFonts w:cs="Times New Roman"/>
          <w:shd w:val="clear" w:color="auto" w:fill="FFFFFF"/>
        </w:rPr>
        <w:t>IBM Clear Case</w:t>
      </w:r>
      <w:r w:rsidRPr="005677F4" w:rsidR="00C15488">
        <w:rPr>
          <w:rFonts w:cs="Times New Roman"/>
          <w:shd w:val="clear" w:color="auto" w:fill="FFFFFF"/>
        </w:rPr>
        <w:t>,</w:t>
      </w:r>
      <w:r w:rsidR="005677F4">
        <w:rPr>
          <w:rFonts w:cs="Times New Roman"/>
          <w:shd w:val="clear" w:color="auto" w:fill="FFFFFF"/>
        </w:rPr>
        <w:t xml:space="preserve"> </w:t>
      </w:r>
      <w:r w:rsidRPr="005677F4" w:rsidR="00BC0642">
        <w:rPr>
          <w:rFonts w:cs="Times New Roman"/>
          <w:shd w:val="clear" w:color="auto" w:fill="FFFFFF"/>
        </w:rPr>
        <w:t>ViewChooser</w:t>
      </w:r>
      <w:r w:rsidR="00E50C36">
        <w:rPr>
          <w:rFonts w:cs="Times New Roman"/>
          <w:shd w:val="clear" w:color="auto" w:fill="FFFFFF"/>
        </w:rPr>
        <w:t>, GIT</w:t>
      </w:r>
      <w:r w:rsidR="000D543C">
        <w:rPr>
          <w:rFonts w:cs="Times New Roman"/>
          <w:shd w:val="clear" w:color="auto" w:fill="FFFFFF"/>
        </w:rPr>
        <w:t>,</w:t>
      </w:r>
    </w:p>
    <w:p w:rsidR="00050DF9" w:rsidRPr="005677F4" w:rsidP="005677F4">
      <w:pPr>
        <w:numPr>
          <w:ilvl w:val="0"/>
          <w:numId w:val="14"/>
        </w:numPr>
        <w:spacing w:line="276" w:lineRule="auto"/>
        <w:rPr>
          <w:rFonts w:cs="Times New Roman"/>
          <w:shd w:val="clear" w:color="auto" w:fill="FFFFFF"/>
        </w:rPr>
      </w:pPr>
      <w:r w:rsidRPr="005677F4">
        <w:rPr>
          <w:rFonts w:cs="Times New Roman"/>
          <w:b/>
          <w:shd w:val="clear" w:color="auto" w:fill="FFFFFF"/>
        </w:rPr>
        <w:t>Operating Systems</w:t>
      </w:r>
      <w:r w:rsidR="008B1699">
        <w:rPr>
          <w:rFonts w:cs="Times New Roman"/>
          <w:b/>
          <w:shd w:val="clear" w:color="auto" w:fill="FFFFFF"/>
        </w:rPr>
        <w:t xml:space="preserve">       </w:t>
      </w:r>
      <w:r w:rsidR="004073E7">
        <w:rPr>
          <w:rFonts w:cs="Times New Roman"/>
          <w:b/>
          <w:shd w:val="clear" w:color="auto" w:fill="FFFFFF"/>
        </w:rPr>
        <w:t xml:space="preserve">  </w:t>
      </w:r>
      <w:r w:rsidR="008B1699">
        <w:rPr>
          <w:rFonts w:cs="Times New Roman"/>
          <w:b/>
          <w:shd w:val="clear" w:color="auto" w:fill="FFFFFF"/>
        </w:rPr>
        <w:t xml:space="preserve"> </w:t>
      </w:r>
      <w:r w:rsidRPr="005677F4">
        <w:rPr>
          <w:rFonts w:cs="Times New Roman"/>
          <w:b/>
          <w:shd w:val="clear" w:color="auto" w:fill="FFFFFF"/>
        </w:rPr>
        <w:t>:</w:t>
      </w:r>
      <w:r w:rsidRPr="005677F4">
        <w:rPr>
          <w:rFonts w:cs="Times New Roman"/>
          <w:shd w:val="clear" w:color="auto" w:fill="FFFFFF"/>
        </w:rPr>
        <w:t xml:space="preserve"> </w:t>
      </w:r>
      <w:r w:rsidRPr="005677F4" w:rsidR="00442462">
        <w:rPr>
          <w:rFonts w:cs="Times New Roman"/>
          <w:shd w:val="clear" w:color="auto" w:fill="FFFFFF"/>
        </w:rPr>
        <w:t>Windows 7</w:t>
      </w:r>
      <w:r w:rsidRPr="005677F4" w:rsidR="00BC0642">
        <w:rPr>
          <w:rFonts w:cs="Times New Roman"/>
          <w:shd w:val="clear" w:color="auto" w:fill="FFFFFF"/>
        </w:rPr>
        <w:t>, Windows</w:t>
      </w:r>
      <w:r w:rsidRPr="005677F4" w:rsidR="004A276D">
        <w:rPr>
          <w:rFonts w:cs="Times New Roman"/>
          <w:shd w:val="clear" w:color="auto" w:fill="FFFFFF"/>
        </w:rPr>
        <w:t xml:space="preserve"> 10</w:t>
      </w:r>
      <w:r w:rsidR="00DB7CE2">
        <w:rPr>
          <w:rFonts w:cs="Times New Roman"/>
          <w:shd w:val="clear" w:color="auto" w:fill="FFFFFF"/>
        </w:rPr>
        <w:t>,11</w:t>
      </w:r>
    </w:p>
    <w:p w:rsidR="00BC0642" w:rsidRPr="005677F4" w:rsidP="005677F4">
      <w:pPr>
        <w:spacing w:line="276" w:lineRule="auto"/>
        <w:rPr>
          <w:rFonts w:cs="Times New Roman"/>
          <w:shd w:val="clear" w:color="auto" w:fill="FFFFFF"/>
        </w:rPr>
      </w:pPr>
    </w:p>
    <w:p w:rsidR="00A468F2" w:rsidRPr="005677F4" w:rsidP="005677F4">
      <w:pPr>
        <w:pStyle w:val="Heading9"/>
        <w:spacing w:line="276" w:lineRule="auto"/>
        <w:jc w:val="left"/>
        <w:rPr>
          <w:rFonts w:ascii="Times New Roman" w:hAnsi="Times New Roman" w:cs="Times New Roman"/>
          <w:color w:val="984806"/>
          <w:sz w:val="24"/>
        </w:rPr>
      </w:pPr>
      <w:r w:rsidRPr="005677F4">
        <w:rPr>
          <w:rFonts w:ascii="Times New Roman" w:hAnsi="Times New Roman" w:cs="Times New Roman"/>
          <w:color w:val="984806"/>
          <w:sz w:val="24"/>
        </w:rPr>
        <w:t>Career Summary:</w:t>
      </w:r>
    </w:p>
    <w:p w:rsidR="00A468F2" w:rsidRPr="005677F4" w:rsidP="005677F4">
      <w:pPr>
        <w:spacing w:line="276" w:lineRule="auto"/>
        <w:rPr>
          <w:rFonts w:cs="Times New Roman"/>
          <w:lang w:val="en-US" w:eastAsia="en-US" w:bidi="ar-SA"/>
        </w:rPr>
      </w:pPr>
    </w:p>
    <w:p w:rsidR="00E50C36" w:rsidP="00E50C36">
      <w:pPr>
        <w:jc w:val="both"/>
        <w:rPr>
          <w:rFonts w:ascii="Book Antiqua" w:eastAsia="Times New Roman" w:hAnsi="Book Antiqua" w:cs="Tahoma"/>
          <w:b/>
          <w:bCs/>
          <w:kern w:val="0"/>
          <w:sz w:val="22"/>
          <w:szCs w:val="22"/>
          <w:lang w:val="en-US" w:eastAsia="en-US" w:bidi="ar-SA"/>
        </w:rPr>
      </w:pPr>
    </w:p>
    <w:tbl>
      <w:tblPr>
        <w:tblW w:w="10080" w:type="dxa"/>
        <w:tblInd w:w="18" w:type="dxa"/>
        <w:tblLayout w:type="fixed"/>
        <w:tblLook w:val="04A0"/>
      </w:tblPr>
      <w:tblGrid>
        <w:gridCol w:w="3362"/>
        <w:gridCol w:w="2578"/>
        <w:gridCol w:w="4140"/>
      </w:tblGrid>
      <w:tr w:rsidTr="003715D3">
        <w:tblPrEx>
          <w:tblW w:w="10080" w:type="dxa"/>
          <w:tblInd w:w="18" w:type="dxa"/>
          <w:tblLayout w:type="fixed"/>
          <w:tblLook w:val="04A0"/>
        </w:tblPrEx>
        <w:trPr>
          <w:trHeight w:hRule="exact" w:val="274"/>
        </w:trPr>
        <w:tc>
          <w:tcPr>
            <w:tcW w:w="3362" w:type="dxa"/>
            <w:tcBorders>
              <w:top w:val="single" w:sz="6" w:space="0" w:color="auto"/>
              <w:left w:val="single" w:sz="6" w:space="0" w:color="auto"/>
              <w:bottom w:val="single" w:sz="6" w:space="0" w:color="auto"/>
              <w:right w:val="single" w:sz="6" w:space="0" w:color="auto"/>
            </w:tcBorders>
            <w:hideMark/>
          </w:tcPr>
          <w:p w:rsidR="00E50C36">
            <w:pPr>
              <w:tabs>
                <w:tab w:val="center" w:pos="4320"/>
                <w:tab w:val="right" w:pos="8640"/>
              </w:tabs>
              <w:spacing w:before="20" w:after="20" w:line="276" w:lineRule="auto"/>
              <w:jc w:val="both"/>
              <w:rPr>
                <w:rFonts w:ascii="Book Antiqua" w:hAnsi="Book Antiqua" w:cs="Tahoma"/>
                <w:b/>
                <w:bCs/>
              </w:rPr>
            </w:pPr>
            <w:r>
              <w:rPr>
                <w:rFonts w:ascii="Book Antiqua" w:hAnsi="Book Antiqua" w:cs="Tahoma"/>
                <w:b/>
                <w:bCs/>
                <w:sz w:val="22"/>
                <w:szCs w:val="22"/>
              </w:rPr>
              <w:t>Organization</w:t>
            </w:r>
          </w:p>
        </w:tc>
        <w:tc>
          <w:tcPr>
            <w:tcW w:w="2578" w:type="dxa"/>
            <w:tcBorders>
              <w:top w:val="single" w:sz="6" w:space="0" w:color="auto"/>
              <w:left w:val="single" w:sz="6" w:space="0" w:color="auto"/>
              <w:bottom w:val="single" w:sz="6" w:space="0" w:color="auto"/>
              <w:right w:val="single" w:sz="6" w:space="0" w:color="auto"/>
            </w:tcBorders>
            <w:hideMark/>
          </w:tcPr>
          <w:p w:rsidR="00E50C36">
            <w:pPr>
              <w:tabs>
                <w:tab w:val="center" w:pos="4320"/>
                <w:tab w:val="right" w:pos="8640"/>
              </w:tabs>
              <w:spacing w:before="20" w:after="20" w:line="276" w:lineRule="auto"/>
              <w:jc w:val="both"/>
              <w:rPr>
                <w:rFonts w:ascii="Book Antiqua" w:hAnsi="Book Antiqua" w:cs="Tahoma"/>
                <w:b/>
                <w:bCs/>
              </w:rPr>
            </w:pPr>
            <w:r>
              <w:rPr>
                <w:rFonts w:ascii="Book Antiqua" w:hAnsi="Book Antiqua" w:cs="Tahoma"/>
                <w:b/>
                <w:bCs/>
                <w:sz w:val="22"/>
                <w:szCs w:val="22"/>
              </w:rPr>
              <w:t>Designation</w:t>
            </w:r>
          </w:p>
        </w:tc>
        <w:tc>
          <w:tcPr>
            <w:tcW w:w="4140" w:type="dxa"/>
            <w:tcBorders>
              <w:top w:val="single" w:sz="6" w:space="0" w:color="auto"/>
              <w:left w:val="single" w:sz="6" w:space="0" w:color="auto"/>
              <w:bottom w:val="single" w:sz="6" w:space="0" w:color="auto"/>
              <w:right w:val="single" w:sz="6" w:space="0" w:color="auto"/>
            </w:tcBorders>
            <w:hideMark/>
          </w:tcPr>
          <w:p w:rsidR="00E50C36">
            <w:pPr>
              <w:tabs>
                <w:tab w:val="center" w:pos="4320"/>
                <w:tab w:val="right" w:pos="8640"/>
              </w:tabs>
              <w:spacing w:before="20" w:after="20" w:line="276" w:lineRule="auto"/>
              <w:jc w:val="both"/>
              <w:rPr>
                <w:rFonts w:ascii="Book Antiqua" w:hAnsi="Book Antiqua" w:cs="Tahoma"/>
                <w:b/>
                <w:bCs/>
                <w:sz w:val="22"/>
                <w:szCs w:val="22"/>
              </w:rPr>
            </w:pPr>
            <w:r>
              <w:rPr>
                <w:rFonts w:ascii="Book Antiqua" w:hAnsi="Book Antiqua" w:cs="Tahoma"/>
                <w:b/>
                <w:bCs/>
                <w:sz w:val="22"/>
                <w:szCs w:val="22"/>
              </w:rPr>
              <w:t>Duration</w:t>
            </w:r>
          </w:p>
          <w:p w:rsidR="00200A82">
            <w:pPr>
              <w:tabs>
                <w:tab w:val="center" w:pos="4320"/>
                <w:tab w:val="right" w:pos="8640"/>
              </w:tabs>
              <w:spacing w:before="20" w:after="20" w:line="276" w:lineRule="auto"/>
              <w:jc w:val="both"/>
              <w:rPr>
                <w:rFonts w:ascii="Book Antiqua" w:hAnsi="Book Antiqua" w:cs="Tahoma"/>
                <w:b/>
                <w:bCs/>
              </w:rPr>
            </w:pPr>
          </w:p>
        </w:tc>
      </w:tr>
      <w:tr w:rsidTr="003715D3">
        <w:tblPrEx>
          <w:tblW w:w="10080" w:type="dxa"/>
          <w:tblInd w:w="18" w:type="dxa"/>
          <w:tblLayout w:type="fixed"/>
          <w:tblLook w:val="04A0"/>
        </w:tblPrEx>
        <w:trPr>
          <w:trHeight w:hRule="exact" w:val="274"/>
        </w:trPr>
        <w:tc>
          <w:tcPr>
            <w:tcW w:w="3362" w:type="dxa"/>
            <w:tcBorders>
              <w:top w:val="single" w:sz="6" w:space="0" w:color="auto"/>
              <w:left w:val="single" w:sz="6" w:space="0" w:color="auto"/>
              <w:bottom w:val="single" w:sz="6" w:space="0" w:color="auto"/>
              <w:right w:val="single" w:sz="6" w:space="0" w:color="auto"/>
            </w:tcBorders>
          </w:tcPr>
          <w:p w:rsidR="00200A82" w:rsidP="00200A82">
            <w:pPr>
              <w:tabs>
                <w:tab w:val="center" w:pos="4320"/>
                <w:tab w:val="right" w:pos="8640"/>
              </w:tabs>
              <w:spacing w:before="20" w:after="20" w:line="276" w:lineRule="auto"/>
              <w:jc w:val="both"/>
              <w:rPr>
                <w:rFonts w:ascii="Book Antiqua" w:hAnsi="Book Antiqua" w:cs="Tahoma"/>
                <w:b/>
                <w:bCs/>
                <w:sz w:val="22"/>
                <w:szCs w:val="22"/>
              </w:rPr>
            </w:pPr>
            <w:r>
              <w:rPr>
                <w:rFonts w:ascii="Book Antiqua" w:hAnsi="Book Antiqua" w:cs="Tahoma"/>
                <w:b/>
                <w:bCs/>
                <w:sz w:val="22"/>
                <w:szCs w:val="22"/>
              </w:rPr>
              <w:t>WalkingTree Technologies</w:t>
            </w:r>
          </w:p>
        </w:tc>
        <w:tc>
          <w:tcPr>
            <w:tcW w:w="2578" w:type="dxa"/>
            <w:tcBorders>
              <w:top w:val="single" w:sz="6" w:space="0" w:color="auto"/>
              <w:left w:val="single" w:sz="6" w:space="0" w:color="auto"/>
              <w:bottom w:val="single" w:sz="6" w:space="0" w:color="auto"/>
              <w:right w:val="single" w:sz="6" w:space="0" w:color="auto"/>
            </w:tcBorders>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SeniorSoftwareEnginner</w:t>
            </w:r>
          </w:p>
        </w:tc>
        <w:tc>
          <w:tcPr>
            <w:tcW w:w="4140" w:type="dxa"/>
            <w:tcBorders>
              <w:top w:val="single" w:sz="6" w:space="0" w:color="auto"/>
              <w:left w:val="single" w:sz="6" w:space="0" w:color="auto"/>
              <w:bottom w:val="single" w:sz="6" w:space="0" w:color="auto"/>
              <w:right w:val="single" w:sz="6" w:space="0" w:color="auto"/>
            </w:tcBorders>
          </w:tcPr>
          <w:p w:rsidR="00200A82" w:rsidP="00200A82">
            <w:pPr>
              <w:tabs>
                <w:tab w:val="center" w:pos="4320"/>
                <w:tab w:val="right" w:pos="8640"/>
              </w:tabs>
              <w:spacing w:before="20" w:after="20" w:line="276" w:lineRule="auto"/>
              <w:jc w:val="both"/>
              <w:rPr>
                <w:rFonts w:ascii="Book Antiqua" w:hAnsi="Book Antiqua" w:cs="Tahoma"/>
                <w:b/>
                <w:bCs/>
                <w:sz w:val="22"/>
                <w:szCs w:val="22"/>
              </w:rPr>
            </w:pPr>
            <w:r>
              <w:rPr>
                <w:rFonts w:ascii="Book Antiqua" w:hAnsi="Book Antiqua" w:cs="Tahoma"/>
                <w:b/>
                <w:bCs/>
                <w:sz w:val="22"/>
                <w:szCs w:val="22"/>
              </w:rPr>
              <w:t>Jan22 to till date</w:t>
            </w:r>
          </w:p>
        </w:tc>
      </w:tr>
      <w:tr w:rsidTr="003715D3">
        <w:tblPrEx>
          <w:tblW w:w="10080" w:type="dxa"/>
          <w:tblInd w:w="18" w:type="dxa"/>
          <w:tblLayout w:type="fixed"/>
          <w:tblLook w:val="04A0"/>
        </w:tblPrEx>
        <w:trPr>
          <w:trHeight w:hRule="exact" w:val="274"/>
        </w:trPr>
        <w:tc>
          <w:tcPr>
            <w:tcW w:w="3362" w:type="dxa"/>
            <w:tcBorders>
              <w:top w:val="single" w:sz="6" w:space="0" w:color="auto"/>
              <w:left w:val="single" w:sz="6" w:space="0" w:color="auto"/>
              <w:bottom w:val="single" w:sz="6" w:space="0" w:color="auto"/>
              <w:right w:val="single" w:sz="6" w:space="0" w:color="auto"/>
            </w:tcBorders>
            <w:hideMark/>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rPr>
              <w:t xml:space="preserve">Infosys </w:t>
            </w:r>
          </w:p>
        </w:tc>
        <w:tc>
          <w:tcPr>
            <w:tcW w:w="2578" w:type="dxa"/>
            <w:tcBorders>
              <w:top w:val="single" w:sz="6" w:space="0" w:color="auto"/>
              <w:left w:val="single" w:sz="6" w:space="0" w:color="auto"/>
              <w:bottom w:val="single" w:sz="6" w:space="0" w:color="auto"/>
              <w:right w:val="single" w:sz="6" w:space="0" w:color="auto"/>
            </w:tcBorders>
            <w:hideMark/>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Technology Analyst</w:t>
            </w:r>
          </w:p>
        </w:tc>
        <w:tc>
          <w:tcPr>
            <w:tcW w:w="4140" w:type="dxa"/>
            <w:tcBorders>
              <w:top w:val="single" w:sz="6" w:space="0" w:color="auto"/>
              <w:left w:val="single" w:sz="6" w:space="0" w:color="auto"/>
              <w:bottom w:val="single" w:sz="6" w:space="0" w:color="auto"/>
              <w:right w:val="single" w:sz="6" w:space="0" w:color="auto"/>
            </w:tcBorders>
            <w:hideMark/>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Apr 19 to Jan 22</w:t>
            </w:r>
          </w:p>
        </w:tc>
      </w:tr>
      <w:tr w:rsidTr="003715D3">
        <w:tblPrEx>
          <w:tblW w:w="10080" w:type="dxa"/>
          <w:tblInd w:w="18" w:type="dxa"/>
          <w:tblLayout w:type="fixed"/>
          <w:tblLook w:val="04A0"/>
        </w:tblPrEx>
        <w:trPr>
          <w:trHeight w:hRule="exact" w:val="274"/>
        </w:trPr>
        <w:tc>
          <w:tcPr>
            <w:tcW w:w="3362" w:type="dxa"/>
            <w:tcBorders>
              <w:top w:val="single" w:sz="6" w:space="0" w:color="auto"/>
              <w:left w:val="single" w:sz="6" w:space="0" w:color="auto"/>
              <w:bottom w:val="single" w:sz="6" w:space="0" w:color="auto"/>
              <w:right w:val="single" w:sz="6" w:space="0" w:color="auto"/>
            </w:tcBorders>
            <w:hideMark/>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 xml:space="preserve">HCL Technologies </w:t>
            </w:r>
            <w:r>
              <w:rPr>
                <w:rFonts w:ascii="Book Antiqua" w:hAnsi="Book Antiqua" w:cs="Tahoma"/>
                <w:bCs/>
                <w:sz w:val="22"/>
                <w:szCs w:val="22"/>
              </w:rPr>
              <w:t>pvt</w:t>
            </w:r>
            <w:r>
              <w:rPr>
                <w:rFonts w:ascii="Book Antiqua" w:hAnsi="Book Antiqua" w:cs="Tahoma"/>
                <w:bCs/>
                <w:sz w:val="22"/>
                <w:szCs w:val="22"/>
              </w:rPr>
              <w:t xml:space="preserve"> ltd</w:t>
            </w:r>
          </w:p>
        </w:tc>
        <w:tc>
          <w:tcPr>
            <w:tcW w:w="2578" w:type="dxa"/>
            <w:tcBorders>
              <w:top w:val="single" w:sz="6" w:space="0" w:color="auto"/>
              <w:left w:val="single" w:sz="6" w:space="0" w:color="auto"/>
              <w:bottom w:val="single" w:sz="6" w:space="0" w:color="auto"/>
              <w:right w:val="single" w:sz="6" w:space="0" w:color="auto"/>
            </w:tcBorders>
            <w:hideMark/>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SeniorSoftwareEnginner</w:t>
            </w:r>
          </w:p>
        </w:tc>
        <w:tc>
          <w:tcPr>
            <w:tcW w:w="4140" w:type="dxa"/>
            <w:tcBorders>
              <w:top w:val="single" w:sz="6" w:space="0" w:color="auto"/>
              <w:left w:val="single" w:sz="6" w:space="0" w:color="auto"/>
              <w:bottom w:val="single" w:sz="6" w:space="0" w:color="auto"/>
              <w:right w:val="single" w:sz="6" w:space="0" w:color="auto"/>
            </w:tcBorders>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Apr 16 to Apr 19</w:t>
            </w:r>
          </w:p>
          <w:p w:rsidR="00200A82" w:rsidP="00200A82">
            <w:pPr>
              <w:tabs>
                <w:tab w:val="center" w:pos="4320"/>
                <w:tab w:val="right" w:pos="8640"/>
              </w:tabs>
              <w:spacing w:before="20" w:after="20" w:line="276" w:lineRule="auto"/>
              <w:jc w:val="both"/>
              <w:rPr>
                <w:rFonts w:ascii="Book Antiqua" w:hAnsi="Book Antiqua" w:cs="Tahoma"/>
                <w:bCs/>
              </w:rPr>
            </w:pPr>
          </w:p>
        </w:tc>
      </w:tr>
      <w:tr w:rsidTr="003715D3">
        <w:tblPrEx>
          <w:tblW w:w="10080" w:type="dxa"/>
          <w:tblInd w:w="18" w:type="dxa"/>
          <w:tblLayout w:type="fixed"/>
          <w:tblLook w:val="04A0"/>
        </w:tblPrEx>
        <w:trPr>
          <w:trHeight w:hRule="exact" w:val="274"/>
        </w:trPr>
        <w:tc>
          <w:tcPr>
            <w:tcW w:w="3362" w:type="dxa"/>
            <w:tcBorders>
              <w:top w:val="single" w:sz="6" w:space="0" w:color="auto"/>
              <w:left w:val="single" w:sz="6" w:space="0" w:color="auto"/>
              <w:bottom w:val="single" w:sz="6" w:space="0" w:color="auto"/>
              <w:right w:val="single" w:sz="6" w:space="0" w:color="auto"/>
            </w:tcBorders>
            <w:hideMark/>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HCL TSS</w:t>
            </w:r>
          </w:p>
        </w:tc>
        <w:tc>
          <w:tcPr>
            <w:tcW w:w="2578" w:type="dxa"/>
            <w:tcBorders>
              <w:top w:val="single" w:sz="6" w:space="0" w:color="auto"/>
              <w:left w:val="single" w:sz="6" w:space="0" w:color="auto"/>
              <w:bottom w:val="single" w:sz="6" w:space="0" w:color="auto"/>
              <w:right w:val="single" w:sz="6" w:space="0" w:color="auto"/>
            </w:tcBorders>
            <w:hideMark/>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Associate trainee</w:t>
            </w:r>
          </w:p>
        </w:tc>
        <w:tc>
          <w:tcPr>
            <w:tcW w:w="4140" w:type="dxa"/>
            <w:tcBorders>
              <w:top w:val="single" w:sz="6" w:space="0" w:color="auto"/>
              <w:left w:val="single" w:sz="6" w:space="0" w:color="auto"/>
              <w:bottom w:val="single" w:sz="6" w:space="0" w:color="auto"/>
              <w:right w:val="single" w:sz="6" w:space="0" w:color="auto"/>
            </w:tcBorders>
          </w:tcPr>
          <w:p w:rsidR="00200A82" w:rsidP="00200A82">
            <w:pPr>
              <w:tabs>
                <w:tab w:val="center" w:pos="4320"/>
                <w:tab w:val="right" w:pos="8640"/>
              </w:tabs>
              <w:spacing w:before="20" w:after="20" w:line="276" w:lineRule="auto"/>
              <w:jc w:val="both"/>
              <w:rPr>
                <w:rFonts w:ascii="Book Antiqua" w:hAnsi="Book Antiqua" w:cs="Tahoma"/>
                <w:bCs/>
              </w:rPr>
            </w:pPr>
            <w:r>
              <w:rPr>
                <w:rFonts w:ascii="Book Antiqua" w:hAnsi="Book Antiqua" w:cs="Tahoma"/>
                <w:bCs/>
                <w:sz w:val="22"/>
                <w:szCs w:val="22"/>
              </w:rPr>
              <w:t>Aug15 to Apr16(8 months internship)</w:t>
            </w:r>
          </w:p>
          <w:p w:rsidR="00200A82" w:rsidP="00200A82">
            <w:pPr>
              <w:tabs>
                <w:tab w:val="center" w:pos="4320"/>
                <w:tab w:val="right" w:pos="8640"/>
              </w:tabs>
              <w:spacing w:before="20" w:after="20" w:line="276" w:lineRule="auto"/>
              <w:jc w:val="both"/>
              <w:rPr>
                <w:rFonts w:ascii="Book Antiqua" w:hAnsi="Book Antiqua" w:cs="Tahoma"/>
                <w:bCs/>
              </w:rPr>
            </w:pPr>
          </w:p>
        </w:tc>
      </w:tr>
    </w:tbl>
    <w:p w:rsidR="00FD16A0" w:rsidP="005677F4">
      <w:pPr>
        <w:spacing w:line="276" w:lineRule="auto"/>
        <w:rPr>
          <w:rFonts w:cs="Times New Roman"/>
          <w:shd w:val="clear" w:color="auto" w:fill="FFFFFF"/>
        </w:rPr>
      </w:pPr>
    </w:p>
    <w:p w:rsidR="00D41914" w:rsidP="005677F4">
      <w:pPr>
        <w:spacing w:line="276" w:lineRule="auto"/>
        <w:rPr>
          <w:rFonts w:cs="Times New Roman"/>
          <w:shd w:val="clear" w:color="auto" w:fill="FFFFFF"/>
        </w:rPr>
      </w:pPr>
    </w:p>
    <w:p w:rsidR="00D41914" w:rsidP="005677F4">
      <w:pPr>
        <w:spacing w:line="276" w:lineRule="auto"/>
        <w:rPr>
          <w:rFonts w:cs="Times New Roman"/>
          <w:shd w:val="clear" w:color="auto" w:fill="FFFFFF"/>
        </w:rPr>
      </w:pPr>
    </w:p>
    <w:p w:rsidR="00D41914" w:rsidRPr="005677F4" w:rsidP="005677F4">
      <w:pPr>
        <w:spacing w:line="276" w:lineRule="auto"/>
        <w:rPr>
          <w:rFonts w:cs="Times New Roman"/>
          <w:shd w:val="clear" w:color="auto" w:fill="FFFFFF"/>
        </w:rPr>
      </w:pPr>
    </w:p>
    <w:p w:rsidR="00A51C40" w:rsidRPr="005677F4" w:rsidP="005677F4">
      <w:pPr>
        <w:pStyle w:val="Heading9"/>
        <w:spacing w:line="276" w:lineRule="auto"/>
        <w:jc w:val="left"/>
        <w:rPr>
          <w:rFonts w:ascii="Times New Roman" w:hAnsi="Times New Roman" w:cs="Times New Roman"/>
          <w:color w:val="984806"/>
          <w:sz w:val="24"/>
        </w:rPr>
      </w:pPr>
      <w:r w:rsidRPr="005677F4">
        <w:rPr>
          <w:rFonts w:ascii="Times New Roman" w:hAnsi="Times New Roman" w:cs="Times New Roman"/>
          <w:color w:val="984806"/>
          <w:sz w:val="24"/>
        </w:rPr>
        <w:t>Academic Credentials</w:t>
      </w:r>
    </w:p>
    <w:p w:rsidR="004D2C33" w:rsidRPr="005677F4" w:rsidP="005677F4">
      <w:pPr>
        <w:spacing w:line="276" w:lineRule="auto"/>
        <w:rPr>
          <w:rFonts w:cs="Times New Roman"/>
          <w:u w:val="single"/>
          <w:lang w:val="en-US" w:eastAsia="en-US" w:bidi="ar-SA"/>
        </w:rPr>
      </w:pPr>
    </w:p>
    <w:tbl>
      <w:tblPr>
        <w:tblW w:w="5000" w:type="pct"/>
        <w:tblLayout w:type="fixed"/>
        <w:tblCellMar>
          <w:left w:w="0" w:type="dxa"/>
          <w:right w:w="0" w:type="dxa"/>
        </w:tblCellMar>
        <w:tblLook w:val="01E0"/>
      </w:tblPr>
      <w:tblGrid>
        <w:gridCol w:w="2790"/>
        <w:gridCol w:w="1881"/>
        <w:gridCol w:w="1183"/>
        <w:gridCol w:w="1883"/>
        <w:gridCol w:w="1881"/>
      </w:tblGrid>
      <w:tr w:rsidTr="005677F4">
        <w:tblPrEx>
          <w:tblW w:w="5000" w:type="pct"/>
          <w:tblLayout w:type="fixed"/>
          <w:tblCellMar>
            <w:left w:w="0" w:type="dxa"/>
            <w:right w:w="0" w:type="dxa"/>
          </w:tblCellMar>
          <w:tblLook w:val="01E0"/>
        </w:tblPrEx>
        <w:trPr>
          <w:trHeight w:hRule="exact" w:val="452"/>
        </w:trPr>
        <w:tc>
          <w:tcPr>
            <w:tcW w:w="1450"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854"/>
              <w:rPr>
                <w:rFonts w:ascii="Times New Roman" w:eastAsia="Times New Roman" w:hAnsi="Times New Roman"/>
                <w:sz w:val="24"/>
                <w:szCs w:val="24"/>
              </w:rPr>
            </w:pPr>
            <w:r w:rsidRPr="005677F4">
              <w:rPr>
                <w:rFonts w:ascii="Times New Roman" w:eastAsia="Times New Roman" w:hAnsi="Times New Roman"/>
                <w:b/>
                <w:bCs/>
                <w:sz w:val="24"/>
                <w:szCs w:val="24"/>
              </w:rPr>
              <w:t>Degree/Certificate</w:t>
            </w:r>
          </w:p>
        </w:tc>
        <w:tc>
          <w:tcPr>
            <w:tcW w:w="978"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jc w:val="center"/>
              <w:rPr>
                <w:rFonts w:ascii="Times New Roman" w:eastAsia="Times New Roman" w:hAnsi="Times New Roman"/>
                <w:sz w:val="24"/>
                <w:szCs w:val="24"/>
              </w:rPr>
            </w:pPr>
            <w:r w:rsidRPr="005677F4">
              <w:rPr>
                <w:rFonts w:ascii="Times New Roman" w:eastAsia="Times New Roman" w:hAnsi="Times New Roman"/>
                <w:b/>
                <w:bCs/>
                <w:sz w:val="24"/>
                <w:szCs w:val="24"/>
              </w:rPr>
              <w:t>Discipline</w:t>
            </w:r>
          </w:p>
        </w:tc>
        <w:tc>
          <w:tcPr>
            <w:tcW w:w="615"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547"/>
              <w:rPr>
                <w:rFonts w:ascii="Times New Roman" w:eastAsia="Times New Roman" w:hAnsi="Times New Roman"/>
                <w:sz w:val="24"/>
                <w:szCs w:val="24"/>
              </w:rPr>
            </w:pPr>
            <w:r w:rsidRPr="005677F4">
              <w:rPr>
                <w:rFonts w:ascii="Times New Roman" w:eastAsia="Times New Roman" w:hAnsi="Times New Roman"/>
                <w:b/>
                <w:bCs/>
                <w:sz w:val="24"/>
                <w:szCs w:val="24"/>
              </w:rPr>
              <w:t>Institute/University</w:t>
            </w:r>
          </w:p>
        </w:tc>
        <w:tc>
          <w:tcPr>
            <w:tcW w:w="979"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rPr>
                <w:rFonts w:ascii="Times New Roman" w:eastAsia="Times New Roman" w:hAnsi="Times New Roman"/>
                <w:sz w:val="24"/>
                <w:szCs w:val="24"/>
              </w:rPr>
            </w:pPr>
            <w:r w:rsidRPr="005677F4">
              <w:rPr>
                <w:rFonts w:ascii="Times New Roman" w:eastAsia="Times New Roman" w:hAnsi="Times New Roman"/>
                <w:b/>
                <w:bCs/>
                <w:sz w:val="24"/>
                <w:szCs w:val="24"/>
              </w:rPr>
              <w:t>Year of Passing</w:t>
            </w:r>
          </w:p>
        </w:tc>
        <w:tc>
          <w:tcPr>
            <w:tcW w:w="978" w:type="pct"/>
            <w:tcBorders>
              <w:top w:val="single" w:sz="8" w:space="0" w:color="000000"/>
              <w:left w:val="single" w:sz="8" w:space="0" w:color="000000"/>
              <w:bottom w:val="single" w:sz="8" w:space="0" w:color="000000"/>
              <w:right w:val="single" w:sz="8" w:space="0" w:color="000000"/>
            </w:tcBorders>
          </w:tcPr>
          <w:p w:rsidR="005677F4" w:rsidRPr="005677F4" w:rsidP="005677F4">
            <w:pPr>
              <w:pStyle w:val="TableParagraph"/>
              <w:spacing w:before="28" w:line="360" w:lineRule="auto"/>
              <w:rPr>
                <w:rFonts w:ascii="Times New Roman" w:eastAsia="Times New Roman" w:hAnsi="Times New Roman"/>
                <w:b/>
                <w:bCs/>
                <w:sz w:val="24"/>
                <w:szCs w:val="24"/>
              </w:rPr>
            </w:pPr>
            <w:r w:rsidRPr="005677F4">
              <w:rPr>
                <w:rFonts w:ascii="Times New Roman" w:eastAsia="Times New Roman" w:hAnsi="Times New Roman"/>
                <w:b/>
                <w:bCs/>
                <w:sz w:val="24"/>
                <w:szCs w:val="24"/>
              </w:rPr>
              <w:t xml:space="preserve"> Aggregate (%)</w:t>
            </w:r>
          </w:p>
        </w:tc>
      </w:tr>
      <w:tr w:rsidTr="005677F4">
        <w:tblPrEx>
          <w:tblW w:w="5000" w:type="pct"/>
          <w:tblLayout w:type="fixed"/>
          <w:tblCellMar>
            <w:left w:w="0" w:type="dxa"/>
            <w:right w:w="0" w:type="dxa"/>
          </w:tblCellMar>
          <w:tblLook w:val="01E0"/>
        </w:tblPrEx>
        <w:trPr>
          <w:trHeight w:hRule="exact" w:val="362"/>
        </w:trPr>
        <w:tc>
          <w:tcPr>
            <w:tcW w:w="1450"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 xml:space="preserve"> BE/BTech</w:t>
            </w:r>
          </w:p>
        </w:tc>
        <w:tc>
          <w:tcPr>
            <w:tcW w:w="978"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 xml:space="preserve">Electrical and Electronics </w:t>
            </w:r>
            <w:r w:rsidRPr="005677F4">
              <w:rPr>
                <w:rFonts w:ascii="Times New Roman" w:eastAsia="Times New Roman" w:hAnsi="Times New Roman"/>
                <w:sz w:val="24"/>
                <w:szCs w:val="24"/>
              </w:rPr>
              <w:t>Engg</w:t>
            </w:r>
            <w:r w:rsidRPr="005677F4">
              <w:rPr>
                <w:rFonts w:ascii="Times New Roman" w:eastAsia="Times New Roman" w:hAnsi="Times New Roman"/>
                <w:sz w:val="24"/>
                <w:szCs w:val="24"/>
              </w:rPr>
              <w:t>.</w:t>
            </w:r>
          </w:p>
        </w:tc>
        <w:tc>
          <w:tcPr>
            <w:tcW w:w="615"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JNTUK</w:t>
            </w:r>
          </w:p>
        </w:tc>
        <w:tc>
          <w:tcPr>
            <w:tcW w:w="979"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2015</w:t>
            </w:r>
          </w:p>
        </w:tc>
        <w:tc>
          <w:tcPr>
            <w:tcW w:w="978" w:type="pct"/>
            <w:tcBorders>
              <w:top w:val="single" w:sz="8" w:space="0" w:color="000000"/>
              <w:left w:val="single" w:sz="8" w:space="0" w:color="000000"/>
              <w:bottom w:val="single" w:sz="8" w:space="0" w:color="000000"/>
              <w:right w:val="single" w:sz="8" w:space="0" w:color="000000"/>
            </w:tcBorders>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68.93</w:t>
            </w:r>
          </w:p>
        </w:tc>
      </w:tr>
      <w:tr w:rsidTr="005677F4">
        <w:tblPrEx>
          <w:tblW w:w="5000" w:type="pct"/>
          <w:tblLayout w:type="fixed"/>
          <w:tblCellMar>
            <w:left w:w="0" w:type="dxa"/>
            <w:right w:w="0" w:type="dxa"/>
          </w:tblCellMar>
          <w:tblLook w:val="01E0"/>
        </w:tblPrEx>
        <w:trPr>
          <w:trHeight w:hRule="exact" w:val="443"/>
        </w:trPr>
        <w:tc>
          <w:tcPr>
            <w:tcW w:w="1450"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Diploma</w:t>
            </w:r>
          </w:p>
        </w:tc>
        <w:tc>
          <w:tcPr>
            <w:tcW w:w="978"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rPr>
                <w:rFonts w:ascii="Times New Roman" w:eastAsia="Times New Roman" w:hAnsi="Times New Roman"/>
                <w:sz w:val="24"/>
                <w:szCs w:val="24"/>
              </w:rPr>
            </w:pPr>
            <w:r w:rsidRPr="005677F4">
              <w:rPr>
                <w:rFonts w:ascii="Times New Roman" w:eastAsia="Times New Roman" w:hAnsi="Times New Roman"/>
                <w:sz w:val="24"/>
                <w:szCs w:val="24"/>
              </w:rPr>
              <w:t xml:space="preserve"> DEEE</w:t>
            </w:r>
          </w:p>
        </w:tc>
        <w:tc>
          <w:tcPr>
            <w:tcW w:w="615"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SBTET</w:t>
            </w:r>
          </w:p>
        </w:tc>
        <w:tc>
          <w:tcPr>
            <w:tcW w:w="979"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2012</w:t>
            </w:r>
          </w:p>
        </w:tc>
        <w:tc>
          <w:tcPr>
            <w:tcW w:w="978" w:type="pct"/>
            <w:tcBorders>
              <w:top w:val="single" w:sz="8" w:space="0" w:color="000000"/>
              <w:left w:val="single" w:sz="8" w:space="0" w:color="000000"/>
              <w:bottom w:val="single" w:sz="8" w:space="0" w:color="000000"/>
              <w:right w:val="single" w:sz="8" w:space="0" w:color="000000"/>
            </w:tcBorders>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77.89</w:t>
            </w:r>
          </w:p>
        </w:tc>
      </w:tr>
      <w:tr w:rsidTr="005677F4">
        <w:tblPrEx>
          <w:tblW w:w="5000" w:type="pct"/>
          <w:tblLayout w:type="fixed"/>
          <w:tblCellMar>
            <w:left w:w="0" w:type="dxa"/>
            <w:right w:w="0" w:type="dxa"/>
          </w:tblCellMar>
          <w:tblLook w:val="01E0"/>
        </w:tblPrEx>
        <w:trPr>
          <w:trHeight w:hRule="exact" w:val="380"/>
        </w:trPr>
        <w:tc>
          <w:tcPr>
            <w:tcW w:w="1450"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Secondary – Others</w:t>
            </w:r>
          </w:p>
        </w:tc>
        <w:tc>
          <w:tcPr>
            <w:tcW w:w="978"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SSC</w:t>
            </w:r>
          </w:p>
        </w:tc>
        <w:tc>
          <w:tcPr>
            <w:tcW w:w="615"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rPr>
                <w:rFonts w:ascii="Times New Roman" w:eastAsia="Times New Roman" w:hAnsi="Times New Roman"/>
                <w:sz w:val="24"/>
                <w:szCs w:val="24"/>
              </w:rPr>
            </w:pPr>
            <w:r w:rsidRPr="005677F4">
              <w:rPr>
                <w:rFonts w:ascii="Times New Roman" w:eastAsia="Times New Roman" w:hAnsi="Times New Roman"/>
                <w:sz w:val="24"/>
                <w:szCs w:val="24"/>
              </w:rPr>
              <w:t xml:space="preserve"> State Board</w:t>
            </w:r>
          </w:p>
        </w:tc>
        <w:tc>
          <w:tcPr>
            <w:tcW w:w="979" w:type="pct"/>
            <w:tcBorders>
              <w:top w:val="single" w:sz="8" w:space="0" w:color="000000"/>
              <w:left w:val="single" w:sz="8" w:space="0" w:color="000000"/>
              <w:bottom w:val="single" w:sz="8" w:space="0" w:color="000000"/>
              <w:right w:val="single" w:sz="8" w:space="0" w:color="000000"/>
            </w:tcBorders>
            <w:hideMark/>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2009</w:t>
            </w:r>
          </w:p>
        </w:tc>
        <w:tc>
          <w:tcPr>
            <w:tcW w:w="978" w:type="pct"/>
            <w:tcBorders>
              <w:top w:val="single" w:sz="8" w:space="0" w:color="000000"/>
              <w:left w:val="single" w:sz="8" w:space="0" w:color="000000"/>
              <w:bottom w:val="single" w:sz="8" w:space="0" w:color="000000"/>
              <w:right w:val="single" w:sz="8" w:space="0" w:color="000000"/>
            </w:tcBorders>
          </w:tcPr>
          <w:p w:rsidR="005677F4" w:rsidRPr="005677F4" w:rsidP="005677F4">
            <w:pPr>
              <w:pStyle w:val="TableParagraph"/>
              <w:spacing w:before="28" w:line="360" w:lineRule="auto"/>
              <w:ind w:left="30"/>
              <w:rPr>
                <w:rFonts w:ascii="Times New Roman" w:eastAsia="Times New Roman" w:hAnsi="Times New Roman"/>
                <w:sz w:val="24"/>
                <w:szCs w:val="24"/>
              </w:rPr>
            </w:pPr>
            <w:r w:rsidRPr="005677F4">
              <w:rPr>
                <w:rFonts w:ascii="Times New Roman" w:eastAsia="Times New Roman" w:hAnsi="Times New Roman"/>
                <w:sz w:val="24"/>
                <w:szCs w:val="24"/>
              </w:rPr>
              <w:t>77.33</w:t>
            </w:r>
          </w:p>
        </w:tc>
      </w:tr>
    </w:tbl>
    <w:p w:rsidR="00691ECD" w:rsidRPr="005677F4" w:rsidP="005677F4">
      <w:pPr>
        <w:spacing w:line="276" w:lineRule="auto"/>
        <w:rPr>
          <w:rFonts w:cs="Times New Roman"/>
          <w:shd w:val="clear" w:color="auto" w:fill="FFFFFF"/>
        </w:rPr>
      </w:pPr>
    </w:p>
    <w:p w:rsidR="00D5370B" w:rsidRPr="005677F4" w:rsidP="005677F4">
      <w:pPr>
        <w:spacing w:line="276" w:lineRule="auto"/>
        <w:rPr>
          <w:rFonts w:cs="Times New Roman"/>
        </w:rPr>
      </w:pPr>
    </w:p>
    <w:p w:rsidR="00A14787" w:rsidRPr="005677F4" w:rsidP="005677F4">
      <w:pPr>
        <w:pStyle w:val="Heading9"/>
        <w:spacing w:line="276" w:lineRule="auto"/>
        <w:jc w:val="left"/>
        <w:rPr>
          <w:rFonts w:ascii="Times New Roman" w:hAnsi="Times New Roman" w:cs="Times New Roman"/>
          <w:color w:val="984806"/>
          <w:sz w:val="24"/>
        </w:rPr>
      </w:pPr>
      <w:r w:rsidRPr="005677F4">
        <w:rPr>
          <w:rFonts w:ascii="Times New Roman" w:hAnsi="Times New Roman" w:cs="Times New Roman"/>
          <w:color w:val="984806"/>
          <w:sz w:val="24"/>
        </w:rPr>
        <w:t>Professional Experience:</w:t>
      </w:r>
    </w:p>
    <w:p w:rsidR="00AB421A" w:rsidRPr="005677F4" w:rsidP="005677F4">
      <w:pPr>
        <w:pStyle w:val="ListParagraph"/>
        <w:overflowPunct w:val="0"/>
        <w:spacing w:before="28" w:after="28" w:line="276" w:lineRule="auto"/>
        <w:ind w:right="-360"/>
        <w:jc w:val="both"/>
        <w:rPr>
          <w:rFonts w:cs="Times New Roman"/>
          <w:b/>
          <w:color w:val="984806"/>
        </w:rPr>
      </w:pPr>
      <w:r w:rsidRPr="005677F4">
        <w:rPr>
          <w:rFonts w:cs="Times New Roman"/>
          <w:b/>
          <w:color w:val="984806"/>
        </w:rPr>
        <w:t>Project</w:t>
      </w:r>
      <w:r w:rsidRPr="005677F4" w:rsidR="00CF71C1">
        <w:rPr>
          <w:rFonts w:cs="Times New Roman"/>
          <w:b/>
          <w:color w:val="984806"/>
        </w:rPr>
        <w:t xml:space="preserve"> #</w:t>
      </w:r>
      <w:r w:rsidRPr="005677F4" w:rsidR="00BC0642">
        <w:rPr>
          <w:rFonts w:cs="Times New Roman"/>
          <w:b/>
          <w:color w:val="984806"/>
        </w:rPr>
        <w:t>1</w:t>
      </w:r>
    </w:p>
    <w:p w:rsidR="00B30D79" w:rsidRPr="005677F4" w:rsidP="005677F4">
      <w:pPr>
        <w:pStyle w:val="ListParagraph"/>
        <w:overflowPunct w:val="0"/>
        <w:spacing w:before="28" w:after="28" w:line="276" w:lineRule="auto"/>
        <w:ind w:right="-360"/>
        <w:jc w:val="both"/>
        <w:rPr>
          <w:rFonts w:cs="Times New Roman"/>
          <w:b/>
          <w:color w:val="984806"/>
        </w:rPr>
      </w:pPr>
      <w:r w:rsidRPr="005677F4">
        <w:rPr>
          <w:rFonts w:cs="Times New Roman"/>
          <w:b/>
          <w:color w:val="984806"/>
        </w:rPr>
        <w:t>Digital tools and features</w:t>
      </w:r>
    </w:p>
    <w:p w:rsidR="00B30D79" w:rsidP="005677F4">
      <w:pPr>
        <w:pStyle w:val="NoSpacing"/>
        <w:spacing w:line="276" w:lineRule="auto"/>
        <w:jc w:val="both"/>
        <w:rPr>
          <w:rFonts w:cs="Times New Roman"/>
          <w:szCs w:val="24"/>
        </w:rPr>
      </w:pPr>
      <w:r w:rsidRPr="005677F4">
        <w:rPr>
          <w:rFonts w:cs="Times New Roman"/>
          <w:b/>
          <w:szCs w:val="24"/>
        </w:rPr>
        <w:t>Name</w:t>
      </w:r>
      <w:r w:rsidRPr="005677F4">
        <w:rPr>
          <w:rFonts w:cs="Times New Roman"/>
          <w:szCs w:val="24"/>
        </w:rPr>
        <w:t xml:space="preserve">: </w:t>
      </w:r>
      <w:r w:rsidRPr="005677F4" w:rsidR="00884FE4">
        <w:rPr>
          <w:rFonts w:cs="Times New Roman"/>
          <w:szCs w:val="24"/>
        </w:rPr>
        <w:t>Digital tools and Features</w:t>
      </w:r>
    </w:p>
    <w:p w:rsidR="00521A8F" w:rsidRPr="005677F4" w:rsidP="005677F4">
      <w:pPr>
        <w:pStyle w:val="NoSpacing"/>
        <w:spacing w:line="276" w:lineRule="auto"/>
        <w:jc w:val="both"/>
        <w:rPr>
          <w:rFonts w:cs="Times New Roman"/>
          <w:szCs w:val="24"/>
        </w:rPr>
      </w:pPr>
      <w:r w:rsidRPr="00521A8F">
        <w:rPr>
          <w:rFonts w:cs="Times New Roman"/>
          <w:b/>
          <w:szCs w:val="24"/>
        </w:rPr>
        <w:t>Company</w:t>
      </w:r>
      <w:r>
        <w:rPr>
          <w:rFonts w:cs="Times New Roman"/>
          <w:szCs w:val="24"/>
        </w:rPr>
        <w:t>: HCL Technologies</w:t>
      </w:r>
    </w:p>
    <w:p w:rsidR="00B30D79" w:rsidRPr="005677F4" w:rsidP="005677F4">
      <w:pPr>
        <w:pStyle w:val="NoSpacing"/>
        <w:spacing w:line="276" w:lineRule="auto"/>
        <w:jc w:val="both"/>
        <w:rPr>
          <w:rFonts w:cs="Times New Roman"/>
          <w:szCs w:val="24"/>
        </w:rPr>
      </w:pPr>
      <w:r w:rsidRPr="005677F4">
        <w:rPr>
          <w:rFonts w:cs="Times New Roman"/>
          <w:b/>
          <w:szCs w:val="24"/>
        </w:rPr>
        <w:t>Client</w:t>
      </w:r>
      <w:r w:rsidRPr="005677F4">
        <w:rPr>
          <w:rFonts w:cs="Times New Roman"/>
          <w:szCs w:val="24"/>
        </w:rPr>
        <w:t>: Teradyne Inc</w:t>
      </w:r>
    </w:p>
    <w:p w:rsidR="00B30D79" w:rsidRPr="005677F4" w:rsidP="005677F4">
      <w:pPr>
        <w:pStyle w:val="NoSpacing"/>
        <w:spacing w:line="276" w:lineRule="auto"/>
        <w:jc w:val="both"/>
        <w:rPr>
          <w:rFonts w:cs="Times New Roman"/>
          <w:szCs w:val="24"/>
        </w:rPr>
      </w:pPr>
      <w:r w:rsidRPr="005677F4">
        <w:rPr>
          <w:rFonts w:cs="Times New Roman"/>
          <w:b/>
          <w:szCs w:val="24"/>
        </w:rPr>
        <w:t xml:space="preserve">Environment: </w:t>
      </w:r>
      <w:r w:rsidRPr="005677F4" w:rsidR="00AE7EEA">
        <w:rPr>
          <w:rFonts w:cs="Times New Roman"/>
          <w:szCs w:val="24"/>
        </w:rPr>
        <w:t>Visual Studio .Net 2013</w:t>
      </w:r>
    </w:p>
    <w:p w:rsidR="00B30D79" w:rsidRPr="005677F4" w:rsidP="005677F4">
      <w:pPr>
        <w:pStyle w:val="NoSpacing"/>
        <w:spacing w:line="276" w:lineRule="auto"/>
        <w:jc w:val="both"/>
        <w:rPr>
          <w:rFonts w:cs="Times New Roman"/>
          <w:szCs w:val="24"/>
        </w:rPr>
      </w:pPr>
      <w:r w:rsidRPr="005677F4">
        <w:rPr>
          <w:rFonts w:cs="Times New Roman"/>
          <w:b/>
          <w:szCs w:val="24"/>
        </w:rPr>
        <w:t xml:space="preserve">Development Platform: </w:t>
      </w:r>
      <w:r w:rsidRPr="005677F4">
        <w:rPr>
          <w:rFonts w:cs="Times New Roman"/>
          <w:szCs w:val="24"/>
        </w:rPr>
        <w:t>C#.</w:t>
      </w:r>
      <w:r w:rsidRPr="005677F4" w:rsidR="004855D4">
        <w:rPr>
          <w:rFonts w:cs="Times New Roman"/>
          <w:szCs w:val="24"/>
        </w:rPr>
        <w:t>net</w:t>
      </w:r>
      <w:r w:rsidR="002E29BF">
        <w:rPr>
          <w:rFonts w:cs="Times New Roman"/>
          <w:szCs w:val="24"/>
        </w:rPr>
        <w:t xml:space="preserve"> ,</w:t>
      </w:r>
      <w:r w:rsidR="00683AD5">
        <w:rPr>
          <w:rFonts w:cs="Times New Roman"/>
          <w:szCs w:val="24"/>
        </w:rPr>
        <w:t>winforms</w:t>
      </w:r>
      <w:r w:rsidR="00823904">
        <w:rPr>
          <w:rFonts w:cs="Times New Roman"/>
          <w:szCs w:val="24"/>
        </w:rPr>
        <w:t>, IGXL</w:t>
      </w:r>
      <w:r w:rsidR="002E29BF">
        <w:rPr>
          <w:rFonts w:cs="Times New Roman"/>
          <w:szCs w:val="24"/>
        </w:rPr>
        <w:t xml:space="preserve"> and SQL</w:t>
      </w:r>
    </w:p>
    <w:p w:rsidR="00997708" w:rsidP="005677F4">
      <w:pPr>
        <w:pStyle w:val="NoSpacing"/>
        <w:spacing w:line="276" w:lineRule="auto"/>
        <w:jc w:val="both"/>
        <w:rPr>
          <w:rFonts w:cs="Times New Roman"/>
          <w:szCs w:val="24"/>
        </w:rPr>
      </w:pPr>
      <w:r w:rsidRPr="005677F4">
        <w:rPr>
          <w:rFonts w:cs="Times New Roman"/>
          <w:b/>
          <w:szCs w:val="24"/>
        </w:rPr>
        <w:t xml:space="preserve">Team size: </w:t>
      </w:r>
      <w:r w:rsidRPr="005677F4">
        <w:rPr>
          <w:rFonts w:cs="Times New Roman"/>
          <w:szCs w:val="24"/>
        </w:rPr>
        <w:t>7</w:t>
      </w:r>
    </w:p>
    <w:p w:rsidR="008B1699" w:rsidRPr="005677F4" w:rsidP="005677F4">
      <w:pPr>
        <w:pStyle w:val="NoSpacing"/>
        <w:spacing w:line="276" w:lineRule="auto"/>
        <w:jc w:val="both"/>
        <w:rPr>
          <w:rFonts w:cs="Times New Roman"/>
          <w:szCs w:val="24"/>
        </w:rPr>
      </w:pPr>
    </w:p>
    <w:p w:rsidR="00B30D79" w:rsidRPr="005677F4" w:rsidP="005677F4">
      <w:pPr>
        <w:pStyle w:val="NoSpacing"/>
        <w:spacing w:line="276" w:lineRule="auto"/>
        <w:jc w:val="both"/>
        <w:rPr>
          <w:rFonts w:cs="Times New Roman"/>
          <w:szCs w:val="24"/>
        </w:rPr>
      </w:pPr>
      <w:r w:rsidRPr="005677F4">
        <w:rPr>
          <w:rFonts w:cs="Times New Roman"/>
          <w:b/>
          <w:szCs w:val="24"/>
        </w:rPr>
        <w:t xml:space="preserve">Role: </w:t>
      </w:r>
      <w:r w:rsidRPr="005677F4" w:rsidR="00D865B9">
        <w:rPr>
          <w:rFonts w:cs="Times New Roman"/>
          <w:szCs w:val="24"/>
        </w:rPr>
        <w:t>Developer</w:t>
      </w:r>
      <w:r w:rsidRPr="005677F4" w:rsidR="00D865B9">
        <w:rPr>
          <w:rFonts w:cs="Times New Roman"/>
          <w:b/>
          <w:szCs w:val="24"/>
        </w:rPr>
        <w:t xml:space="preserve"> - </w:t>
      </w:r>
      <w:r w:rsidRPr="005677F4">
        <w:rPr>
          <w:rFonts w:eastAsia="MS Mincho" w:cs="Times New Roman"/>
          <w:szCs w:val="24"/>
        </w:rPr>
        <w:t>Involved in</w:t>
      </w:r>
      <w:r w:rsidRPr="005677F4" w:rsidR="004855D4">
        <w:rPr>
          <w:rFonts w:cs="Times New Roman"/>
          <w:szCs w:val="24"/>
        </w:rPr>
        <w:t xml:space="preserve"> Analysis\Development</w:t>
      </w:r>
      <w:r w:rsidRPr="005677F4">
        <w:rPr>
          <w:rFonts w:cs="Times New Roman"/>
          <w:szCs w:val="24"/>
        </w:rPr>
        <w:t xml:space="preserve"> and is</w:t>
      </w:r>
      <w:r w:rsidRPr="005677F4" w:rsidR="00DB7C6F">
        <w:rPr>
          <w:rFonts w:cs="Times New Roman"/>
          <w:szCs w:val="24"/>
        </w:rPr>
        <w:t>sues fixing during maintenance.</w:t>
      </w:r>
    </w:p>
    <w:p w:rsidR="00B30D79" w:rsidRPr="005677F4" w:rsidP="005677F4">
      <w:pPr>
        <w:pStyle w:val="NoSpacing"/>
        <w:spacing w:line="276" w:lineRule="auto"/>
        <w:jc w:val="both"/>
        <w:rPr>
          <w:rFonts w:cs="Times New Roman"/>
          <w:szCs w:val="24"/>
        </w:rPr>
      </w:pPr>
    </w:p>
    <w:p w:rsidR="00764E70" w:rsidRPr="005677F4" w:rsidP="005677F4">
      <w:pPr>
        <w:spacing w:line="276" w:lineRule="auto"/>
        <w:jc w:val="both"/>
        <w:rPr>
          <w:rFonts w:cs="Times New Roman"/>
        </w:rPr>
      </w:pPr>
      <w:r w:rsidRPr="005677F4">
        <w:rPr>
          <w:rFonts w:cs="Times New Roman"/>
          <w:b/>
        </w:rPr>
        <w:t>Description</w:t>
      </w:r>
      <w:r w:rsidRPr="005677F4">
        <w:rPr>
          <w:rFonts w:cs="Times New Roman"/>
        </w:rPr>
        <w:t xml:space="preserve">: </w:t>
      </w:r>
    </w:p>
    <w:p w:rsidR="00764E70" w:rsidRPr="005677F4" w:rsidP="005677F4">
      <w:pPr>
        <w:spacing w:line="276" w:lineRule="auto"/>
        <w:jc w:val="both"/>
        <w:rPr>
          <w:rFonts w:cs="Times New Roman"/>
        </w:rPr>
      </w:pPr>
      <w:r w:rsidRPr="005677F4">
        <w:rPr>
          <w:rFonts w:cs="Times New Roman"/>
        </w:rPr>
        <w:t xml:space="preserve">IG-XL (Integrated Graphics Excel) software manages the test data of a semiconductor device </w:t>
      </w:r>
    </w:p>
    <w:p w:rsidR="00764E70" w:rsidRPr="005677F4" w:rsidP="005677F4">
      <w:pPr>
        <w:spacing w:line="276" w:lineRule="auto"/>
        <w:jc w:val="both"/>
        <w:rPr>
          <w:rFonts w:cs="Times New Roman"/>
        </w:rPr>
      </w:pPr>
      <w:r w:rsidRPr="005677F4">
        <w:rPr>
          <w:rFonts w:cs="Times New Roman"/>
        </w:rPr>
        <w:t xml:space="preserve">and will be passed to a tester machine where semiconductor device is placed. </w:t>
      </w:r>
      <w:r w:rsidRPr="005677F4" w:rsidR="00997708">
        <w:rPr>
          <w:rFonts w:cs="Times New Roman"/>
        </w:rPr>
        <w:t>We have implemented tools (Pattern tool, waveform display, Hram Display) for verifying semiconductor testing.</w:t>
      </w:r>
    </w:p>
    <w:p w:rsidR="00764E70" w:rsidRPr="005677F4" w:rsidP="005677F4">
      <w:pPr>
        <w:pStyle w:val="NoSpacing"/>
        <w:spacing w:line="276" w:lineRule="auto"/>
        <w:rPr>
          <w:rFonts w:cs="Times New Roman"/>
          <w:szCs w:val="24"/>
        </w:rPr>
      </w:pPr>
    </w:p>
    <w:p w:rsidR="00B30D79" w:rsidRPr="005677F4" w:rsidP="005677F4">
      <w:pPr>
        <w:spacing w:line="276" w:lineRule="auto"/>
        <w:jc w:val="both"/>
        <w:rPr>
          <w:rFonts w:cs="Times New Roman"/>
        </w:rPr>
      </w:pPr>
      <w:r w:rsidRPr="005677F4">
        <w:rPr>
          <w:rFonts w:cs="Times New Roman"/>
          <w:b/>
        </w:rPr>
        <w:t>Responsibilities</w:t>
      </w:r>
      <w:r w:rsidRPr="005677F4">
        <w:rPr>
          <w:rFonts w:cs="Times New Roman"/>
        </w:rPr>
        <w:t xml:space="preserve">: </w:t>
      </w:r>
    </w:p>
    <w:p w:rsidR="00B30D79" w:rsidRPr="005677F4" w:rsidP="005677F4">
      <w:pPr>
        <w:widowControl/>
        <w:numPr>
          <w:ilvl w:val="0"/>
          <w:numId w:val="17"/>
        </w:numPr>
        <w:tabs>
          <w:tab w:val="left" w:pos="450"/>
        </w:tabs>
        <w:autoSpaceDE w:val="0"/>
        <w:spacing w:line="276" w:lineRule="auto"/>
        <w:jc w:val="both"/>
        <w:rPr>
          <w:rFonts w:cs="Times New Roman"/>
        </w:rPr>
      </w:pPr>
      <w:r w:rsidRPr="005677F4">
        <w:rPr>
          <w:rFonts w:cs="Times New Roman"/>
        </w:rPr>
        <w:t xml:space="preserve">Requirement gathering from Client and Analysis of the Business and Software </w:t>
      </w:r>
    </w:p>
    <w:p w:rsidR="00B30D79" w:rsidRPr="005677F4" w:rsidP="005677F4">
      <w:pPr>
        <w:widowControl/>
        <w:numPr>
          <w:ilvl w:val="0"/>
          <w:numId w:val="17"/>
        </w:numPr>
        <w:tabs>
          <w:tab w:val="left" w:pos="450"/>
        </w:tabs>
        <w:autoSpaceDE w:val="0"/>
        <w:spacing w:line="276" w:lineRule="auto"/>
        <w:jc w:val="both"/>
        <w:rPr>
          <w:rFonts w:cs="Times New Roman"/>
        </w:rPr>
      </w:pPr>
      <w:r w:rsidRPr="005677F4">
        <w:rPr>
          <w:rFonts w:cs="Times New Roman"/>
        </w:rPr>
        <w:t>Requirement Specification.</w:t>
      </w:r>
    </w:p>
    <w:p w:rsidR="00B30D79" w:rsidRPr="005677F4" w:rsidP="005677F4">
      <w:pPr>
        <w:widowControl/>
        <w:numPr>
          <w:ilvl w:val="0"/>
          <w:numId w:val="17"/>
        </w:numPr>
        <w:tabs>
          <w:tab w:val="left" w:pos="450"/>
        </w:tabs>
        <w:autoSpaceDE w:val="0"/>
        <w:spacing w:line="276" w:lineRule="auto"/>
        <w:jc w:val="both"/>
        <w:rPr>
          <w:rFonts w:cs="Times New Roman"/>
        </w:rPr>
      </w:pPr>
      <w:r w:rsidRPr="005677F4">
        <w:rPr>
          <w:rFonts w:cs="Times New Roman"/>
        </w:rPr>
        <w:t xml:space="preserve">Developing the feature requests </w:t>
      </w:r>
      <w:r w:rsidRPr="005677F4" w:rsidR="00CA6699">
        <w:rPr>
          <w:rFonts w:cs="Times New Roman"/>
        </w:rPr>
        <w:t xml:space="preserve">like </w:t>
      </w:r>
      <w:r w:rsidRPr="005677F4" w:rsidR="00997708">
        <w:rPr>
          <w:rFonts w:cs="Times New Roman"/>
        </w:rPr>
        <w:t>UI updates and adding new features.</w:t>
      </w:r>
    </w:p>
    <w:p w:rsidR="00B30D79" w:rsidRPr="005677F4" w:rsidP="005677F4">
      <w:pPr>
        <w:widowControl/>
        <w:numPr>
          <w:ilvl w:val="0"/>
          <w:numId w:val="17"/>
        </w:numPr>
        <w:tabs>
          <w:tab w:val="left" w:pos="450"/>
        </w:tabs>
        <w:autoSpaceDE w:val="0"/>
        <w:spacing w:line="276" w:lineRule="auto"/>
        <w:jc w:val="both"/>
        <w:rPr>
          <w:rFonts w:cs="Times New Roman"/>
        </w:rPr>
      </w:pPr>
      <w:r w:rsidRPr="005677F4">
        <w:rPr>
          <w:rFonts w:cs="Times New Roman"/>
        </w:rPr>
        <w:t xml:space="preserve">Code Reviewing </w:t>
      </w:r>
      <w:r w:rsidRPr="005677F4">
        <w:rPr>
          <w:rFonts w:cs="Times New Roman"/>
        </w:rPr>
        <w:t>and Bug – Fixing</w:t>
      </w:r>
    </w:p>
    <w:p w:rsidR="00B30D79" w:rsidRPr="005677F4" w:rsidP="005677F4">
      <w:pPr>
        <w:widowControl/>
        <w:numPr>
          <w:ilvl w:val="0"/>
          <w:numId w:val="17"/>
        </w:numPr>
        <w:tabs>
          <w:tab w:val="left" w:pos="450"/>
        </w:tabs>
        <w:autoSpaceDE w:val="0"/>
        <w:spacing w:line="276" w:lineRule="auto"/>
        <w:jc w:val="both"/>
        <w:rPr>
          <w:rFonts w:cs="Times New Roman"/>
        </w:rPr>
      </w:pPr>
      <w:r w:rsidRPr="005677F4">
        <w:rPr>
          <w:rFonts w:cs="Times New Roman"/>
        </w:rPr>
        <w:t>Involving in team meetings and trainings</w:t>
      </w:r>
    </w:p>
    <w:p w:rsidR="00B30D79" w:rsidRPr="005677F4" w:rsidP="005677F4">
      <w:pPr>
        <w:widowControl/>
        <w:numPr>
          <w:ilvl w:val="0"/>
          <w:numId w:val="17"/>
        </w:numPr>
        <w:tabs>
          <w:tab w:val="left" w:pos="450"/>
        </w:tabs>
        <w:autoSpaceDE w:val="0"/>
        <w:spacing w:line="276" w:lineRule="auto"/>
        <w:jc w:val="both"/>
        <w:rPr>
          <w:rFonts w:cs="Times New Roman"/>
        </w:rPr>
      </w:pPr>
      <w:r w:rsidRPr="005677F4">
        <w:rPr>
          <w:rFonts w:cs="Times New Roman"/>
        </w:rPr>
        <w:t>Unit Testing</w:t>
      </w:r>
    </w:p>
    <w:p w:rsidR="005677F4" w:rsidP="005677F4">
      <w:pPr>
        <w:pStyle w:val="NoSpacing"/>
        <w:spacing w:line="276" w:lineRule="auto"/>
        <w:rPr>
          <w:rFonts w:cs="Times New Roman"/>
          <w:b/>
          <w:szCs w:val="24"/>
        </w:rPr>
      </w:pPr>
    </w:p>
    <w:p w:rsidR="000D543C" w:rsidP="000D543C">
      <w:pPr>
        <w:pStyle w:val="ListParagraph"/>
        <w:overflowPunct w:val="0"/>
        <w:spacing w:before="28" w:after="28" w:line="276" w:lineRule="auto"/>
        <w:ind w:right="-360"/>
        <w:jc w:val="both"/>
        <w:rPr>
          <w:rFonts w:cs="Times New Roman"/>
          <w:b/>
          <w:color w:val="984806"/>
        </w:rPr>
      </w:pPr>
      <w:r w:rsidRPr="005677F4">
        <w:rPr>
          <w:rFonts w:cs="Times New Roman"/>
          <w:b/>
          <w:color w:val="984806"/>
        </w:rPr>
        <w:t>Project #</w:t>
      </w:r>
      <w:r>
        <w:rPr>
          <w:rFonts w:cs="Times New Roman"/>
          <w:b/>
          <w:color w:val="984806"/>
        </w:rPr>
        <w:t>2</w:t>
      </w:r>
    </w:p>
    <w:p w:rsidR="00A4447C" w:rsidRPr="005677F4" w:rsidP="000D543C">
      <w:pPr>
        <w:pStyle w:val="ListParagraph"/>
        <w:overflowPunct w:val="0"/>
        <w:spacing w:before="28" w:after="28" w:line="276" w:lineRule="auto"/>
        <w:ind w:right="-360"/>
        <w:jc w:val="both"/>
        <w:rPr>
          <w:rFonts w:cs="Times New Roman"/>
          <w:b/>
          <w:color w:val="984806"/>
        </w:rPr>
      </w:pPr>
      <w:r w:rsidRPr="00A4447C">
        <w:rPr>
          <w:rFonts w:cs="Times New Roman"/>
          <w:b/>
          <w:color w:val="984806"/>
        </w:rPr>
        <w:t>JCI  Applications</w:t>
      </w:r>
      <w:r w:rsidR="00EF73EC">
        <w:rPr>
          <w:rFonts w:cs="Times New Roman"/>
          <w:b/>
          <w:color w:val="984806"/>
        </w:rPr>
        <w:t>(Jun 2019 to oct 2019)</w:t>
      </w:r>
    </w:p>
    <w:p w:rsidR="000D543C" w:rsidP="000D543C">
      <w:pPr>
        <w:pStyle w:val="NoSpacing"/>
        <w:spacing w:line="276" w:lineRule="auto"/>
        <w:jc w:val="both"/>
        <w:rPr>
          <w:rFonts w:cs="Times New Roman"/>
          <w:szCs w:val="24"/>
        </w:rPr>
      </w:pPr>
      <w:r w:rsidRPr="005677F4">
        <w:rPr>
          <w:rFonts w:cs="Times New Roman"/>
          <w:b/>
          <w:szCs w:val="24"/>
        </w:rPr>
        <w:t>Name</w:t>
      </w:r>
      <w:r w:rsidRPr="005677F4">
        <w:rPr>
          <w:rFonts w:cs="Times New Roman"/>
          <w:szCs w:val="24"/>
        </w:rPr>
        <w:t xml:space="preserve">: </w:t>
      </w:r>
      <w:r>
        <w:rPr>
          <w:rFonts w:cs="Times New Roman"/>
          <w:szCs w:val="24"/>
        </w:rPr>
        <w:t>JCI .net Applications</w:t>
      </w:r>
    </w:p>
    <w:p w:rsidR="005B3DFE" w:rsidRPr="005677F4" w:rsidP="000D543C">
      <w:pPr>
        <w:pStyle w:val="NoSpacing"/>
        <w:spacing w:line="276" w:lineRule="auto"/>
        <w:jc w:val="both"/>
        <w:rPr>
          <w:rFonts w:cs="Times New Roman"/>
          <w:szCs w:val="24"/>
        </w:rPr>
      </w:pPr>
      <w:r w:rsidRPr="005B3DFE">
        <w:rPr>
          <w:rFonts w:cs="Times New Roman"/>
          <w:b/>
          <w:szCs w:val="24"/>
        </w:rPr>
        <w:t>Company</w:t>
      </w:r>
      <w:r>
        <w:rPr>
          <w:rFonts w:cs="Times New Roman"/>
          <w:szCs w:val="24"/>
        </w:rPr>
        <w:t>: Infosys</w:t>
      </w:r>
    </w:p>
    <w:p w:rsidR="000D543C" w:rsidRPr="005677F4" w:rsidP="000D543C">
      <w:pPr>
        <w:pStyle w:val="NoSpacing"/>
        <w:spacing w:line="276" w:lineRule="auto"/>
        <w:jc w:val="both"/>
        <w:rPr>
          <w:rFonts w:cs="Times New Roman"/>
          <w:szCs w:val="24"/>
        </w:rPr>
      </w:pPr>
      <w:r w:rsidRPr="005677F4">
        <w:rPr>
          <w:rFonts w:cs="Times New Roman"/>
          <w:b/>
          <w:szCs w:val="24"/>
        </w:rPr>
        <w:t>Client</w:t>
      </w:r>
      <w:r w:rsidRPr="005677F4">
        <w:rPr>
          <w:rFonts w:cs="Times New Roman"/>
          <w:szCs w:val="24"/>
        </w:rPr>
        <w:t xml:space="preserve">: </w:t>
      </w:r>
      <w:r>
        <w:rPr>
          <w:rFonts w:cs="Times New Roman"/>
          <w:szCs w:val="24"/>
        </w:rPr>
        <w:t>JCI Inc</w:t>
      </w:r>
    </w:p>
    <w:p w:rsidR="000D543C" w:rsidRPr="005677F4" w:rsidP="000D543C">
      <w:pPr>
        <w:pStyle w:val="NoSpacing"/>
        <w:spacing w:line="276" w:lineRule="auto"/>
        <w:jc w:val="both"/>
        <w:rPr>
          <w:rFonts w:cs="Times New Roman"/>
          <w:szCs w:val="24"/>
        </w:rPr>
      </w:pPr>
      <w:r w:rsidRPr="005677F4">
        <w:rPr>
          <w:rFonts w:cs="Times New Roman"/>
          <w:b/>
          <w:szCs w:val="24"/>
        </w:rPr>
        <w:t xml:space="preserve">Environment: </w:t>
      </w:r>
      <w:r w:rsidRPr="005677F4">
        <w:rPr>
          <w:rFonts w:cs="Times New Roman"/>
          <w:szCs w:val="24"/>
        </w:rPr>
        <w:t>Visual Studio .Net 2013</w:t>
      </w:r>
    </w:p>
    <w:p w:rsidR="000D543C" w:rsidRPr="005677F4" w:rsidP="000D543C">
      <w:pPr>
        <w:pStyle w:val="NoSpacing"/>
        <w:spacing w:line="276" w:lineRule="auto"/>
        <w:jc w:val="both"/>
        <w:rPr>
          <w:rFonts w:cs="Times New Roman"/>
          <w:szCs w:val="24"/>
        </w:rPr>
      </w:pPr>
      <w:r w:rsidRPr="005677F4">
        <w:rPr>
          <w:rFonts w:cs="Times New Roman"/>
          <w:b/>
          <w:szCs w:val="24"/>
        </w:rPr>
        <w:t xml:space="preserve">Development Platform: </w:t>
      </w:r>
      <w:r w:rsidRPr="005677F4">
        <w:rPr>
          <w:rFonts w:cs="Times New Roman"/>
          <w:szCs w:val="24"/>
        </w:rPr>
        <w:t>C#.net</w:t>
      </w:r>
      <w:r w:rsidR="00976C84">
        <w:rPr>
          <w:rFonts w:cs="Times New Roman"/>
          <w:szCs w:val="24"/>
        </w:rPr>
        <w:t xml:space="preserve"> </w:t>
      </w:r>
      <w:r w:rsidR="00570007">
        <w:rPr>
          <w:rFonts w:cs="Times New Roman"/>
          <w:szCs w:val="24"/>
        </w:rPr>
        <w:t>Asp.net</w:t>
      </w:r>
      <w:r w:rsidR="00E65057">
        <w:rPr>
          <w:rFonts w:cs="Times New Roman"/>
          <w:szCs w:val="24"/>
        </w:rPr>
        <w:t xml:space="preserve"> MVC</w:t>
      </w:r>
      <w:r w:rsidR="00570007">
        <w:rPr>
          <w:rFonts w:cs="Times New Roman"/>
          <w:szCs w:val="24"/>
        </w:rPr>
        <w:t xml:space="preserve"> </w:t>
      </w:r>
      <w:r w:rsidR="00976C84">
        <w:rPr>
          <w:rFonts w:cs="Times New Roman"/>
          <w:szCs w:val="24"/>
        </w:rPr>
        <w:t>and SQL</w:t>
      </w:r>
      <w:r w:rsidR="00E65057">
        <w:rPr>
          <w:rFonts w:cs="Times New Roman"/>
          <w:szCs w:val="24"/>
        </w:rPr>
        <w:t>/TSQL</w:t>
      </w:r>
    </w:p>
    <w:p w:rsidR="000D543C" w:rsidP="000D543C">
      <w:pPr>
        <w:pStyle w:val="NoSpacing"/>
        <w:spacing w:line="276" w:lineRule="auto"/>
        <w:jc w:val="both"/>
        <w:rPr>
          <w:rFonts w:cs="Times New Roman"/>
          <w:szCs w:val="24"/>
        </w:rPr>
      </w:pPr>
      <w:r w:rsidRPr="005677F4">
        <w:rPr>
          <w:rFonts w:cs="Times New Roman"/>
          <w:b/>
          <w:szCs w:val="24"/>
        </w:rPr>
        <w:t xml:space="preserve">Team size: </w:t>
      </w:r>
      <w:r>
        <w:rPr>
          <w:rFonts w:cs="Times New Roman"/>
          <w:szCs w:val="24"/>
        </w:rPr>
        <w:t>5</w:t>
      </w:r>
    </w:p>
    <w:p w:rsidR="000D543C" w:rsidRPr="005677F4" w:rsidP="000D543C">
      <w:pPr>
        <w:pStyle w:val="NoSpacing"/>
        <w:spacing w:line="276" w:lineRule="auto"/>
        <w:jc w:val="both"/>
        <w:rPr>
          <w:rFonts w:cs="Times New Roman"/>
          <w:szCs w:val="24"/>
        </w:rPr>
      </w:pPr>
    </w:p>
    <w:p w:rsidR="000D543C" w:rsidRPr="005677F4" w:rsidP="000D543C">
      <w:pPr>
        <w:pStyle w:val="NoSpacing"/>
        <w:spacing w:line="276" w:lineRule="auto"/>
        <w:jc w:val="both"/>
        <w:rPr>
          <w:rFonts w:cs="Times New Roman"/>
          <w:szCs w:val="24"/>
        </w:rPr>
      </w:pPr>
      <w:r w:rsidRPr="005677F4">
        <w:rPr>
          <w:rFonts w:cs="Times New Roman"/>
          <w:b/>
          <w:szCs w:val="24"/>
        </w:rPr>
        <w:t xml:space="preserve">Role: </w:t>
      </w:r>
      <w:r w:rsidRPr="005677F4">
        <w:rPr>
          <w:rFonts w:cs="Times New Roman"/>
          <w:szCs w:val="24"/>
        </w:rPr>
        <w:t>Developer</w:t>
      </w:r>
      <w:r w:rsidRPr="005677F4">
        <w:rPr>
          <w:rFonts w:cs="Times New Roman"/>
          <w:b/>
          <w:szCs w:val="24"/>
        </w:rPr>
        <w:t xml:space="preserve"> - </w:t>
      </w:r>
      <w:r w:rsidRPr="005677F4">
        <w:rPr>
          <w:rFonts w:eastAsia="MS Mincho" w:cs="Times New Roman"/>
          <w:szCs w:val="24"/>
        </w:rPr>
        <w:t>Involved in</w:t>
      </w:r>
      <w:r w:rsidRPr="005677F4">
        <w:rPr>
          <w:rFonts w:cs="Times New Roman"/>
          <w:szCs w:val="24"/>
        </w:rPr>
        <w:t xml:space="preserve"> Analysis\Development and issues fixing during maintenance.</w:t>
      </w:r>
    </w:p>
    <w:p w:rsidR="000D543C" w:rsidRPr="005677F4" w:rsidP="000D543C">
      <w:pPr>
        <w:pStyle w:val="NoSpacing"/>
        <w:spacing w:line="276" w:lineRule="auto"/>
        <w:jc w:val="both"/>
        <w:rPr>
          <w:rFonts w:cs="Times New Roman"/>
          <w:szCs w:val="24"/>
        </w:rPr>
      </w:pPr>
    </w:p>
    <w:p w:rsidR="000D543C" w:rsidP="000D543C">
      <w:pPr>
        <w:spacing w:line="276" w:lineRule="auto"/>
        <w:jc w:val="both"/>
        <w:rPr>
          <w:rFonts w:cs="Times New Roman"/>
        </w:rPr>
      </w:pPr>
      <w:r w:rsidRPr="005677F4">
        <w:rPr>
          <w:rFonts w:cs="Times New Roman"/>
          <w:b/>
        </w:rPr>
        <w:t>Description</w:t>
      </w:r>
      <w:r w:rsidRPr="005677F4">
        <w:rPr>
          <w:rFonts w:cs="Times New Roman"/>
        </w:rPr>
        <w:t xml:space="preserve">: </w:t>
      </w:r>
    </w:p>
    <w:p w:rsidR="000D543C" w:rsidP="000D543C">
      <w:pPr>
        <w:spacing w:line="276" w:lineRule="auto"/>
        <w:jc w:val="both"/>
        <w:rPr>
          <w:rFonts w:cs="Times New Roman"/>
        </w:rPr>
      </w:pPr>
      <w:r>
        <w:rPr>
          <w:rFonts w:cs="Times New Roman"/>
        </w:rPr>
        <w:t>JCI is a company which is making Fire saf</w:t>
      </w:r>
      <w:r w:rsidR="00731399">
        <w:rPr>
          <w:rFonts w:cs="Times New Roman"/>
        </w:rPr>
        <w:t xml:space="preserve">ety equipment and Lifts and elevators. We have worked for </w:t>
      </w:r>
      <w:r w:rsidR="00976C84">
        <w:rPr>
          <w:rFonts w:cs="Times New Roman"/>
        </w:rPr>
        <w:t>JCI Employees DB</w:t>
      </w:r>
      <w:r w:rsidR="00731399">
        <w:rPr>
          <w:rFonts w:cs="Times New Roman"/>
        </w:rPr>
        <w:t xml:space="preserve"> applications which is developed by .net framework. </w:t>
      </w:r>
    </w:p>
    <w:p w:rsidR="00731399" w:rsidRPr="005677F4" w:rsidP="000D543C">
      <w:pPr>
        <w:spacing w:line="276" w:lineRule="auto"/>
        <w:jc w:val="both"/>
        <w:rPr>
          <w:rFonts w:cs="Times New Roman"/>
        </w:rPr>
      </w:pPr>
    </w:p>
    <w:p w:rsidR="00F438F4" w:rsidP="00976C84">
      <w:pPr>
        <w:spacing w:line="276" w:lineRule="auto"/>
        <w:jc w:val="both"/>
        <w:rPr>
          <w:rFonts w:cs="Times New Roman"/>
          <w:b/>
        </w:rPr>
      </w:pPr>
    </w:p>
    <w:p w:rsidR="00976C84" w:rsidRPr="005677F4" w:rsidP="00976C84">
      <w:pPr>
        <w:spacing w:line="276" w:lineRule="auto"/>
        <w:jc w:val="both"/>
        <w:rPr>
          <w:rFonts w:cs="Times New Roman"/>
        </w:rPr>
      </w:pPr>
      <w:r w:rsidRPr="005677F4">
        <w:rPr>
          <w:rFonts w:cs="Times New Roman"/>
          <w:b/>
        </w:rPr>
        <w:t>Responsibilities</w:t>
      </w:r>
      <w:r w:rsidRPr="005677F4">
        <w:rPr>
          <w:rFonts w:cs="Times New Roman"/>
        </w:rPr>
        <w:t xml:space="preserve">: </w:t>
      </w:r>
    </w:p>
    <w:p w:rsidR="00976C84" w:rsidP="00976C84">
      <w:pPr>
        <w:numPr>
          <w:ilvl w:val="0"/>
          <w:numId w:val="17"/>
        </w:numPr>
        <w:autoSpaceDE w:val="0"/>
        <w:autoSpaceDN w:val="0"/>
        <w:rPr>
          <w:rFonts w:ascii="Book Antiqua" w:eastAsia="Times New Roman" w:hAnsi="Book Antiqua" w:cs="Times New Roman"/>
          <w:kern w:val="0"/>
          <w:sz w:val="22"/>
          <w:szCs w:val="22"/>
          <w:lang w:val="en-US" w:eastAsia="en-US" w:bidi="ar-SA"/>
        </w:rPr>
      </w:pPr>
      <w:r>
        <w:rPr>
          <w:rFonts w:ascii="Book Antiqua" w:eastAsia="MS Mincho" w:hAnsi="Book Antiqua"/>
          <w:sz w:val="22"/>
          <w:szCs w:val="22"/>
        </w:rPr>
        <w:t>As a Team member involved in designing, coding and testing.</w:t>
      </w:r>
    </w:p>
    <w:p w:rsidR="00976C84" w:rsidRPr="005677F4" w:rsidP="00976C84">
      <w:pPr>
        <w:widowControl/>
        <w:numPr>
          <w:ilvl w:val="0"/>
          <w:numId w:val="17"/>
        </w:numPr>
        <w:tabs>
          <w:tab w:val="left" w:pos="450"/>
        </w:tabs>
        <w:autoSpaceDE w:val="0"/>
        <w:spacing w:line="276" w:lineRule="auto"/>
        <w:jc w:val="both"/>
        <w:rPr>
          <w:rFonts w:cs="Times New Roman"/>
        </w:rPr>
      </w:pPr>
      <w:r w:rsidRPr="005677F4">
        <w:rPr>
          <w:rFonts w:cs="Times New Roman"/>
        </w:rPr>
        <w:t>Requirement Specification.</w:t>
      </w:r>
    </w:p>
    <w:p w:rsidR="00976C84" w:rsidP="00976C84">
      <w:pPr>
        <w:numPr>
          <w:ilvl w:val="0"/>
          <w:numId w:val="17"/>
        </w:numPr>
        <w:autoSpaceDE w:val="0"/>
        <w:autoSpaceDN w:val="0"/>
        <w:rPr>
          <w:rFonts w:ascii="Book Antiqua" w:eastAsia="Times New Roman" w:hAnsi="Book Antiqua" w:cs="Times New Roman"/>
          <w:kern w:val="0"/>
          <w:sz w:val="22"/>
          <w:szCs w:val="22"/>
          <w:lang w:val="en-US" w:eastAsia="en-US" w:bidi="ar-SA"/>
        </w:rPr>
      </w:pPr>
      <w:r>
        <w:rPr>
          <w:rFonts w:ascii="Book Antiqua" w:hAnsi="Book Antiqua"/>
          <w:sz w:val="22"/>
          <w:szCs w:val="22"/>
        </w:rPr>
        <w:t>Implemented business and data base logic for most of the modules.</w:t>
      </w:r>
    </w:p>
    <w:p w:rsidR="00976C84" w:rsidRPr="005677F4" w:rsidP="00976C84">
      <w:pPr>
        <w:widowControl/>
        <w:numPr>
          <w:ilvl w:val="0"/>
          <w:numId w:val="17"/>
        </w:numPr>
        <w:tabs>
          <w:tab w:val="left" w:pos="450"/>
        </w:tabs>
        <w:autoSpaceDE w:val="0"/>
        <w:spacing w:line="276" w:lineRule="auto"/>
        <w:jc w:val="both"/>
        <w:rPr>
          <w:rFonts w:cs="Times New Roman"/>
        </w:rPr>
      </w:pPr>
      <w:r w:rsidRPr="005677F4">
        <w:rPr>
          <w:rFonts w:cs="Times New Roman"/>
        </w:rPr>
        <w:t>Code Reviewing and Bug – Fixing</w:t>
      </w:r>
    </w:p>
    <w:p w:rsidR="00976C84" w:rsidP="00976C84">
      <w:pPr>
        <w:widowControl/>
        <w:numPr>
          <w:ilvl w:val="0"/>
          <w:numId w:val="17"/>
        </w:numPr>
        <w:tabs>
          <w:tab w:val="left" w:pos="450"/>
        </w:tabs>
        <w:autoSpaceDE w:val="0"/>
        <w:spacing w:line="276" w:lineRule="auto"/>
        <w:jc w:val="both"/>
        <w:rPr>
          <w:rFonts w:cs="Times New Roman"/>
        </w:rPr>
      </w:pPr>
      <w:r w:rsidRPr="005677F4">
        <w:rPr>
          <w:rFonts w:cs="Times New Roman"/>
        </w:rPr>
        <w:t>Involving in team meetings and trainings</w:t>
      </w:r>
    </w:p>
    <w:p w:rsidR="000D543C" w:rsidP="00976C84">
      <w:pPr>
        <w:pStyle w:val="NoSpacing"/>
        <w:spacing w:line="276" w:lineRule="auto"/>
        <w:rPr>
          <w:rFonts w:cs="Times New Roman"/>
          <w:b/>
          <w:szCs w:val="24"/>
        </w:rPr>
      </w:pPr>
    </w:p>
    <w:p w:rsidR="00FF3A69" w:rsidP="00FF3A69">
      <w:pPr>
        <w:pStyle w:val="ListParagraph"/>
        <w:overflowPunct w:val="0"/>
        <w:spacing w:before="28" w:after="28" w:line="276" w:lineRule="auto"/>
        <w:ind w:right="-360"/>
        <w:jc w:val="both"/>
        <w:rPr>
          <w:rFonts w:cs="Times New Roman"/>
          <w:b/>
          <w:color w:val="984806"/>
        </w:rPr>
      </w:pPr>
      <w:r w:rsidRPr="005677F4">
        <w:rPr>
          <w:rFonts w:cs="Times New Roman"/>
          <w:b/>
          <w:color w:val="984806"/>
        </w:rPr>
        <w:t>Project #</w:t>
      </w:r>
      <w:r>
        <w:rPr>
          <w:rFonts w:cs="Times New Roman"/>
          <w:b/>
          <w:color w:val="984806"/>
        </w:rPr>
        <w:t>3</w:t>
      </w:r>
      <w:r w:rsidR="00EF73EC">
        <w:rPr>
          <w:rFonts w:cs="Times New Roman"/>
          <w:b/>
          <w:color w:val="984806"/>
        </w:rPr>
        <w:t>(Oct 2019 to Apr 2020)</w:t>
      </w:r>
    </w:p>
    <w:p w:rsidR="00FF3A69" w:rsidRPr="005677F4" w:rsidP="00FF3A69">
      <w:pPr>
        <w:pStyle w:val="ListParagraph"/>
        <w:overflowPunct w:val="0"/>
        <w:spacing w:before="28" w:after="28" w:line="276" w:lineRule="auto"/>
        <w:ind w:right="-360"/>
        <w:jc w:val="both"/>
        <w:rPr>
          <w:rFonts w:cs="Times New Roman"/>
          <w:b/>
          <w:color w:val="984806"/>
        </w:rPr>
      </w:pPr>
      <w:r>
        <w:rPr>
          <w:rFonts w:cs="Times New Roman"/>
          <w:b/>
          <w:color w:val="984806"/>
        </w:rPr>
        <w:t>CDK Global</w:t>
      </w:r>
    </w:p>
    <w:p w:rsidR="00FF3A69" w:rsidP="00FF3A69">
      <w:pPr>
        <w:pStyle w:val="NoSpacing"/>
        <w:spacing w:line="276" w:lineRule="auto"/>
        <w:jc w:val="both"/>
        <w:rPr>
          <w:rFonts w:cs="Times New Roman"/>
          <w:szCs w:val="24"/>
        </w:rPr>
      </w:pPr>
      <w:r w:rsidRPr="005677F4">
        <w:rPr>
          <w:rFonts w:cs="Times New Roman"/>
          <w:b/>
          <w:szCs w:val="24"/>
        </w:rPr>
        <w:t>Name</w:t>
      </w:r>
      <w:r w:rsidRPr="005677F4">
        <w:rPr>
          <w:rFonts w:cs="Times New Roman"/>
          <w:szCs w:val="24"/>
        </w:rPr>
        <w:t xml:space="preserve">: </w:t>
      </w:r>
      <w:r>
        <w:rPr>
          <w:rFonts w:cs="Times New Roman"/>
          <w:szCs w:val="24"/>
        </w:rPr>
        <w:t>Rev8</w:t>
      </w:r>
      <w:r w:rsidR="00762021">
        <w:rPr>
          <w:rFonts w:cs="Times New Roman"/>
          <w:szCs w:val="24"/>
        </w:rPr>
        <w:t xml:space="preserve"> Oscar</w:t>
      </w:r>
    </w:p>
    <w:p w:rsidR="005B3DFE" w:rsidRPr="005677F4" w:rsidP="005B3DFE">
      <w:pPr>
        <w:pStyle w:val="NoSpacing"/>
        <w:spacing w:line="276" w:lineRule="auto"/>
        <w:jc w:val="both"/>
        <w:rPr>
          <w:rFonts w:cs="Times New Roman"/>
          <w:szCs w:val="24"/>
        </w:rPr>
      </w:pPr>
      <w:r w:rsidRPr="005B3DFE">
        <w:rPr>
          <w:rFonts w:cs="Times New Roman"/>
          <w:b/>
          <w:szCs w:val="24"/>
        </w:rPr>
        <w:t>Company</w:t>
      </w:r>
      <w:r>
        <w:rPr>
          <w:rFonts w:cs="Times New Roman"/>
          <w:szCs w:val="24"/>
        </w:rPr>
        <w:t>: Infosys</w:t>
      </w:r>
    </w:p>
    <w:p w:rsidR="00FF3A69" w:rsidRPr="005677F4" w:rsidP="00FF3A69">
      <w:pPr>
        <w:pStyle w:val="NoSpacing"/>
        <w:spacing w:line="276" w:lineRule="auto"/>
        <w:jc w:val="both"/>
        <w:rPr>
          <w:rFonts w:cs="Times New Roman"/>
          <w:szCs w:val="24"/>
        </w:rPr>
      </w:pPr>
      <w:r w:rsidRPr="005677F4">
        <w:rPr>
          <w:rFonts w:cs="Times New Roman"/>
          <w:b/>
          <w:szCs w:val="24"/>
        </w:rPr>
        <w:t>Client</w:t>
      </w:r>
      <w:r w:rsidRPr="005677F4">
        <w:rPr>
          <w:rFonts w:cs="Times New Roman"/>
          <w:szCs w:val="24"/>
        </w:rPr>
        <w:t xml:space="preserve">: </w:t>
      </w:r>
      <w:r>
        <w:rPr>
          <w:rFonts w:cs="Times New Roman"/>
          <w:szCs w:val="24"/>
        </w:rPr>
        <w:t>CDK Global</w:t>
      </w:r>
    </w:p>
    <w:p w:rsidR="00FF3A69" w:rsidRPr="005677F4" w:rsidP="00FF3A69">
      <w:pPr>
        <w:pStyle w:val="NoSpacing"/>
        <w:spacing w:line="276" w:lineRule="auto"/>
        <w:jc w:val="both"/>
        <w:rPr>
          <w:rFonts w:cs="Times New Roman"/>
          <w:szCs w:val="24"/>
        </w:rPr>
      </w:pPr>
      <w:r w:rsidRPr="005677F4">
        <w:rPr>
          <w:rFonts w:cs="Times New Roman"/>
          <w:b/>
          <w:szCs w:val="24"/>
        </w:rPr>
        <w:t>Environment:</w:t>
      </w:r>
      <w:r w:rsidR="00577EA5">
        <w:rPr>
          <w:rFonts w:cs="Times New Roman"/>
          <w:b/>
          <w:szCs w:val="24"/>
        </w:rPr>
        <w:t xml:space="preserve"> </w:t>
      </w:r>
      <w:r w:rsidRPr="00577EA5" w:rsidR="00577EA5">
        <w:rPr>
          <w:rFonts w:cs="Times New Roman"/>
          <w:bCs/>
          <w:szCs w:val="24"/>
        </w:rPr>
        <w:t xml:space="preserve">VM </w:t>
      </w:r>
      <w:r w:rsidRPr="00577EA5" w:rsidR="00577EA5">
        <w:rPr>
          <w:rFonts w:cs="Times New Roman"/>
          <w:bCs/>
          <w:szCs w:val="24"/>
        </w:rPr>
        <w:t>ware</w:t>
      </w:r>
      <w:r w:rsidRPr="005677F4">
        <w:rPr>
          <w:rFonts w:cs="Times New Roman"/>
          <w:szCs w:val="24"/>
        </w:rPr>
        <w:t xml:space="preserve"> </w:t>
      </w:r>
      <w:r w:rsidR="00577EA5">
        <w:rPr>
          <w:rFonts w:cs="Times New Roman"/>
          <w:szCs w:val="24"/>
        </w:rPr>
        <w:t xml:space="preserve"> ,</w:t>
      </w:r>
      <w:r w:rsidR="00577EA5">
        <w:rPr>
          <w:rFonts w:cs="Times New Roman"/>
          <w:szCs w:val="24"/>
        </w:rPr>
        <w:t xml:space="preserve"> VDI</w:t>
      </w:r>
    </w:p>
    <w:p w:rsidR="00FF3A69" w:rsidRPr="005677F4" w:rsidP="00FF3A69">
      <w:pPr>
        <w:pStyle w:val="NoSpacing"/>
        <w:spacing w:line="276" w:lineRule="auto"/>
        <w:jc w:val="both"/>
        <w:rPr>
          <w:rFonts w:cs="Times New Roman"/>
          <w:szCs w:val="24"/>
        </w:rPr>
      </w:pPr>
      <w:r w:rsidRPr="005677F4">
        <w:rPr>
          <w:rFonts w:cs="Times New Roman"/>
          <w:b/>
          <w:szCs w:val="24"/>
        </w:rPr>
        <w:t xml:space="preserve">Development Platform: </w:t>
      </w:r>
      <w:r>
        <w:rPr>
          <w:rFonts w:cs="Times New Roman"/>
          <w:szCs w:val="24"/>
        </w:rPr>
        <w:t>KCML</w:t>
      </w:r>
    </w:p>
    <w:p w:rsidR="00FF3A69" w:rsidP="00FF3A69">
      <w:pPr>
        <w:pStyle w:val="NoSpacing"/>
        <w:spacing w:line="276" w:lineRule="auto"/>
        <w:jc w:val="both"/>
        <w:rPr>
          <w:rFonts w:cs="Times New Roman"/>
          <w:szCs w:val="24"/>
        </w:rPr>
      </w:pPr>
      <w:r w:rsidRPr="005677F4">
        <w:rPr>
          <w:rFonts w:cs="Times New Roman"/>
          <w:b/>
          <w:szCs w:val="24"/>
        </w:rPr>
        <w:t xml:space="preserve">Team size: </w:t>
      </w:r>
      <w:r w:rsidR="00577EA5">
        <w:rPr>
          <w:rFonts w:cs="Times New Roman"/>
          <w:szCs w:val="24"/>
        </w:rPr>
        <w:t>7</w:t>
      </w:r>
    </w:p>
    <w:p w:rsidR="00577EA5" w:rsidRPr="005677F4" w:rsidP="00FF3A69">
      <w:pPr>
        <w:pStyle w:val="NoSpacing"/>
        <w:spacing w:line="276" w:lineRule="auto"/>
        <w:jc w:val="both"/>
        <w:rPr>
          <w:rFonts w:cs="Times New Roman"/>
          <w:szCs w:val="24"/>
        </w:rPr>
      </w:pPr>
    </w:p>
    <w:p w:rsidR="00FF3A69" w:rsidP="00FF3A69">
      <w:pPr>
        <w:pStyle w:val="NoSpacing"/>
        <w:spacing w:line="276" w:lineRule="auto"/>
        <w:jc w:val="both"/>
        <w:rPr>
          <w:rFonts w:cs="Times New Roman"/>
          <w:szCs w:val="24"/>
        </w:rPr>
      </w:pPr>
      <w:r w:rsidRPr="005677F4">
        <w:rPr>
          <w:rFonts w:cs="Times New Roman"/>
          <w:b/>
          <w:szCs w:val="24"/>
        </w:rPr>
        <w:t xml:space="preserve">Role: </w:t>
      </w:r>
      <w:r>
        <w:rPr>
          <w:rFonts w:cs="Times New Roman"/>
          <w:szCs w:val="24"/>
        </w:rPr>
        <w:t>Developer</w:t>
      </w:r>
      <w:r w:rsidRPr="005677F4">
        <w:rPr>
          <w:rFonts w:cs="Times New Roman"/>
          <w:b/>
          <w:szCs w:val="24"/>
        </w:rPr>
        <w:t xml:space="preserve"> - </w:t>
      </w:r>
      <w:r w:rsidRPr="005677F4">
        <w:rPr>
          <w:rFonts w:eastAsia="MS Mincho" w:cs="Times New Roman"/>
          <w:szCs w:val="24"/>
        </w:rPr>
        <w:t>Involved in</w:t>
      </w:r>
      <w:r w:rsidRPr="005677F4">
        <w:rPr>
          <w:rFonts w:cs="Times New Roman"/>
          <w:szCs w:val="24"/>
        </w:rPr>
        <w:t xml:space="preserve"> </w:t>
      </w:r>
      <w:r>
        <w:rPr>
          <w:rFonts w:cs="Times New Roman"/>
          <w:szCs w:val="24"/>
        </w:rPr>
        <w:t xml:space="preserve">Trainings &amp; </w:t>
      </w:r>
      <w:r w:rsidRPr="005677F4">
        <w:rPr>
          <w:rFonts w:cs="Times New Roman"/>
          <w:szCs w:val="24"/>
        </w:rPr>
        <w:t>Analysis</w:t>
      </w:r>
    </w:p>
    <w:p w:rsidR="00FF3A69" w:rsidP="00FF3A69">
      <w:pPr>
        <w:spacing w:line="276" w:lineRule="auto"/>
        <w:jc w:val="both"/>
        <w:rPr>
          <w:rFonts w:cs="Times New Roman"/>
          <w:b/>
        </w:rPr>
      </w:pPr>
    </w:p>
    <w:p w:rsidR="00FF3A69" w:rsidRPr="005677F4" w:rsidP="00FF3A69">
      <w:pPr>
        <w:spacing w:line="276" w:lineRule="auto"/>
        <w:jc w:val="both"/>
        <w:rPr>
          <w:rFonts w:cs="Times New Roman"/>
        </w:rPr>
      </w:pPr>
      <w:r w:rsidRPr="005677F4">
        <w:rPr>
          <w:rFonts w:cs="Times New Roman"/>
          <w:b/>
        </w:rPr>
        <w:t>Responsibilities</w:t>
      </w:r>
      <w:r w:rsidRPr="005677F4">
        <w:rPr>
          <w:rFonts w:cs="Times New Roman"/>
        </w:rPr>
        <w:t xml:space="preserve">: </w:t>
      </w:r>
    </w:p>
    <w:p w:rsidR="00FF3A69" w:rsidP="00FF3A69">
      <w:pPr>
        <w:numPr>
          <w:ilvl w:val="0"/>
          <w:numId w:val="17"/>
        </w:numPr>
        <w:autoSpaceDE w:val="0"/>
        <w:autoSpaceDN w:val="0"/>
        <w:rPr>
          <w:rFonts w:ascii="Book Antiqua" w:eastAsia="Times New Roman" w:hAnsi="Book Antiqua" w:cs="Times New Roman"/>
          <w:kern w:val="0"/>
          <w:sz w:val="22"/>
          <w:szCs w:val="22"/>
          <w:lang w:val="en-US" w:eastAsia="en-US" w:bidi="ar-SA"/>
        </w:rPr>
      </w:pPr>
      <w:r>
        <w:rPr>
          <w:rFonts w:ascii="Book Antiqua" w:eastAsia="MS Mincho" w:hAnsi="Book Antiqua"/>
          <w:sz w:val="22"/>
          <w:szCs w:val="22"/>
        </w:rPr>
        <w:t>As a Team member involved in designing, coding and testing.</w:t>
      </w:r>
    </w:p>
    <w:p w:rsidR="00FF3A69" w:rsidRPr="005677F4" w:rsidP="00FF3A69">
      <w:pPr>
        <w:widowControl/>
        <w:numPr>
          <w:ilvl w:val="0"/>
          <w:numId w:val="17"/>
        </w:numPr>
        <w:tabs>
          <w:tab w:val="left" w:pos="450"/>
        </w:tabs>
        <w:autoSpaceDE w:val="0"/>
        <w:spacing w:line="276" w:lineRule="auto"/>
        <w:jc w:val="both"/>
        <w:rPr>
          <w:rFonts w:cs="Times New Roman"/>
        </w:rPr>
      </w:pPr>
      <w:r w:rsidRPr="005677F4">
        <w:rPr>
          <w:rFonts w:cs="Times New Roman"/>
        </w:rPr>
        <w:t>Code Reviewing and Bug – Fixing</w:t>
      </w:r>
    </w:p>
    <w:p w:rsidR="00FF3A69" w:rsidP="00FF3A69">
      <w:pPr>
        <w:widowControl/>
        <w:numPr>
          <w:ilvl w:val="0"/>
          <w:numId w:val="17"/>
        </w:numPr>
        <w:tabs>
          <w:tab w:val="left" w:pos="450"/>
        </w:tabs>
        <w:autoSpaceDE w:val="0"/>
        <w:spacing w:line="276" w:lineRule="auto"/>
        <w:jc w:val="both"/>
        <w:rPr>
          <w:rFonts w:cs="Times New Roman"/>
        </w:rPr>
      </w:pPr>
      <w:r w:rsidRPr="005677F4">
        <w:rPr>
          <w:rFonts w:cs="Times New Roman"/>
        </w:rPr>
        <w:t>Involving in team meetings and trainings</w:t>
      </w:r>
    </w:p>
    <w:p w:rsidR="00FF3A69" w:rsidP="00FF3A69">
      <w:pPr>
        <w:pStyle w:val="NoSpacing"/>
        <w:spacing w:line="276" w:lineRule="auto"/>
        <w:jc w:val="both"/>
        <w:rPr>
          <w:rFonts w:cs="Times New Roman"/>
          <w:szCs w:val="24"/>
        </w:rPr>
      </w:pPr>
    </w:p>
    <w:p w:rsidR="00F438F4" w:rsidP="00F438F4">
      <w:pPr>
        <w:pStyle w:val="ListParagraph"/>
        <w:overflowPunct w:val="0"/>
        <w:spacing w:before="28" w:after="28" w:line="276" w:lineRule="auto"/>
        <w:ind w:right="-360"/>
        <w:jc w:val="both"/>
        <w:rPr>
          <w:rFonts w:cs="Times New Roman"/>
          <w:b/>
          <w:color w:val="984806"/>
        </w:rPr>
      </w:pPr>
      <w:r w:rsidRPr="005677F4">
        <w:rPr>
          <w:rFonts w:cs="Times New Roman"/>
          <w:b/>
          <w:color w:val="984806"/>
        </w:rPr>
        <w:t>Project #</w:t>
      </w:r>
      <w:r w:rsidR="007B6144">
        <w:rPr>
          <w:rFonts w:cs="Times New Roman"/>
          <w:b/>
          <w:color w:val="984806"/>
        </w:rPr>
        <w:t>4</w:t>
      </w:r>
    </w:p>
    <w:p w:rsidR="00F438F4" w:rsidRPr="005677F4" w:rsidP="00F438F4">
      <w:pPr>
        <w:pStyle w:val="ListParagraph"/>
        <w:overflowPunct w:val="0"/>
        <w:spacing w:before="28" w:after="28" w:line="276" w:lineRule="auto"/>
        <w:ind w:right="-360"/>
        <w:jc w:val="both"/>
        <w:rPr>
          <w:rFonts w:cs="Times New Roman"/>
          <w:b/>
          <w:color w:val="984806"/>
        </w:rPr>
      </w:pPr>
      <w:r>
        <w:rPr>
          <w:rFonts w:cs="Times New Roman"/>
          <w:b/>
          <w:color w:val="984806"/>
        </w:rPr>
        <w:t>BOT Factory</w:t>
      </w:r>
      <w:r w:rsidR="00EF73EC">
        <w:rPr>
          <w:rFonts w:cs="Times New Roman"/>
          <w:b/>
          <w:color w:val="984806"/>
        </w:rPr>
        <w:t xml:space="preserve"> (Apr 2020 to Dec 2020)</w:t>
      </w:r>
    </w:p>
    <w:p w:rsidR="00F438F4" w:rsidP="00F438F4">
      <w:pPr>
        <w:pStyle w:val="NoSpacing"/>
        <w:spacing w:line="276" w:lineRule="auto"/>
        <w:jc w:val="both"/>
        <w:rPr>
          <w:rFonts w:cs="Times New Roman"/>
          <w:szCs w:val="24"/>
        </w:rPr>
      </w:pPr>
      <w:r w:rsidRPr="005677F4">
        <w:rPr>
          <w:rFonts w:cs="Times New Roman"/>
          <w:b/>
          <w:szCs w:val="24"/>
        </w:rPr>
        <w:t>Name</w:t>
      </w:r>
      <w:r w:rsidRPr="005677F4">
        <w:rPr>
          <w:rFonts w:cs="Times New Roman"/>
          <w:szCs w:val="24"/>
        </w:rPr>
        <w:t xml:space="preserve">: </w:t>
      </w:r>
      <w:r>
        <w:rPr>
          <w:rFonts w:cs="Times New Roman"/>
          <w:szCs w:val="24"/>
        </w:rPr>
        <w:t>Bot Factory</w:t>
      </w:r>
    </w:p>
    <w:p w:rsidR="005B3DFE" w:rsidRPr="005677F4" w:rsidP="005B3DFE">
      <w:pPr>
        <w:pStyle w:val="NoSpacing"/>
        <w:spacing w:line="276" w:lineRule="auto"/>
        <w:jc w:val="both"/>
        <w:rPr>
          <w:rFonts w:cs="Times New Roman"/>
          <w:szCs w:val="24"/>
        </w:rPr>
      </w:pPr>
      <w:r w:rsidRPr="005B3DFE">
        <w:rPr>
          <w:rFonts w:cs="Times New Roman"/>
          <w:b/>
          <w:szCs w:val="24"/>
        </w:rPr>
        <w:t>Company</w:t>
      </w:r>
      <w:r>
        <w:rPr>
          <w:rFonts w:cs="Times New Roman"/>
          <w:szCs w:val="24"/>
        </w:rPr>
        <w:t>: Infosys</w:t>
      </w:r>
    </w:p>
    <w:p w:rsidR="00F438F4" w:rsidRPr="005677F4" w:rsidP="00F438F4">
      <w:pPr>
        <w:pStyle w:val="NoSpacing"/>
        <w:spacing w:line="276" w:lineRule="auto"/>
        <w:jc w:val="both"/>
        <w:rPr>
          <w:rFonts w:cs="Times New Roman"/>
          <w:szCs w:val="24"/>
        </w:rPr>
      </w:pPr>
      <w:r w:rsidRPr="005677F4">
        <w:rPr>
          <w:rFonts w:cs="Times New Roman"/>
          <w:b/>
          <w:szCs w:val="24"/>
        </w:rPr>
        <w:t>Client</w:t>
      </w:r>
      <w:r w:rsidRPr="005677F4">
        <w:rPr>
          <w:rFonts w:cs="Times New Roman"/>
          <w:szCs w:val="24"/>
        </w:rPr>
        <w:t xml:space="preserve">: </w:t>
      </w:r>
      <w:r>
        <w:rPr>
          <w:rFonts w:cs="Times New Roman"/>
          <w:szCs w:val="24"/>
        </w:rPr>
        <w:t>Infosys</w:t>
      </w:r>
    </w:p>
    <w:p w:rsidR="00F438F4" w:rsidRPr="005677F4" w:rsidP="00F438F4">
      <w:pPr>
        <w:pStyle w:val="NoSpacing"/>
        <w:spacing w:line="276" w:lineRule="auto"/>
        <w:jc w:val="both"/>
        <w:rPr>
          <w:rFonts w:cs="Times New Roman"/>
          <w:szCs w:val="24"/>
        </w:rPr>
      </w:pPr>
      <w:r w:rsidRPr="005677F4">
        <w:rPr>
          <w:rFonts w:cs="Times New Roman"/>
          <w:b/>
          <w:szCs w:val="24"/>
        </w:rPr>
        <w:t xml:space="preserve">Environment: </w:t>
      </w:r>
      <w:r w:rsidRPr="005677F4">
        <w:rPr>
          <w:rFonts w:cs="Times New Roman"/>
          <w:szCs w:val="24"/>
        </w:rPr>
        <w:t xml:space="preserve">Visual Studio </w:t>
      </w:r>
    </w:p>
    <w:p w:rsidR="00F438F4" w:rsidRPr="005677F4" w:rsidP="00F438F4">
      <w:pPr>
        <w:pStyle w:val="NoSpacing"/>
        <w:spacing w:line="276" w:lineRule="auto"/>
        <w:jc w:val="both"/>
        <w:rPr>
          <w:rFonts w:cs="Times New Roman"/>
          <w:szCs w:val="24"/>
        </w:rPr>
      </w:pPr>
      <w:r w:rsidRPr="005677F4">
        <w:rPr>
          <w:rFonts w:cs="Times New Roman"/>
          <w:b/>
          <w:szCs w:val="24"/>
        </w:rPr>
        <w:t xml:space="preserve">Development Platform: </w:t>
      </w:r>
      <w:r w:rsidRPr="005677F4">
        <w:rPr>
          <w:rFonts w:cs="Times New Roman"/>
          <w:szCs w:val="24"/>
        </w:rPr>
        <w:t>C#.net</w:t>
      </w:r>
      <w:r>
        <w:rPr>
          <w:rFonts w:cs="Times New Roman"/>
          <w:szCs w:val="24"/>
        </w:rPr>
        <w:t xml:space="preserve"> and SQL,</w:t>
      </w:r>
      <w:r w:rsidRPr="00F438F4">
        <w:rPr>
          <w:rFonts w:cs="Times New Roman"/>
          <w:szCs w:val="24"/>
        </w:rPr>
        <w:t xml:space="preserve"> </w:t>
      </w:r>
      <w:r>
        <w:rPr>
          <w:rFonts w:cs="Times New Roman"/>
          <w:szCs w:val="24"/>
        </w:rPr>
        <w:t>Sharepoint</w:t>
      </w:r>
      <w:r>
        <w:rPr>
          <w:rFonts w:cs="Times New Roman"/>
          <w:szCs w:val="24"/>
        </w:rPr>
        <w:t xml:space="preserve"> designer</w:t>
      </w:r>
    </w:p>
    <w:p w:rsidR="00F438F4" w:rsidP="00F438F4">
      <w:pPr>
        <w:pStyle w:val="NoSpacing"/>
        <w:spacing w:line="276" w:lineRule="auto"/>
        <w:jc w:val="both"/>
        <w:rPr>
          <w:rFonts w:cs="Times New Roman"/>
          <w:szCs w:val="24"/>
        </w:rPr>
      </w:pPr>
      <w:r w:rsidRPr="005677F4">
        <w:rPr>
          <w:rFonts w:cs="Times New Roman"/>
          <w:b/>
          <w:szCs w:val="24"/>
        </w:rPr>
        <w:t xml:space="preserve">Team size: </w:t>
      </w:r>
      <w:r>
        <w:rPr>
          <w:rFonts w:cs="Times New Roman"/>
          <w:szCs w:val="24"/>
        </w:rPr>
        <w:t>6</w:t>
      </w:r>
    </w:p>
    <w:p w:rsidR="00F438F4" w:rsidRPr="005677F4" w:rsidP="00F438F4">
      <w:pPr>
        <w:pStyle w:val="NoSpacing"/>
        <w:spacing w:line="276" w:lineRule="auto"/>
        <w:jc w:val="both"/>
        <w:rPr>
          <w:rFonts w:cs="Times New Roman"/>
          <w:szCs w:val="24"/>
        </w:rPr>
      </w:pPr>
    </w:p>
    <w:p w:rsidR="00F438F4" w:rsidP="00F438F4">
      <w:pPr>
        <w:pStyle w:val="NoSpacing"/>
        <w:spacing w:line="276" w:lineRule="auto"/>
        <w:jc w:val="both"/>
        <w:rPr>
          <w:rFonts w:cs="Times New Roman"/>
          <w:szCs w:val="24"/>
        </w:rPr>
      </w:pPr>
      <w:r w:rsidRPr="005677F4">
        <w:rPr>
          <w:rFonts w:cs="Times New Roman"/>
          <w:b/>
          <w:szCs w:val="24"/>
        </w:rPr>
        <w:t xml:space="preserve">Role: </w:t>
      </w:r>
      <w:r>
        <w:rPr>
          <w:rFonts w:cs="Times New Roman"/>
          <w:szCs w:val="24"/>
        </w:rPr>
        <w:t>Senior Developer</w:t>
      </w:r>
      <w:r w:rsidRPr="005677F4">
        <w:rPr>
          <w:rFonts w:cs="Times New Roman"/>
          <w:b/>
          <w:szCs w:val="24"/>
        </w:rPr>
        <w:t xml:space="preserve"> - </w:t>
      </w:r>
      <w:r w:rsidRPr="005677F4">
        <w:rPr>
          <w:rFonts w:eastAsia="MS Mincho" w:cs="Times New Roman"/>
          <w:szCs w:val="24"/>
        </w:rPr>
        <w:t>Involved in</w:t>
      </w:r>
      <w:r w:rsidRPr="005677F4">
        <w:rPr>
          <w:rFonts w:cs="Times New Roman"/>
          <w:szCs w:val="24"/>
        </w:rPr>
        <w:t xml:space="preserve"> Analysis\Development and issues.</w:t>
      </w:r>
    </w:p>
    <w:p w:rsidR="00F438F4" w:rsidP="00F438F4">
      <w:pPr>
        <w:pStyle w:val="NoSpacing"/>
        <w:spacing w:line="276" w:lineRule="auto"/>
        <w:jc w:val="both"/>
        <w:rPr>
          <w:rFonts w:cs="Times New Roman"/>
          <w:szCs w:val="24"/>
        </w:rPr>
      </w:pPr>
    </w:p>
    <w:p w:rsidR="00F438F4" w:rsidP="00F438F4">
      <w:pPr>
        <w:spacing w:line="276" w:lineRule="auto"/>
        <w:jc w:val="both"/>
        <w:rPr>
          <w:rFonts w:cs="Times New Roman"/>
        </w:rPr>
      </w:pPr>
      <w:r w:rsidRPr="005677F4">
        <w:rPr>
          <w:rFonts w:cs="Times New Roman"/>
          <w:b/>
        </w:rPr>
        <w:t>Description</w:t>
      </w:r>
      <w:r w:rsidRPr="005677F4">
        <w:rPr>
          <w:rFonts w:cs="Times New Roman"/>
        </w:rPr>
        <w:t xml:space="preserve">: </w:t>
      </w:r>
    </w:p>
    <w:p w:rsidR="00F438F4" w:rsidP="00F438F4">
      <w:pPr>
        <w:pStyle w:val="NoSpacing"/>
        <w:spacing w:line="276" w:lineRule="auto"/>
        <w:jc w:val="both"/>
        <w:rPr>
          <w:rFonts w:cs="Times New Roman"/>
          <w:szCs w:val="24"/>
        </w:rPr>
      </w:pPr>
      <w:r>
        <w:rPr>
          <w:rFonts w:cs="Times New Roman"/>
          <w:szCs w:val="24"/>
        </w:rPr>
        <w:t xml:space="preserve">Bot factory is internal project of Infosys. It is used make automation of project which are under Infosys. Bot factory is also </w:t>
      </w:r>
      <w:r>
        <w:rPr>
          <w:rFonts w:cs="Times New Roman"/>
          <w:szCs w:val="24"/>
        </w:rPr>
        <w:t>conducing</w:t>
      </w:r>
      <w:r>
        <w:rPr>
          <w:rFonts w:cs="Times New Roman"/>
          <w:szCs w:val="24"/>
        </w:rPr>
        <w:t xml:space="preserve"> </w:t>
      </w:r>
      <w:r>
        <w:rPr>
          <w:rFonts w:cs="Times New Roman"/>
          <w:szCs w:val="24"/>
        </w:rPr>
        <w:t>hackthons</w:t>
      </w:r>
      <w:r>
        <w:rPr>
          <w:rFonts w:cs="Times New Roman"/>
          <w:szCs w:val="24"/>
        </w:rPr>
        <w:t xml:space="preserve">. we are working for </w:t>
      </w:r>
      <w:r>
        <w:rPr>
          <w:rFonts w:cs="Times New Roman"/>
          <w:szCs w:val="24"/>
        </w:rPr>
        <w:t>Impactory</w:t>
      </w:r>
      <w:r>
        <w:rPr>
          <w:rFonts w:cs="Times New Roman"/>
          <w:szCs w:val="24"/>
        </w:rPr>
        <w:t xml:space="preserve"> web pages and automation support for projects.</w:t>
      </w:r>
    </w:p>
    <w:p w:rsidR="00F438F4" w:rsidRPr="005677F4" w:rsidP="00F438F4">
      <w:pPr>
        <w:spacing w:line="276" w:lineRule="auto"/>
        <w:jc w:val="both"/>
        <w:rPr>
          <w:rFonts w:cs="Times New Roman"/>
        </w:rPr>
      </w:pPr>
      <w:r w:rsidRPr="005677F4">
        <w:rPr>
          <w:rFonts w:cs="Times New Roman"/>
          <w:b/>
        </w:rPr>
        <w:t>Responsibilities</w:t>
      </w:r>
      <w:r w:rsidRPr="005677F4">
        <w:rPr>
          <w:rFonts w:cs="Times New Roman"/>
        </w:rPr>
        <w:t xml:space="preserve">: </w:t>
      </w:r>
    </w:p>
    <w:p w:rsidR="00F438F4" w:rsidP="00F438F4">
      <w:pPr>
        <w:numPr>
          <w:ilvl w:val="0"/>
          <w:numId w:val="17"/>
        </w:numPr>
        <w:autoSpaceDE w:val="0"/>
        <w:autoSpaceDN w:val="0"/>
        <w:rPr>
          <w:rFonts w:ascii="Book Antiqua" w:eastAsia="Times New Roman" w:hAnsi="Book Antiqua" w:cs="Times New Roman"/>
          <w:kern w:val="0"/>
          <w:sz w:val="22"/>
          <w:szCs w:val="22"/>
          <w:lang w:val="en-US" w:eastAsia="en-US" w:bidi="ar-SA"/>
        </w:rPr>
      </w:pPr>
      <w:r>
        <w:rPr>
          <w:rFonts w:ascii="Book Antiqua" w:eastAsia="MS Mincho" w:hAnsi="Book Antiqua"/>
          <w:sz w:val="22"/>
          <w:szCs w:val="22"/>
        </w:rPr>
        <w:t>As a Team member involved in designing, coding and testing.</w:t>
      </w:r>
    </w:p>
    <w:p w:rsidR="00F438F4" w:rsidRPr="005677F4" w:rsidP="00F438F4">
      <w:pPr>
        <w:widowControl/>
        <w:numPr>
          <w:ilvl w:val="0"/>
          <w:numId w:val="17"/>
        </w:numPr>
        <w:tabs>
          <w:tab w:val="left" w:pos="450"/>
        </w:tabs>
        <w:autoSpaceDE w:val="0"/>
        <w:spacing w:line="276" w:lineRule="auto"/>
        <w:jc w:val="both"/>
        <w:rPr>
          <w:rFonts w:cs="Times New Roman"/>
        </w:rPr>
      </w:pPr>
      <w:r>
        <w:rPr>
          <w:rFonts w:cs="Times New Roman"/>
        </w:rPr>
        <w:t>Leading team</w:t>
      </w:r>
    </w:p>
    <w:p w:rsidR="00F438F4" w:rsidP="00F438F4">
      <w:pPr>
        <w:numPr>
          <w:ilvl w:val="0"/>
          <w:numId w:val="17"/>
        </w:numPr>
        <w:autoSpaceDE w:val="0"/>
        <w:autoSpaceDN w:val="0"/>
        <w:rPr>
          <w:rFonts w:ascii="Book Antiqua" w:eastAsia="Times New Roman" w:hAnsi="Book Antiqua" w:cs="Times New Roman"/>
          <w:kern w:val="0"/>
          <w:sz w:val="22"/>
          <w:szCs w:val="22"/>
          <w:lang w:val="en-US" w:eastAsia="en-US" w:bidi="ar-SA"/>
        </w:rPr>
      </w:pPr>
      <w:r>
        <w:rPr>
          <w:rFonts w:ascii="Book Antiqua" w:hAnsi="Book Antiqua"/>
          <w:sz w:val="22"/>
          <w:szCs w:val="22"/>
        </w:rPr>
        <w:t>Designed webpages and worked on application Features</w:t>
      </w:r>
    </w:p>
    <w:p w:rsidR="00F438F4" w:rsidRPr="005677F4" w:rsidP="00F438F4">
      <w:pPr>
        <w:widowControl/>
        <w:numPr>
          <w:ilvl w:val="0"/>
          <w:numId w:val="17"/>
        </w:numPr>
        <w:tabs>
          <w:tab w:val="left" w:pos="450"/>
        </w:tabs>
        <w:autoSpaceDE w:val="0"/>
        <w:spacing w:line="276" w:lineRule="auto"/>
        <w:jc w:val="both"/>
        <w:rPr>
          <w:rFonts w:cs="Times New Roman"/>
        </w:rPr>
      </w:pPr>
      <w:r w:rsidRPr="005677F4">
        <w:rPr>
          <w:rFonts w:cs="Times New Roman"/>
        </w:rPr>
        <w:t>Code Reviewing and Bug – Fixing</w:t>
      </w:r>
    </w:p>
    <w:p w:rsidR="00F438F4" w:rsidP="00F438F4">
      <w:pPr>
        <w:widowControl/>
        <w:numPr>
          <w:ilvl w:val="0"/>
          <w:numId w:val="17"/>
        </w:numPr>
        <w:tabs>
          <w:tab w:val="left" w:pos="450"/>
        </w:tabs>
        <w:autoSpaceDE w:val="0"/>
        <w:spacing w:line="276" w:lineRule="auto"/>
        <w:jc w:val="both"/>
        <w:rPr>
          <w:rFonts w:cs="Times New Roman"/>
        </w:rPr>
      </w:pPr>
      <w:r w:rsidRPr="005677F4">
        <w:rPr>
          <w:rFonts w:cs="Times New Roman"/>
        </w:rPr>
        <w:t>Involving in team meetings and trainings</w:t>
      </w:r>
    </w:p>
    <w:p w:rsidR="003E490A" w:rsidP="003E490A">
      <w:pPr>
        <w:widowControl/>
        <w:tabs>
          <w:tab w:val="left" w:pos="450"/>
        </w:tabs>
        <w:autoSpaceDE w:val="0"/>
        <w:spacing w:line="276" w:lineRule="auto"/>
        <w:jc w:val="both"/>
        <w:rPr>
          <w:rFonts w:cs="Times New Roman"/>
        </w:rPr>
      </w:pPr>
    </w:p>
    <w:p w:rsidR="003E490A" w:rsidP="003E490A">
      <w:pPr>
        <w:pStyle w:val="ListParagraph"/>
        <w:overflowPunct w:val="0"/>
        <w:spacing w:before="28" w:after="28" w:line="276" w:lineRule="auto"/>
        <w:ind w:right="-360"/>
        <w:jc w:val="both"/>
        <w:rPr>
          <w:rFonts w:cs="Times New Roman"/>
          <w:b/>
          <w:color w:val="984806"/>
        </w:rPr>
      </w:pPr>
      <w:r w:rsidRPr="005677F4">
        <w:rPr>
          <w:rFonts w:cs="Times New Roman"/>
          <w:b/>
          <w:color w:val="984806"/>
        </w:rPr>
        <w:t>Project #</w:t>
      </w:r>
      <w:r>
        <w:rPr>
          <w:rFonts w:cs="Times New Roman"/>
          <w:b/>
          <w:color w:val="984806"/>
        </w:rPr>
        <w:t xml:space="preserve">4(Jan 2021 to </w:t>
      </w:r>
      <w:r w:rsidR="00295907">
        <w:rPr>
          <w:rFonts w:cs="Times New Roman"/>
          <w:b/>
          <w:color w:val="984806"/>
        </w:rPr>
        <w:t>Jan2022</w:t>
      </w:r>
      <w:r>
        <w:rPr>
          <w:rFonts w:cs="Times New Roman"/>
          <w:b/>
          <w:color w:val="984806"/>
        </w:rPr>
        <w:t>)</w:t>
      </w:r>
    </w:p>
    <w:p w:rsidR="003E490A" w:rsidRPr="005677F4" w:rsidP="003E490A">
      <w:pPr>
        <w:pStyle w:val="ListParagraph"/>
        <w:overflowPunct w:val="0"/>
        <w:spacing w:before="28" w:after="28" w:line="276" w:lineRule="auto"/>
        <w:ind w:right="-360"/>
        <w:jc w:val="both"/>
        <w:rPr>
          <w:rFonts w:cs="Times New Roman"/>
          <w:b/>
          <w:color w:val="984806"/>
        </w:rPr>
      </w:pPr>
      <w:r>
        <w:rPr>
          <w:rFonts w:cs="Times New Roman"/>
          <w:b/>
          <w:color w:val="984806"/>
        </w:rPr>
        <w:t xml:space="preserve">HPE </w:t>
      </w:r>
      <w:r>
        <w:rPr>
          <w:rFonts w:cs="Times New Roman"/>
          <w:b/>
          <w:color w:val="984806"/>
        </w:rPr>
        <w:t>Api</w:t>
      </w:r>
      <w:r>
        <w:rPr>
          <w:rFonts w:cs="Times New Roman"/>
          <w:b/>
          <w:color w:val="984806"/>
        </w:rPr>
        <w:t xml:space="preserve"> Migration</w:t>
      </w:r>
    </w:p>
    <w:p w:rsidR="003E490A" w:rsidP="003E490A">
      <w:pPr>
        <w:pStyle w:val="NoSpacing"/>
        <w:spacing w:line="276" w:lineRule="auto"/>
        <w:jc w:val="both"/>
        <w:rPr>
          <w:rFonts w:cs="Times New Roman"/>
          <w:szCs w:val="24"/>
        </w:rPr>
      </w:pPr>
      <w:r w:rsidRPr="005677F4">
        <w:rPr>
          <w:rFonts w:cs="Times New Roman"/>
          <w:b/>
          <w:szCs w:val="24"/>
        </w:rPr>
        <w:t>Name</w:t>
      </w:r>
      <w:r w:rsidRPr="005677F4">
        <w:rPr>
          <w:rFonts w:cs="Times New Roman"/>
          <w:szCs w:val="24"/>
        </w:rPr>
        <w:t xml:space="preserve">: </w:t>
      </w:r>
      <w:r>
        <w:rPr>
          <w:rFonts w:cs="Times New Roman"/>
          <w:szCs w:val="24"/>
        </w:rPr>
        <w:t>Api</w:t>
      </w:r>
      <w:r>
        <w:rPr>
          <w:rFonts w:cs="Times New Roman"/>
          <w:szCs w:val="24"/>
        </w:rPr>
        <w:t xml:space="preserve"> Migration</w:t>
      </w:r>
    </w:p>
    <w:p w:rsidR="00E00EC7" w:rsidRPr="005677F4" w:rsidP="00E00EC7">
      <w:pPr>
        <w:pStyle w:val="NoSpacing"/>
        <w:spacing w:line="276" w:lineRule="auto"/>
        <w:jc w:val="both"/>
        <w:rPr>
          <w:rFonts w:cs="Times New Roman"/>
          <w:szCs w:val="24"/>
        </w:rPr>
      </w:pPr>
      <w:r w:rsidRPr="005B3DFE">
        <w:rPr>
          <w:rFonts w:cs="Times New Roman"/>
          <w:b/>
          <w:szCs w:val="24"/>
        </w:rPr>
        <w:t>Company</w:t>
      </w:r>
      <w:r>
        <w:rPr>
          <w:rFonts w:cs="Times New Roman"/>
          <w:szCs w:val="24"/>
        </w:rPr>
        <w:t>: Infosys</w:t>
      </w:r>
    </w:p>
    <w:p w:rsidR="003E490A" w:rsidRPr="005677F4" w:rsidP="003E490A">
      <w:pPr>
        <w:pStyle w:val="NoSpacing"/>
        <w:spacing w:line="276" w:lineRule="auto"/>
        <w:jc w:val="both"/>
        <w:rPr>
          <w:rFonts w:cs="Times New Roman"/>
          <w:szCs w:val="24"/>
        </w:rPr>
      </w:pPr>
      <w:r w:rsidRPr="005677F4">
        <w:rPr>
          <w:rFonts w:cs="Times New Roman"/>
          <w:b/>
          <w:szCs w:val="24"/>
        </w:rPr>
        <w:t>Client</w:t>
      </w:r>
      <w:r w:rsidRPr="005677F4">
        <w:rPr>
          <w:rFonts w:cs="Times New Roman"/>
          <w:szCs w:val="24"/>
        </w:rPr>
        <w:t xml:space="preserve">: </w:t>
      </w:r>
      <w:r>
        <w:rPr>
          <w:rFonts w:cs="Times New Roman"/>
          <w:szCs w:val="24"/>
        </w:rPr>
        <w:t xml:space="preserve">HP Enterprises </w:t>
      </w:r>
    </w:p>
    <w:p w:rsidR="003E490A" w:rsidRPr="005677F4" w:rsidP="003E490A">
      <w:pPr>
        <w:pStyle w:val="NoSpacing"/>
        <w:spacing w:line="276" w:lineRule="auto"/>
        <w:jc w:val="both"/>
        <w:rPr>
          <w:rFonts w:cs="Times New Roman"/>
          <w:szCs w:val="24"/>
        </w:rPr>
      </w:pPr>
      <w:r w:rsidRPr="005677F4">
        <w:rPr>
          <w:rFonts w:cs="Times New Roman"/>
          <w:b/>
          <w:szCs w:val="24"/>
        </w:rPr>
        <w:t>Environment:</w:t>
      </w:r>
      <w:r>
        <w:rPr>
          <w:rFonts w:cs="Times New Roman"/>
          <w:b/>
          <w:szCs w:val="24"/>
        </w:rPr>
        <w:t xml:space="preserve"> </w:t>
      </w:r>
      <w:r w:rsidRPr="005677F4">
        <w:rPr>
          <w:rFonts w:cs="Times New Roman"/>
          <w:szCs w:val="24"/>
        </w:rPr>
        <w:t>Visual Studio .Net 201</w:t>
      </w:r>
      <w:r>
        <w:rPr>
          <w:rFonts w:cs="Times New Roman"/>
          <w:szCs w:val="24"/>
        </w:rPr>
        <w:t>9</w:t>
      </w:r>
    </w:p>
    <w:p w:rsidR="003E490A" w:rsidRPr="005677F4" w:rsidP="003E490A">
      <w:pPr>
        <w:pStyle w:val="NoSpacing"/>
        <w:spacing w:line="276" w:lineRule="auto"/>
        <w:jc w:val="both"/>
        <w:rPr>
          <w:rFonts w:cs="Times New Roman"/>
          <w:szCs w:val="24"/>
        </w:rPr>
      </w:pPr>
      <w:r w:rsidRPr="005677F4">
        <w:rPr>
          <w:rFonts w:cs="Times New Roman"/>
          <w:b/>
          <w:szCs w:val="24"/>
        </w:rPr>
        <w:t xml:space="preserve">Development Platform: </w:t>
      </w:r>
      <w:r>
        <w:rPr>
          <w:rFonts w:cs="Times New Roman"/>
          <w:szCs w:val="24"/>
        </w:rPr>
        <w:t>WebApi</w:t>
      </w:r>
      <w:r w:rsidR="00570007">
        <w:rPr>
          <w:rFonts w:cs="Times New Roman"/>
          <w:szCs w:val="24"/>
        </w:rPr>
        <w:t xml:space="preserve"> and .Net core</w:t>
      </w:r>
      <w:r w:rsidR="00E65057">
        <w:rPr>
          <w:rFonts w:cs="Times New Roman"/>
          <w:szCs w:val="24"/>
        </w:rPr>
        <w:t>, SQL</w:t>
      </w:r>
    </w:p>
    <w:p w:rsidR="003E490A" w:rsidP="003E490A">
      <w:pPr>
        <w:pStyle w:val="NoSpacing"/>
        <w:spacing w:line="276" w:lineRule="auto"/>
        <w:jc w:val="both"/>
        <w:rPr>
          <w:rFonts w:cs="Times New Roman"/>
          <w:szCs w:val="24"/>
        </w:rPr>
      </w:pPr>
      <w:r w:rsidRPr="005677F4">
        <w:rPr>
          <w:rFonts w:cs="Times New Roman"/>
          <w:b/>
          <w:szCs w:val="24"/>
        </w:rPr>
        <w:t xml:space="preserve">Team size: </w:t>
      </w:r>
      <w:r>
        <w:rPr>
          <w:rFonts w:cs="Times New Roman"/>
          <w:szCs w:val="24"/>
        </w:rPr>
        <w:t>7</w:t>
      </w:r>
    </w:p>
    <w:p w:rsidR="003E490A" w:rsidP="003E490A">
      <w:pPr>
        <w:pStyle w:val="NoSpacing"/>
        <w:spacing w:line="276" w:lineRule="auto"/>
        <w:jc w:val="both"/>
        <w:rPr>
          <w:rFonts w:cs="Times New Roman"/>
          <w:szCs w:val="24"/>
        </w:rPr>
      </w:pPr>
      <w:r w:rsidRPr="005677F4">
        <w:rPr>
          <w:rFonts w:cs="Times New Roman"/>
          <w:b/>
          <w:szCs w:val="24"/>
        </w:rPr>
        <w:t xml:space="preserve">Role: </w:t>
      </w:r>
      <w:r w:rsidRPr="00F537DC">
        <w:rPr>
          <w:rFonts w:cs="Times New Roman"/>
          <w:szCs w:val="24"/>
        </w:rPr>
        <w:t>Senior</w:t>
      </w:r>
      <w:r>
        <w:rPr>
          <w:rFonts w:cs="Times New Roman"/>
          <w:b/>
          <w:szCs w:val="24"/>
        </w:rPr>
        <w:t xml:space="preserve"> </w:t>
      </w:r>
      <w:r>
        <w:rPr>
          <w:rFonts w:cs="Times New Roman"/>
          <w:szCs w:val="24"/>
        </w:rPr>
        <w:t>Developer</w:t>
      </w:r>
      <w:r w:rsidRPr="005677F4">
        <w:rPr>
          <w:rFonts w:cs="Times New Roman"/>
          <w:b/>
          <w:szCs w:val="24"/>
        </w:rPr>
        <w:t xml:space="preserve"> - </w:t>
      </w:r>
      <w:r w:rsidRPr="005677F4">
        <w:rPr>
          <w:rFonts w:eastAsia="MS Mincho" w:cs="Times New Roman"/>
          <w:szCs w:val="24"/>
        </w:rPr>
        <w:t>Involved in</w:t>
      </w:r>
      <w:r w:rsidRPr="005677F4">
        <w:rPr>
          <w:rFonts w:cs="Times New Roman"/>
          <w:szCs w:val="24"/>
        </w:rPr>
        <w:t xml:space="preserve"> </w:t>
      </w:r>
      <w:r>
        <w:rPr>
          <w:rFonts w:cs="Times New Roman"/>
          <w:szCs w:val="24"/>
        </w:rPr>
        <w:t xml:space="preserve">coding &amp; </w:t>
      </w:r>
      <w:r w:rsidRPr="005677F4">
        <w:rPr>
          <w:rFonts w:cs="Times New Roman"/>
          <w:szCs w:val="24"/>
        </w:rPr>
        <w:t>Analysis</w:t>
      </w:r>
    </w:p>
    <w:p w:rsidR="003E490A" w:rsidP="003E490A">
      <w:pPr>
        <w:pStyle w:val="NoSpacing"/>
        <w:spacing w:line="276" w:lineRule="auto"/>
        <w:jc w:val="both"/>
        <w:rPr>
          <w:rFonts w:cs="Times New Roman"/>
          <w:szCs w:val="24"/>
        </w:rPr>
      </w:pPr>
    </w:p>
    <w:p w:rsidR="003E490A" w:rsidP="003E490A">
      <w:pPr>
        <w:spacing w:line="276" w:lineRule="auto"/>
        <w:jc w:val="both"/>
        <w:rPr>
          <w:rFonts w:cs="Times New Roman"/>
        </w:rPr>
      </w:pPr>
      <w:r w:rsidRPr="005677F4">
        <w:rPr>
          <w:rFonts w:cs="Times New Roman"/>
          <w:b/>
        </w:rPr>
        <w:t>Description</w:t>
      </w:r>
      <w:r w:rsidRPr="005677F4">
        <w:rPr>
          <w:rFonts w:cs="Times New Roman"/>
        </w:rPr>
        <w:t xml:space="preserve">: </w:t>
      </w:r>
    </w:p>
    <w:p w:rsidR="003E490A" w:rsidP="003E490A">
      <w:pPr>
        <w:spacing w:line="276" w:lineRule="auto"/>
        <w:jc w:val="both"/>
        <w:rPr>
          <w:rFonts w:cs="Times New Roman"/>
        </w:rPr>
      </w:pPr>
      <w:r>
        <w:rPr>
          <w:rFonts w:cs="Times New Roman"/>
        </w:rPr>
        <w:t xml:space="preserve">We have converted .net 2.0 </w:t>
      </w:r>
      <w:r>
        <w:rPr>
          <w:rFonts w:cs="Times New Roman"/>
        </w:rPr>
        <w:t>Webapi</w:t>
      </w:r>
      <w:r>
        <w:rPr>
          <w:rFonts w:cs="Times New Roman"/>
        </w:rPr>
        <w:t xml:space="preserve"> application into .net core 3.1 using visual studio 2019 environment. </w:t>
      </w:r>
    </w:p>
    <w:p w:rsidR="003E490A" w:rsidP="003E490A">
      <w:pPr>
        <w:pStyle w:val="NoSpacing"/>
        <w:spacing w:line="276" w:lineRule="auto"/>
        <w:jc w:val="both"/>
        <w:rPr>
          <w:rFonts w:cs="Times New Roman"/>
          <w:szCs w:val="24"/>
        </w:rPr>
      </w:pPr>
    </w:p>
    <w:p w:rsidR="003E490A" w:rsidRPr="005677F4" w:rsidP="003E490A">
      <w:pPr>
        <w:spacing w:line="276" w:lineRule="auto"/>
        <w:jc w:val="both"/>
        <w:rPr>
          <w:rFonts w:cs="Times New Roman"/>
        </w:rPr>
      </w:pPr>
      <w:r w:rsidRPr="005677F4">
        <w:rPr>
          <w:rFonts w:cs="Times New Roman"/>
          <w:b/>
        </w:rPr>
        <w:t>Responsibilities</w:t>
      </w:r>
      <w:r w:rsidRPr="005677F4">
        <w:rPr>
          <w:rFonts w:cs="Times New Roman"/>
        </w:rPr>
        <w:t xml:space="preserve">: </w:t>
      </w:r>
    </w:p>
    <w:p w:rsidR="003E490A" w:rsidP="003E490A">
      <w:pPr>
        <w:numPr>
          <w:ilvl w:val="0"/>
          <w:numId w:val="17"/>
        </w:numPr>
        <w:autoSpaceDE w:val="0"/>
        <w:autoSpaceDN w:val="0"/>
        <w:rPr>
          <w:rFonts w:ascii="Book Antiqua" w:eastAsia="Times New Roman" w:hAnsi="Book Antiqua" w:cs="Times New Roman"/>
          <w:kern w:val="0"/>
          <w:sz w:val="22"/>
          <w:szCs w:val="22"/>
          <w:lang w:val="en-US" w:eastAsia="en-US" w:bidi="ar-SA"/>
        </w:rPr>
      </w:pPr>
      <w:r>
        <w:rPr>
          <w:rFonts w:ascii="Book Antiqua" w:eastAsia="MS Mincho" w:hAnsi="Book Antiqua"/>
          <w:sz w:val="22"/>
          <w:szCs w:val="22"/>
        </w:rPr>
        <w:t>As a Team member involved in, coding and testing.</w:t>
      </w:r>
    </w:p>
    <w:p w:rsidR="003E490A" w:rsidRPr="005677F4" w:rsidP="003E490A">
      <w:pPr>
        <w:widowControl/>
        <w:numPr>
          <w:ilvl w:val="0"/>
          <w:numId w:val="17"/>
        </w:numPr>
        <w:tabs>
          <w:tab w:val="left" w:pos="450"/>
        </w:tabs>
        <w:autoSpaceDE w:val="0"/>
        <w:spacing w:line="276" w:lineRule="auto"/>
        <w:jc w:val="both"/>
        <w:rPr>
          <w:rFonts w:cs="Times New Roman"/>
        </w:rPr>
      </w:pPr>
      <w:r w:rsidRPr="005677F4">
        <w:rPr>
          <w:rFonts w:cs="Times New Roman"/>
        </w:rPr>
        <w:t>Code Reviewing and Bug – Fixing</w:t>
      </w:r>
    </w:p>
    <w:p w:rsidR="003E490A" w:rsidP="003E490A">
      <w:pPr>
        <w:widowControl/>
        <w:numPr>
          <w:ilvl w:val="0"/>
          <w:numId w:val="17"/>
        </w:numPr>
        <w:tabs>
          <w:tab w:val="left" w:pos="450"/>
        </w:tabs>
        <w:autoSpaceDE w:val="0"/>
        <w:spacing w:line="276" w:lineRule="auto"/>
        <w:jc w:val="both"/>
        <w:rPr>
          <w:rFonts w:cs="Times New Roman"/>
        </w:rPr>
      </w:pPr>
      <w:r w:rsidRPr="005677F4">
        <w:rPr>
          <w:rFonts w:cs="Times New Roman"/>
        </w:rPr>
        <w:t>Involving in team meetings and trainings</w:t>
      </w:r>
    </w:p>
    <w:p w:rsidR="003A6F71" w:rsidP="004639B3">
      <w:pPr>
        <w:pStyle w:val="ListParagraph"/>
        <w:overflowPunct w:val="0"/>
        <w:spacing w:before="28" w:after="28" w:line="276" w:lineRule="auto"/>
        <w:ind w:right="-360"/>
        <w:jc w:val="both"/>
        <w:rPr>
          <w:rFonts w:cs="Times New Roman"/>
          <w:b/>
          <w:color w:val="984806"/>
        </w:rPr>
      </w:pPr>
    </w:p>
    <w:p w:rsidR="004639B3" w:rsidP="004639B3">
      <w:pPr>
        <w:pStyle w:val="ListParagraph"/>
        <w:overflowPunct w:val="0"/>
        <w:spacing w:before="28" w:after="28" w:line="276" w:lineRule="auto"/>
        <w:ind w:right="-360"/>
        <w:jc w:val="both"/>
        <w:rPr>
          <w:rFonts w:cs="Times New Roman"/>
          <w:b/>
          <w:color w:val="984806"/>
        </w:rPr>
      </w:pPr>
      <w:r w:rsidRPr="005677F4">
        <w:rPr>
          <w:rFonts w:cs="Times New Roman"/>
          <w:b/>
          <w:color w:val="984806"/>
        </w:rPr>
        <w:t>Project #</w:t>
      </w:r>
      <w:r>
        <w:rPr>
          <w:rFonts w:cs="Times New Roman"/>
          <w:b/>
          <w:color w:val="984806"/>
        </w:rPr>
        <w:t>4(Jan 2022 to Mar2022)</w:t>
      </w:r>
    </w:p>
    <w:p w:rsidR="004639B3" w:rsidP="004639B3">
      <w:pPr>
        <w:pStyle w:val="NoSpacing"/>
        <w:spacing w:line="276" w:lineRule="auto"/>
        <w:jc w:val="both"/>
        <w:rPr>
          <w:rFonts w:cs="Times New Roman"/>
          <w:szCs w:val="24"/>
        </w:rPr>
      </w:pPr>
      <w:r w:rsidRPr="005677F4">
        <w:rPr>
          <w:rFonts w:cs="Times New Roman"/>
          <w:b/>
          <w:szCs w:val="24"/>
        </w:rPr>
        <w:t>Name</w:t>
      </w:r>
      <w:r w:rsidRPr="005677F4">
        <w:rPr>
          <w:rFonts w:cs="Times New Roman"/>
          <w:szCs w:val="24"/>
        </w:rPr>
        <w:t xml:space="preserve">: </w:t>
      </w:r>
      <w:r w:rsidR="003A6F71">
        <w:rPr>
          <w:rFonts w:cs="Times New Roman"/>
          <w:szCs w:val="24"/>
        </w:rPr>
        <w:t>Sun Pharma</w:t>
      </w:r>
    </w:p>
    <w:p w:rsidR="004639B3" w:rsidRPr="005677F4" w:rsidP="004639B3">
      <w:pPr>
        <w:pStyle w:val="NoSpacing"/>
        <w:spacing w:line="276" w:lineRule="auto"/>
        <w:jc w:val="both"/>
        <w:rPr>
          <w:rFonts w:cs="Times New Roman"/>
          <w:szCs w:val="24"/>
        </w:rPr>
      </w:pPr>
      <w:r w:rsidRPr="005B3DFE">
        <w:rPr>
          <w:rFonts w:cs="Times New Roman"/>
          <w:b/>
          <w:szCs w:val="24"/>
        </w:rPr>
        <w:t>Company</w:t>
      </w:r>
      <w:r>
        <w:rPr>
          <w:rFonts w:cs="Times New Roman"/>
          <w:szCs w:val="24"/>
        </w:rPr>
        <w:t xml:space="preserve">: </w:t>
      </w:r>
      <w:r w:rsidR="003A6F71">
        <w:rPr>
          <w:rFonts w:cs="Times New Roman"/>
          <w:szCs w:val="24"/>
        </w:rPr>
        <w:t>Walking tree tech</w:t>
      </w:r>
    </w:p>
    <w:p w:rsidR="004639B3" w:rsidRPr="005677F4" w:rsidP="004639B3">
      <w:pPr>
        <w:pStyle w:val="NoSpacing"/>
        <w:spacing w:line="276" w:lineRule="auto"/>
        <w:jc w:val="both"/>
        <w:rPr>
          <w:rFonts w:cs="Times New Roman"/>
          <w:szCs w:val="24"/>
        </w:rPr>
      </w:pPr>
      <w:r w:rsidRPr="005677F4">
        <w:rPr>
          <w:rFonts w:cs="Times New Roman"/>
          <w:b/>
          <w:szCs w:val="24"/>
        </w:rPr>
        <w:t>Client</w:t>
      </w:r>
      <w:r w:rsidRPr="005677F4">
        <w:rPr>
          <w:rFonts w:cs="Times New Roman"/>
          <w:szCs w:val="24"/>
        </w:rPr>
        <w:t xml:space="preserve">: </w:t>
      </w:r>
      <w:r w:rsidR="003A6F71">
        <w:rPr>
          <w:rFonts w:cs="Times New Roman"/>
          <w:szCs w:val="24"/>
        </w:rPr>
        <w:t>Sun pharma</w:t>
      </w:r>
      <w:r>
        <w:rPr>
          <w:rFonts w:cs="Times New Roman"/>
          <w:szCs w:val="24"/>
        </w:rPr>
        <w:t xml:space="preserve"> </w:t>
      </w:r>
    </w:p>
    <w:p w:rsidR="004639B3" w:rsidRPr="005677F4" w:rsidP="004639B3">
      <w:pPr>
        <w:pStyle w:val="NoSpacing"/>
        <w:spacing w:line="276" w:lineRule="auto"/>
        <w:jc w:val="both"/>
        <w:rPr>
          <w:rFonts w:cs="Times New Roman"/>
          <w:szCs w:val="24"/>
        </w:rPr>
      </w:pPr>
      <w:r w:rsidRPr="005677F4">
        <w:rPr>
          <w:rFonts w:cs="Times New Roman"/>
          <w:b/>
          <w:szCs w:val="24"/>
        </w:rPr>
        <w:t>Environment:</w:t>
      </w:r>
      <w:r>
        <w:rPr>
          <w:rFonts w:cs="Times New Roman"/>
          <w:b/>
          <w:szCs w:val="24"/>
        </w:rPr>
        <w:t xml:space="preserve"> </w:t>
      </w:r>
      <w:r w:rsidRPr="005677F4">
        <w:rPr>
          <w:rFonts w:cs="Times New Roman"/>
          <w:szCs w:val="24"/>
        </w:rPr>
        <w:t>Visual Studio .Net 201</w:t>
      </w:r>
      <w:r>
        <w:rPr>
          <w:rFonts w:cs="Times New Roman"/>
          <w:szCs w:val="24"/>
        </w:rPr>
        <w:t>9</w:t>
      </w:r>
    </w:p>
    <w:p w:rsidR="004639B3" w:rsidRPr="005677F4" w:rsidP="004639B3">
      <w:pPr>
        <w:pStyle w:val="NoSpacing"/>
        <w:spacing w:line="276" w:lineRule="auto"/>
        <w:jc w:val="both"/>
        <w:rPr>
          <w:rFonts w:cs="Times New Roman"/>
          <w:szCs w:val="24"/>
        </w:rPr>
      </w:pPr>
      <w:r w:rsidRPr="005677F4">
        <w:rPr>
          <w:rFonts w:cs="Times New Roman"/>
          <w:b/>
          <w:szCs w:val="24"/>
        </w:rPr>
        <w:t xml:space="preserve">Development Platform: </w:t>
      </w:r>
      <w:r>
        <w:rPr>
          <w:rFonts w:cs="Times New Roman"/>
          <w:szCs w:val="24"/>
        </w:rPr>
        <w:t>WebApi</w:t>
      </w:r>
      <w:r>
        <w:rPr>
          <w:rFonts w:cs="Times New Roman"/>
          <w:szCs w:val="24"/>
        </w:rPr>
        <w:t xml:space="preserve"> and .Net core, SQL</w:t>
      </w:r>
    </w:p>
    <w:p w:rsidR="004639B3" w:rsidP="004639B3">
      <w:pPr>
        <w:pStyle w:val="NoSpacing"/>
        <w:spacing w:line="276" w:lineRule="auto"/>
        <w:jc w:val="both"/>
        <w:rPr>
          <w:rFonts w:cs="Times New Roman"/>
          <w:szCs w:val="24"/>
        </w:rPr>
      </w:pPr>
      <w:r w:rsidRPr="005677F4">
        <w:rPr>
          <w:rFonts w:cs="Times New Roman"/>
          <w:b/>
          <w:szCs w:val="24"/>
        </w:rPr>
        <w:t xml:space="preserve">Team size: </w:t>
      </w:r>
      <w:r>
        <w:rPr>
          <w:rFonts w:cs="Times New Roman"/>
          <w:szCs w:val="24"/>
        </w:rPr>
        <w:t>7</w:t>
      </w:r>
    </w:p>
    <w:p w:rsidR="004639B3" w:rsidP="004639B3">
      <w:pPr>
        <w:pStyle w:val="NoSpacing"/>
        <w:spacing w:line="276" w:lineRule="auto"/>
        <w:jc w:val="both"/>
        <w:rPr>
          <w:rFonts w:cs="Times New Roman"/>
          <w:szCs w:val="24"/>
        </w:rPr>
      </w:pPr>
      <w:r w:rsidRPr="005677F4">
        <w:rPr>
          <w:rFonts w:cs="Times New Roman"/>
          <w:b/>
          <w:szCs w:val="24"/>
        </w:rPr>
        <w:t xml:space="preserve">Role: </w:t>
      </w:r>
      <w:r w:rsidRPr="00F537DC">
        <w:rPr>
          <w:rFonts w:cs="Times New Roman"/>
          <w:szCs w:val="24"/>
        </w:rPr>
        <w:t>Senior</w:t>
      </w:r>
      <w:r>
        <w:rPr>
          <w:rFonts w:cs="Times New Roman"/>
          <w:b/>
          <w:szCs w:val="24"/>
        </w:rPr>
        <w:t xml:space="preserve"> </w:t>
      </w:r>
      <w:r>
        <w:rPr>
          <w:rFonts w:cs="Times New Roman"/>
          <w:szCs w:val="24"/>
        </w:rPr>
        <w:t>Developer</w:t>
      </w:r>
      <w:r w:rsidRPr="005677F4">
        <w:rPr>
          <w:rFonts w:cs="Times New Roman"/>
          <w:b/>
          <w:szCs w:val="24"/>
        </w:rPr>
        <w:t xml:space="preserve"> - </w:t>
      </w:r>
      <w:r w:rsidRPr="005677F4">
        <w:rPr>
          <w:rFonts w:eastAsia="MS Mincho" w:cs="Times New Roman"/>
          <w:szCs w:val="24"/>
        </w:rPr>
        <w:t>Involved in</w:t>
      </w:r>
      <w:r w:rsidRPr="005677F4">
        <w:rPr>
          <w:rFonts w:cs="Times New Roman"/>
          <w:szCs w:val="24"/>
        </w:rPr>
        <w:t xml:space="preserve"> </w:t>
      </w:r>
      <w:r>
        <w:rPr>
          <w:rFonts w:cs="Times New Roman"/>
          <w:szCs w:val="24"/>
        </w:rPr>
        <w:t xml:space="preserve">coding &amp; </w:t>
      </w:r>
      <w:r w:rsidRPr="005677F4">
        <w:rPr>
          <w:rFonts w:cs="Times New Roman"/>
          <w:szCs w:val="24"/>
        </w:rPr>
        <w:t>Analysis</w:t>
      </w:r>
    </w:p>
    <w:p w:rsidR="004639B3" w:rsidP="004639B3">
      <w:pPr>
        <w:pStyle w:val="NoSpacing"/>
        <w:spacing w:line="276" w:lineRule="auto"/>
        <w:jc w:val="both"/>
        <w:rPr>
          <w:rFonts w:cs="Times New Roman"/>
          <w:szCs w:val="24"/>
        </w:rPr>
      </w:pPr>
    </w:p>
    <w:p w:rsidR="004639B3" w:rsidP="004639B3">
      <w:pPr>
        <w:spacing w:line="276" w:lineRule="auto"/>
        <w:jc w:val="both"/>
        <w:rPr>
          <w:rFonts w:cs="Times New Roman"/>
        </w:rPr>
      </w:pPr>
      <w:r w:rsidRPr="005677F4">
        <w:rPr>
          <w:rFonts w:cs="Times New Roman"/>
          <w:b/>
        </w:rPr>
        <w:t>Description</w:t>
      </w:r>
      <w:r w:rsidRPr="005677F4">
        <w:rPr>
          <w:rFonts w:cs="Times New Roman"/>
        </w:rPr>
        <w:t xml:space="preserve">: </w:t>
      </w:r>
    </w:p>
    <w:p w:rsidR="004639B3" w:rsidP="004639B3">
      <w:pPr>
        <w:spacing w:line="276" w:lineRule="auto"/>
        <w:jc w:val="both"/>
        <w:rPr>
          <w:rFonts w:cs="Times New Roman"/>
        </w:rPr>
      </w:pPr>
      <w:r>
        <w:t>a</w:t>
      </w:r>
      <w:r>
        <w:t xml:space="preserve"> web-based application for Sun Pharma Industries Limited. </w:t>
      </w:r>
      <w:r>
        <w:t>Medhas</w:t>
      </w:r>
      <w:r>
        <w:t xml:space="preserve"> </w:t>
      </w:r>
      <w:r>
        <w:t>is supported</w:t>
      </w:r>
      <w:r>
        <w:t xml:space="preserve"> in the Chrome and Internet Explorer Web Browser. User Access Management (UAM) includes the process of creation, modification, deactivation, reactivation, maintenance and handling of computerized system user accounts. The aim is to provide details of user access of any Sun employee with a click of a button. This will increase productivity and decrease the efforts for management of paper-based user account </w:t>
      </w:r>
      <w:r>
        <w:t>documents. This electronic system shall provide a paperless solution for UAM facilitating better control, compliance and aligns with the Sun Pharma organization objectives. Purpose of the Application: To define the User requirements for electronic (user) Access and Inventory Management System to be developed and implemented at different locations of Sun Pharmaceutical Industries Limited and its group of companies</w:t>
      </w:r>
      <w:r>
        <w:rPr>
          <w:rFonts w:cs="Times New Roman"/>
        </w:rPr>
        <w:t xml:space="preserve">. </w:t>
      </w:r>
    </w:p>
    <w:p w:rsidR="004639B3" w:rsidP="004639B3">
      <w:pPr>
        <w:spacing w:line="276" w:lineRule="auto"/>
        <w:jc w:val="both"/>
        <w:rPr>
          <w:rFonts w:cs="Times New Roman"/>
          <w:b/>
        </w:rPr>
      </w:pPr>
    </w:p>
    <w:p w:rsidR="004639B3" w:rsidRPr="005677F4" w:rsidP="004639B3">
      <w:pPr>
        <w:spacing w:line="276" w:lineRule="auto"/>
        <w:jc w:val="both"/>
        <w:rPr>
          <w:rFonts w:cs="Times New Roman"/>
        </w:rPr>
      </w:pPr>
      <w:r w:rsidRPr="005677F4">
        <w:rPr>
          <w:rFonts w:cs="Times New Roman"/>
          <w:b/>
        </w:rPr>
        <w:t>Responsibilities</w:t>
      </w:r>
      <w:r w:rsidRPr="005677F4">
        <w:rPr>
          <w:rFonts w:cs="Times New Roman"/>
        </w:rPr>
        <w:t xml:space="preserve">: </w:t>
      </w:r>
    </w:p>
    <w:p w:rsidR="004639B3" w:rsidP="004639B3">
      <w:pPr>
        <w:numPr>
          <w:ilvl w:val="0"/>
          <w:numId w:val="17"/>
        </w:numPr>
        <w:autoSpaceDE w:val="0"/>
        <w:autoSpaceDN w:val="0"/>
        <w:rPr>
          <w:rFonts w:ascii="Book Antiqua" w:eastAsia="Times New Roman" w:hAnsi="Book Antiqua" w:cs="Times New Roman"/>
          <w:kern w:val="0"/>
          <w:sz w:val="22"/>
          <w:szCs w:val="22"/>
          <w:lang w:val="en-US" w:eastAsia="en-US" w:bidi="ar-SA"/>
        </w:rPr>
      </w:pPr>
      <w:r>
        <w:rPr>
          <w:rFonts w:ascii="Book Antiqua" w:eastAsia="MS Mincho" w:hAnsi="Book Antiqua"/>
          <w:sz w:val="22"/>
          <w:szCs w:val="22"/>
        </w:rPr>
        <w:t>As a Team member involved in, coding and testing.</w:t>
      </w:r>
    </w:p>
    <w:p w:rsidR="004639B3" w:rsidRPr="005677F4" w:rsidP="004639B3">
      <w:pPr>
        <w:widowControl/>
        <w:numPr>
          <w:ilvl w:val="0"/>
          <w:numId w:val="17"/>
        </w:numPr>
        <w:tabs>
          <w:tab w:val="left" w:pos="450"/>
        </w:tabs>
        <w:autoSpaceDE w:val="0"/>
        <w:spacing w:line="276" w:lineRule="auto"/>
        <w:jc w:val="both"/>
        <w:rPr>
          <w:rFonts w:cs="Times New Roman"/>
        </w:rPr>
      </w:pPr>
      <w:r w:rsidRPr="005677F4">
        <w:rPr>
          <w:rFonts w:cs="Times New Roman"/>
        </w:rPr>
        <w:t>Code Reviewing and Bug – Fixing</w:t>
      </w:r>
    </w:p>
    <w:p w:rsidR="004639B3" w:rsidP="004639B3">
      <w:pPr>
        <w:widowControl/>
        <w:numPr>
          <w:ilvl w:val="0"/>
          <w:numId w:val="17"/>
        </w:numPr>
        <w:tabs>
          <w:tab w:val="left" w:pos="450"/>
        </w:tabs>
        <w:autoSpaceDE w:val="0"/>
        <w:spacing w:line="276" w:lineRule="auto"/>
        <w:jc w:val="both"/>
        <w:rPr>
          <w:rFonts w:cs="Times New Roman"/>
        </w:rPr>
      </w:pPr>
      <w:r w:rsidRPr="005677F4">
        <w:rPr>
          <w:rFonts w:cs="Times New Roman"/>
        </w:rPr>
        <w:t>Involving in team meetings and trainings</w:t>
      </w:r>
    </w:p>
    <w:p w:rsidR="004639B3" w:rsidP="004639B3">
      <w:pPr>
        <w:widowControl/>
        <w:tabs>
          <w:tab w:val="left" w:pos="450"/>
        </w:tabs>
        <w:autoSpaceDE w:val="0"/>
        <w:spacing w:line="276" w:lineRule="auto"/>
        <w:jc w:val="both"/>
        <w:rPr>
          <w:rFonts w:cs="Times New Roman"/>
        </w:rPr>
      </w:pPr>
    </w:p>
    <w:p w:rsidR="002659BD" w:rsidP="002659BD">
      <w:pPr>
        <w:pStyle w:val="ListParagraph"/>
        <w:overflowPunct w:val="0"/>
        <w:spacing w:before="28" w:after="28" w:line="276" w:lineRule="auto"/>
        <w:ind w:right="-360"/>
        <w:jc w:val="both"/>
        <w:rPr>
          <w:rFonts w:cs="Times New Roman"/>
          <w:b/>
          <w:color w:val="984806"/>
        </w:rPr>
      </w:pPr>
      <w:r w:rsidRPr="005677F4">
        <w:rPr>
          <w:rFonts w:cs="Times New Roman"/>
          <w:b/>
          <w:color w:val="984806"/>
        </w:rPr>
        <w:t>Project #</w:t>
      </w:r>
      <w:r>
        <w:rPr>
          <w:rFonts w:cs="Times New Roman"/>
          <w:b/>
          <w:color w:val="984806"/>
        </w:rPr>
        <w:t>5(Mar 2022 to Till date)</w:t>
      </w:r>
    </w:p>
    <w:p w:rsidR="002659BD" w:rsidP="002659BD">
      <w:pPr>
        <w:pStyle w:val="NoSpacing"/>
        <w:spacing w:line="276" w:lineRule="auto"/>
        <w:jc w:val="both"/>
        <w:rPr>
          <w:rFonts w:cs="Times New Roman"/>
          <w:szCs w:val="24"/>
        </w:rPr>
      </w:pPr>
      <w:r w:rsidRPr="005677F4">
        <w:rPr>
          <w:rFonts w:cs="Times New Roman"/>
          <w:b/>
          <w:szCs w:val="24"/>
        </w:rPr>
        <w:t>Name</w:t>
      </w:r>
      <w:r w:rsidRPr="005677F4">
        <w:rPr>
          <w:rFonts w:cs="Times New Roman"/>
          <w:szCs w:val="24"/>
        </w:rPr>
        <w:t xml:space="preserve">: </w:t>
      </w:r>
      <w:r>
        <w:rPr>
          <w:rFonts w:cs="Times New Roman"/>
          <w:szCs w:val="24"/>
        </w:rPr>
        <w:t>QuikTrack</w:t>
      </w:r>
      <w:r>
        <w:rPr>
          <w:rFonts w:cs="Times New Roman"/>
          <w:szCs w:val="24"/>
        </w:rPr>
        <w:t xml:space="preserve"> Inspectors</w:t>
      </w:r>
    </w:p>
    <w:p w:rsidR="002659BD" w:rsidRPr="005677F4" w:rsidP="002659BD">
      <w:pPr>
        <w:pStyle w:val="NoSpacing"/>
        <w:spacing w:line="276" w:lineRule="auto"/>
        <w:jc w:val="both"/>
        <w:rPr>
          <w:rFonts w:cs="Times New Roman"/>
          <w:szCs w:val="24"/>
        </w:rPr>
      </w:pPr>
      <w:r w:rsidRPr="005B3DFE">
        <w:rPr>
          <w:rFonts w:cs="Times New Roman"/>
          <w:b/>
          <w:szCs w:val="24"/>
        </w:rPr>
        <w:t>Company</w:t>
      </w:r>
      <w:r>
        <w:rPr>
          <w:rFonts w:cs="Times New Roman"/>
          <w:szCs w:val="24"/>
        </w:rPr>
        <w:t>: Walking tree tech</w:t>
      </w:r>
    </w:p>
    <w:p w:rsidR="002659BD" w:rsidRPr="005677F4" w:rsidP="002659BD">
      <w:pPr>
        <w:pStyle w:val="NoSpacing"/>
        <w:spacing w:line="276" w:lineRule="auto"/>
        <w:jc w:val="both"/>
        <w:rPr>
          <w:rFonts w:cs="Times New Roman"/>
          <w:szCs w:val="24"/>
        </w:rPr>
      </w:pPr>
      <w:r w:rsidRPr="005677F4">
        <w:rPr>
          <w:rFonts w:cs="Times New Roman"/>
          <w:b/>
          <w:szCs w:val="24"/>
        </w:rPr>
        <w:t>Client</w:t>
      </w:r>
      <w:r w:rsidRPr="005677F4">
        <w:rPr>
          <w:rFonts w:cs="Times New Roman"/>
          <w:szCs w:val="24"/>
        </w:rPr>
        <w:t xml:space="preserve">: </w:t>
      </w:r>
      <w:r>
        <w:rPr>
          <w:rFonts w:cs="Times New Roman"/>
          <w:szCs w:val="24"/>
        </w:rPr>
        <w:t>QuikTrack</w:t>
      </w:r>
      <w:r>
        <w:rPr>
          <w:rFonts w:cs="Times New Roman"/>
          <w:szCs w:val="24"/>
        </w:rPr>
        <w:t xml:space="preserve"> </w:t>
      </w:r>
    </w:p>
    <w:p w:rsidR="002659BD" w:rsidRPr="005677F4" w:rsidP="002659BD">
      <w:pPr>
        <w:pStyle w:val="NoSpacing"/>
        <w:spacing w:line="276" w:lineRule="auto"/>
        <w:jc w:val="both"/>
        <w:rPr>
          <w:rFonts w:cs="Times New Roman"/>
          <w:szCs w:val="24"/>
        </w:rPr>
      </w:pPr>
      <w:r w:rsidRPr="005677F4">
        <w:rPr>
          <w:rFonts w:cs="Times New Roman"/>
          <w:b/>
          <w:szCs w:val="24"/>
        </w:rPr>
        <w:t>Environment:</w:t>
      </w:r>
      <w:r>
        <w:rPr>
          <w:rFonts w:cs="Times New Roman"/>
          <w:b/>
          <w:szCs w:val="24"/>
        </w:rPr>
        <w:t xml:space="preserve"> </w:t>
      </w:r>
      <w:r w:rsidRPr="005677F4">
        <w:rPr>
          <w:rFonts w:cs="Times New Roman"/>
          <w:szCs w:val="24"/>
        </w:rPr>
        <w:t>Visual Studio .Net 201</w:t>
      </w:r>
      <w:r>
        <w:rPr>
          <w:rFonts w:cs="Times New Roman"/>
          <w:szCs w:val="24"/>
        </w:rPr>
        <w:t>9</w:t>
      </w:r>
    </w:p>
    <w:p w:rsidR="002659BD" w:rsidRPr="005677F4" w:rsidP="002659BD">
      <w:pPr>
        <w:pStyle w:val="NoSpacing"/>
        <w:spacing w:line="276" w:lineRule="auto"/>
        <w:jc w:val="both"/>
        <w:rPr>
          <w:rFonts w:cs="Times New Roman"/>
          <w:szCs w:val="24"/>
        </w:rPr>
      </w:pPr>
      <w:r w:rsidRPr="005677F4">
        <w:rPr>
          <w:rFonts w:cs="Times New Roman"/>
          <w:b/>
          <w:szCs w:val="24"/>
        </w:rPr>
        <w:t xml:space="preserve">Development Platform: </w:t>
      </w:r>
      <w:r>
        <w:rPr>
          <w:rFonts w:cs="Times New Roman"/>
          <w:szCs w:val="24"/>
        </w:rPr>
        <w:t>WebApi</w:t>
      </w:r>
      <w:r>
        <w:rPr>
          <w:rFonts w:cs="Times New Roman"/>
          <w:szCs w:val="24"/>
        </w:rPr>
        <w:t xml:space="preserve"> ,Asp.net</w:t>
      </w:r>
      <w:r>
        <w:rPr>
          <w:rFonts w:cs="Times New Roman"/>
          <w:szCs w:val="24"/>
        </w:rPr>
        <w:t xml:space="preserve"> MVC , Blazers .Net core, and SQL</w:t>
      </w:r>
    </w:p>
    <w:p w:rsidR="002659BD" w:rsidP="002659BD">
      <w:pPr>
        <w:pStyle w:val="NoSpacing"/>
        <w:spacing w:line="276" w:lineRule="auto"/>
        <w:jc w:val="both"/>
        <w:rPr>
          <w:rFonts w:cs="Times New Roman"/>
          <w:szCs w:val="24"/>
        </w:rPr>
      </w:pPr>
      <w:r w:rsidRPr="005677F4">
        <w:rPr>
          <w:rFonts w:cs="Times New Roman"/>
          <w:b/>
          <w:szCs w:val="24"/>
        </w:rPr>
        <w:t xml:space="preserve">Team size: </w:t>
      </w:r>
      <w:r>
        <w:rPr>
          <w:rFonts w:cs="Times New Roman"/>
          <w:szCs w:val="24"/>
        </w:rPr>
        <w:t>7</w:t>
      </w:r>
    </w:p>
    <w:p w:rsidR="002659BD" w:rsidP="002659BD">
      <w:pPr>
        <w:pStyle w:val="NoSpacing"/>
        <w:spacing w:line="276" w:lineRule="auto"/>
        <w:jc w:val="both"/>
        <w:rPr>
          <w:rFonts w:cs="Times New Roman"/>
          <w:szCs w:val="24"/>
        </w:rPr>
      </w:pPr>
      <w:r w:rsidRPr="005677F4">
        <w:rPr>
          <w:rFonts w:cs="Times New Roman"/>
          <w:b/>
          <w:szCs w:val="24"/>
        </w:rPr>
        <w:t xml:space="preserve">Role: </w:t>
      </w:r>
      <w:r w:rsidRPr="00F537DC">
        <w:rPr>
          <w:rFonts w:cs="Times New Roman"/>
          <w:szCs w:val="24"/>
        </w:rPr>
        <w:t>Senior</w:t>
      </w:r>
      <w:r>
        <w:rPr>
          <w:rFonts w:cs="Times New Roman"/>
          <w:b/>
          <w:szCs w:val="24"/>
        </w:rPr>
        <w:t xml:space="preserve"> </w:t>
      </w:r>
      <w:r>
        <w:rPr>
          <w:rFonts w:cs="Times New Roman"/>
          <w:szCs w:val="24"/>
        </w:rPr>
        <w:t>Developer</w:t>
      </w:r>
      <w:r w:rsidRPr="005677F4">
        <w:rPr>
          <w:rFonts w:cs="Times New Roman"/>
          <w:b/>
          <w:szCs w:val="24"/>
        </w:rPr>
        <w:t xml:space="preserve"> - </w:t>
      </w:r>
      <w:r w:rsidRPr="005677F4">
        <w:rPr>
          <w:rFonts w:eastAsia="MS Mincho" w:cs="Times New Roman"/>
          <w:szCs w:val="24"/>
        </w:rPr>
        <w:t>Involved in</w:t>
      </w:r>
      <w:r w:rsidRPr="005677F4">
        <w:rPr>
          <w:rFonts w:cs="Times New Roman"/>
          <w:szCs w:val="24"/>
        </w:rPr>
        <w:t xml:space="preserve"> </w:t>
      </w:r>
      <w:r>
        <w:rPr>
          <w:rFonts w:cs="Times New Roman"/>
          <w:szCs w:val="24"/>
        </w:rPr>
        <w:t xml:space="preserve">coding &amp; </w:t>
      </w:r>
      <w:r w:rsidRPr="005677F4">
        <w:rPr>
          <w:rFonts w:cs="Times New Roman"/>
          <w:szCs w:val="24"/>
        </w:rPr>
        <w:t>Analysis</w:t>
      </w:r>
    </w:p>
    <w:p w:rsidR="002659BD" w:rsidP="002659BD">
      <w:pPr>
        <w:pStyle w:val="NoSpacing"/>
        <w:spacing w:line="276" w:lineRule="auto"/>
        <w:jc w:val="both"/>
        <w:rPr>
          <w:rFonts w:cs="Times New Roman"/>
          <w:szCs w:val="24"/>
        </w:rPr>
      </w:pPr>
    </w:p>
    <w:p w:rsidR="002659BD" w:rsidP="002659BD">
      <w:pPr>
        <w:spacing w:line="276" w:lineRule="auto"/>
        <w:jc w:val="both"/>
        <w:rPr>
          <w:rFonts w:cs="Times New Roman"/>
        </w:rPr>
      </w:pPr>
      <w:r w:rsidRPr="005677F4">
        <w:rPr>
          <w:rFonts w:cs="Times New Roman"/>
          <w:b/>
        </w:rPr>
        <w:t>Description</w:t>
      </w:r>
      <w:r w:rsidRPr="005677F4">
        <w:rPr>
          <w:rFonts w:cs="Times New Roman"/>
        </w:rPr>
        <w:t xml:space="preserve">: </w:t>
      </w:r>
    </w:p>
    <w:p w:rsidR="002659BD" w:rsidP="004639B3">
      <w:pPr>
        <w:widowControl/>
        <w:tabs>
          <w:tab w:val="left" w:pos="450"/>
        </w:tabs>
        <w:autoSpaceDE w:val="0"/>
        <w:spacing w:line="276" w:lineRule="auto"/>
        <w:jc w:val="both"/>
      </w:pPr>
      <w:r w:rsidRPr="009C7482">
        <w:t>QuikTrack</w:t>
      </w:r>
      <w:r w:rsidRPr="009C7482">
        <w:t xml:space="preserve"> inspector network is currently equipped with the latest mobile technology to assist in performing inspections and audits in the field. Utilizing the latest in mobile technology, in conjunction with our proprietary risk management software, </w:t>
      </w:r>
      <w:r w:rsidRPr="009C7482">
        <w:t>Revoquest</w:t>
      </w:r>
      <w:r w:rsidRPr="009C7482">
        <w:t xml:space="preserve">™, inspectors can remotely upload their inspection and audit results from the </w:t>
      </w:r>
      <w:r w:rsidRPr="009C7482">
        <w:t>field,</w:t>
      </w:r>
      <w:r w:rsidRPr="009C7482">
        <w:t xml:space="preserve"> enabling our clients as close to “real-time” audit results as possible.</w:t>
      </w:r>
    </w:p>
    <w:p w:rsidR="007E4AC6" w:rsidRPr="009C7482" w:rsidP="004639B3">
      <w:pPr>
        <w:widowControl/>
        <w:tabs>
          <w:tab w:val="left" w:pos="450"/>
        </w:tabs>
        <w:autoSpaceDE w:val="0"/>
        <w:spacing w:line="276" w:lineRule="auto"/>
        <w:jc w:val="both"/>
      </w:pPr>
    </w:p>
    <w:p w:rsidR="002659BD" w:rsidP="002659BD">
      <w:pPr>
        <w:spacing w:line="276" w:lineRule="auto"/>
        <w:jc w:val="both"/>
        <w:rPr>
          <w:rFonts w:cs="Times New Roman"/>
        </w:rPr>
      </w:pPr>
      <w:r w:rsidRPr="005677F4">
        <w:rPr>
          <w:rFonts w:cs="Times New Roman"/>
          <w:b/>
        </w:rPr>
        <w:t>Responsibilities</w:t>
      </w:r>
      <w:r w:rsidRPr="005677F4">
        <w:rPr>
          <w:rFonts w:cs="Times New Roman"/>
        </w:rPr>
        <w:t xml:space="preserve">: </w:t>
      </w:r>
    </w:p>
    <w:p w:rsidR="007E4AC6" w:rsidRPr="005677F4" w:rsidP="002659BD">
      <w:pPr>
        <w:spacing w:line="276" w:lineRule="auto"/>
        <w:jc w:val="both"/>
        <w:rPr>
          <w:rFonts w:cs="Times New Roman"/>
        </w:rPr>
      </w:pPr>
    </w:p>
    <w:p w:rsidR="002659BD" w:rsidP="002659BD">
      <w:pPr>
        <w:numPr>
          <w:ilvl w:val="0"/>
          <w:numId w:val="17"/>
        </w:numPr>
        <w:autoSpaceDE w:val="0"/>
        <w:autoSpaceDN w:val="0"/>
        <w:rPr>
          <w:rFonts w:ascii="Book Antiqua" w:eastAsia="Times New Roman" w:hAnsi="Book Antiqua" w:cs="Times New Roman"/>
          <w:kern w:val="0"/>
          <w:sz w:val="22"/>
          <w:szCs w:val="22"/>
          <w:lang w:val="en-US" w:eastAsia="en-US" w:bidi="ar-SA"/>
        </w:rPr>
      </w:pPr>
      <w:r>
        <w:rPr>
          <w:rFonts w:ascii="Book Antiqua" w:eastAsia="MS Mincho" w:hAnsi="Book Antiqua"/>
          <w:sz w:val="22"/>
          <w:szCs w:val="22"/>
        </w:rPr>
        <w:t>Coding and testing.</w:t>
      </w:r>
    </w:p>
    <w:p w:rsidR="002659BD" w:rsidP="002659BD">
      <w:pPr>
        <w:widowControl/>
        <w:numPr>
          <w:ilvl w:val="0"/>
          <w:numId w:val="17"/>
        </w:numPr>
        <w:tabs>
          <w:tab w:val="left" w:pos="450"/>
        </w:tabs>
        <w:autoSpaceDE w:val="0"/>
        <w:spacing w:line="276" w:lineRule="auto"/>
        <w:jc w:val="both"/>
        <w:rPr>
          <w:rFonts w:cs="Times New Roman"/>
        </w:rPr>
      </w:pPr>
      <w:r w:rsidRPr="005677F4">
        <w:rPr>
          <w:rFonts w:cs="Times New Roman"/>
        </w:rPr>
        <w:t xml:space="preserve">Code Reviewing </w:t>
      </w:r>
    </w:p>
    <w:p w:rsidR="002659BD" w:rsidRPr="005677F4" w:rsidP="002659BD">
      <w:pPr>
        <w:widowControl/>
        <w:numPr>
          <w:ilvl w:val="0"/>
          <w:numId w:val="17"/>
        </w:numPr>
        <w:tabs>
          <w:tab w:val="left" w:pos="450"/>
        </w:tabs>
        <w:autoSpaceDE w:val="0"/>
        <w:spacing w:line="276" w:lineRule="auto"/>
        <w:jc w:val="both"/>
        <w:rPr>
          <w:rFonts w:cs="Times New Roman"/>
        </w:rPr>
      </w:pPr>
      <w:r>
        <w:rPr>
          <w:rFonts w:cs="Times New Roman"/>
        </w:rPr>
        <w:t xml:space="preserve">Developing new client pages using </w:t>
      </w:r>
      <w:r>
        <w:rPr>
          <w:rFonts w:cs="Times New Roman"/>
        </w:rPr>
        <w:t>Blazors</w:t>
      </w:r>
      <w:r>
        <w:rPr>
          <w:rFonts w:cs="Times New Roman"/>
        </w:rPr>
        <w:t xml:space="preserve"> and .net</w:t>
      </w:r>
    </w:p>
    <w:p w:rsidR="002659BD" w:rsidP="002659BD">
      <w:pPr>
        <w:widowControl/>
        <w:numPr>
          <w:ilvl w:val="0"/>
          <w:numId w:val="17"/>
        </w:numPr>
        <w:tabs>
          <w:tab w:val="left" w:pos="450"/>
        </w:tabs>
        <w:autoSpaceDE w:val="0"/>
        <w:spacing w:line="276" w:lineRule="auto"/>
        <w:jc w:val="both"/>
        <w:rPr>
          <w:rFonts w:cs="Times New Roman"/>
        </w:rPr>
      </w:pPr>
      <w:r w:rsidRPr="005677F4">
        <w:rPr>
          <w:rFonts w:cs="Times New Roman"/>
        </w:rPr>
        <w:t>Involving in team meetings and trainings</w:t>
      </w:r>
    </w:p>
    <w:p w:rsidR="002659BD" w:rsidP="004639B3">
      <w:pPr>
        <w:widowControl/>
        <w:tabs>
          <w:tab w:val="left" w:pos="450"/>
        </w:tabs>
        <w:autoSpaceDE w:val="0"/>
        <w:spacing w:line="276" w:lineRule="auto"/>
        <w:jc w:val="both"/>
        <w:rPr>
          <w:rFonts w:cs="Times New Roman"/>
        </w:rPr>
      </w:pPr>
    </w:p>
    <w:p w:rsidR="003E490A" w:rsidP="003E490A">
      <w:pPr>
        <w:widowControl/>
        <w:tabs>
          <w:tab w:val="left" w:pos="450"/>
        </w:tabs>
        <w:autoSpaceDE w:val="0"/>
        <w:spacing w:line="276" w:lineRule="auto"/>
        <w:jc w:val="both"/>
        <w:rPr>
          <w:rFonts w:cs="Times New Roman"/>
        </w:rPr>
      </w:pPr>
    </w:p>
    <w:p w:rsidR="00F438F4" w:rsidP="00976C84">
      <w:pPr>
        <w:pStyle w:val="NoSpacing"/>
        <w:spacing w:line="276" w:lineRule="auto"/>
        <w:rPr>
          <w:rFonts w:cs="Times New Roman"/>
          <w:b/>
          <w:szCs w:val="24"/>
        </w:rPr>
      </w:pPr>
    </w:p>
    <w:p w:rsidR="005A5F02" w:rsidP="005677F4">
      <w:pPr>
        <w:pStyle w:val="NoSpacing"/>
        <w:spacing w:line="276" w:lineRule="auto"/>
        <w:rPr>
          <w:rFonts w:cs="Times New Roman"/>
          <w:b/>
          <w:szCs w:val="24"/>
        </w:rPr>
      </w:pPr>
    </w:p>
    <w:p w:rsidR="005A5F02" w:rsidRPr="005A5F02" w:rsidP="005A5F02">
      <w:pPr>
        <w:pStyle w:val="Heading9"/>
        <w:spacing w:line="276" w:lineRule="auto"/>
        <w:jc w:val="left"/>
        <w:rPr>
          <w:rFonts w:ascii="Times New Roman" w:hAnsi="Times New Roman" w:cs="Times New Roman"/>
          <w:color w:val="984806"/>
          <w:sz w:val="24"/>
        </w:rPr>
      </w:pPr>
      <w:r w:rsidRPr="005A5F02">
        <w:rPr>
          <w:rFonts w:ascii="Times New Roman" w:hAnsi="Times New Roman" w:cs="Times New Roman"/>
          <w:color w:val="984806"/>
          <w:sz w:val="24"/>
        </w:rPr>
        <w:t>Personal Profile:</w:t>
      </w:r>
    </w:p>
    <w:p w:rsidR="005A5F02" w:rsidRPr="005A5F02" w:rsidP="005A5F02">
      <w:pPr>
        <w:autoSpaceDE w:val="0"/>
        <w:autoSpaceDN w:val="0"/>
        <w:adjustRightInd w:val="0"/>
        <w:ind w:left="720" w:hanging="720"/>
        <w:jc w:val="both"/>
        <w:rPr>
          <w:rFonts w:ascii="Calibri" w:hAnsi="Calibri" w:cs="Calibri"/>
          <w:sz w:val="22"/>
          <w:szCs w:val="22"/>
        </w:rPr>
      </w:pPr>
    </w:p>
    <w:p w:rsidR="003914EB" w:rsidRPr="00F5232F" w:rsidP="005A5F02">
      <w:pPr>
        <w:tabs>
          <w:tab w:val="left" w:pos="4680"/>
        </w:tabs>
        <w:jc w:val="both"/>
        <w:rPr>
          <w:rFonts w:eastAsia="Times New Roman" w:cs="Times New Roman"/>
          <w:kern w:val="0"/>
          <w:lang w:val="x-none" w:eastAsia="zh-CN" w:bidi="ar-SA"/>
        </w:rPr>
      </w:pPr>
      <w:r w:rsidRPr="005A73CB">
        <w:rPr>
          <w:rFonts w:cs="Times New Roman"/>
          <w:b/>
          <w:shd w:val="clear" w:color="auto" w:fill="FFFFFF"/>
        </w:rPr>
        <w:t>Father’s Name</w:t>
      </w:r>
      <w:r w:rsidRPr="00F5232F">
        <w:rPr>
          <w:rFonts w:eastAsia="Times New Roman" w:cs="Times New Roman"/>
          <w:kern w:val="0"/>
          <w:lang w:val="x-none" w:eastAsia="zh-CN" w:bidi="ar-SA"/>
        </w:rPr>
        <w:t xml:space="preserve">                </w:t>
      </w:r>
      <w:r w:rsidR="005A73CB">
        <w:rPr>
          <w:rFonts w:eastAsia="Times New Roman" w:cs="Times New Roman"/>
          <w:kern w:val="0"/>
          <w:lang w:val="en-US" w:eastAsia="zh-CN" w:bidi="ar-SA"/>
        </w:rPr>
        <w:t xml:space="preserve"> </w:t>
      </w:r>
      <w:r w:rsidRPr="00F5232F">
        <w:rPr>
          <w:rFonts w:eastAsia="Times New Roman" w:cs="Times New Roman"/>
          <w:kern w:val="0"/>
          <w:lang w:val="x-none" w:eastAsia="zh-CN" w:bidi="ar-SA"/>
        </w:rPr>
        <w:t xml:space="preserve">:            </w:t>
      </w:r>
      <w:r w:rsidRPr="00F5232F">
        <w:rPr>
          <w:rFonts w:eastAsia="Times New Roman" w:cs="Times New Roman"/>
          <w:kern w:val="0"/>
          <w:lang w:val="x-none" w:eastAsia="zh-CN" w:bidi="ar-SA"/>
        </w:rPr>
        <w:t>Ventateswara</w:t>
      </w:r>
      <w:r w:rsidRPr="00F5232F">
        <w:rPr>
          <w:rFonts w:eastAsia="Times New Roman" w:cs="Times New Roman"/>
          <w:kern w:val="0"/>
          <w:lang w:val="x-none" w:eastAsia="zh-CN" w:bidi="ar-SA"/>
        </w:rPr>
        <w:t xml:space="preserve"> Rao K</w:t>
      </w:r>
    </w:p>
    <w:p w:rsidR="005A5F02" w:rsidRPr="00F5232F" w:rsidP="005A5F02">
      <w:pPr>
        <w:tabs>
          <w:tab w:val="left" w:pos="4680"/>
        </w:tabs>
        <w:jc w:val="both"/>
        <w:rPr>
          <w:rFonts w:eastAsia="Times New Roman" w:cs="Times New Roman"/>
          <w:kern w:val="0"/>
          <w:lang w:val="x-none" w:eastAsia="zh-CN" w:bidi="ar-SA"/>
        </w:rPr>
      </w:pPr>
      <w:r w:rsidRPr="005A73CB">
        <w:rPr>
          <w:rFonts w:cs="Times New Roman"/>
          <w:b/>
          <w:shd w:val="clear" w:color="auto" w:fill="FFFFFF"/>
        </w:rPr>
        <w:t>Languages Known</w:t>
      </w:r>
      <w:r w:rsidRPr="00F5232F">
        <w:rPr>
          <w:rFonts w:eastAsia="Times New Roman" w:cs="Times New Roman"/>
          <w:kern w:val="0"/>
          <w:lang w:val="x-none" w:eastAsia="zh-CN" w:bidi="ar-SA"/>
        </w:rPr>
        <w:t xml:space="preserve">          </w:t>
      </w:r>
      <w:r w:rsidR="005A73CB">
        <w:rPr>
          <w:rFonts w:eastAsia="Times New Roman" w:cs="Times New Roman"/>
          <w:kern w:val="0"/>
          <w:lang w:val="en-US" w:eastAsia="zh-CN" w:bidi="ar-SA"/>
        </w:rPr>
        <w:t xml:space="preserve"> </w:t>
      </w:r>
      <w:r w:rsidRPr="00F5232F">
        <w:rPr>
          <w:rFonts w:eastAsia="Times New Roman" w:cs="Times New Roman"/>
          <w:kern w:val="0"/>
          <w:lang w:val="x-none" w:eastAsia="zh-CN" w:bidi="ar-SA"/>
        </w:rPr>
        <w:t>:            English and Telugu</w:t>
      </w:r>
    </w:p>
    <w:p w:rsidR="005A5F02" w:rsidRPr="00F5232F" w:rsidP="005A5F02">
      <w:pPr>
        <w:tabs>
          <w:tab w:val="left" w:pos="4680"/>
        </w:tabs>
        <w:jc w:val="both"/>
        <w:rPr>
          <w:rFonts w:eastAsia="Times New Roman" w:cs="Times New Roman"/>
          <w:kern w:val="0"/>
          <w:lang w:eastAsia="zh-CN" w:bidi="ar-SA"/>
        </w:rPr>
      </w:pPr>
      <w:r w:rsidRPr="005A73CB">
        <w:rPr>
          <w:rFonts w:cs="Times New Roman"/>
          <w:b/>
          <w:shd w:val="clear" w:color="auto" w:fill="FFFFFF"/>
        </w:rPr>
        <w:t>Marital Status</w:t>
      </w:r>
      <w:r w:rsidR="005A73CB">
        <w:rPr>
          <w:rFonts w:eastAsia="Times New Roman" w:cs="Times New Roman"/>
          <w:kern w:val="0"/>
          <w:lang w:val="x-none" w:eastAsia="zh-CN" w:bidi="ar-SA"/>
        </w:rPr>
        <w:t xml:space="preserve">                 </w:t>
      </w:r>
      <w:r w:rsidR="005A73CB">
        <w:rPr>
          <w:rFonts w:eastAsia="Times New Roman" w:cs="Times New Roman"/>
          <w:kern w:val="0"/>
          <w:lang w:val="en-US" w:eastAsia="zh-CN" w:bidi="ar-SA"/>
        </w:rPr>
        <w:t xml:space="preserve"> </w:t>
      </w:r>
      <w:r w:rsidRPr="00F5232F">
        <w:rPr>
          <w:rFonts w:eastAsia="Times New Roman" w:cs="Times New Roman"/>
          <w:kern w:val="0"/>
          <w:lang w:val="x-none" w:eastAsia="zh-CN" w:bidi="ar-SA"/>
        </w:rPr>
        <w:t xml:space="preserve">:            </w:t>
      </w:r>
      <w:r w:rsidR="00C26DBA">
        <w:rPr>
          <w:rFonts w:eastAsia="Times New Roman" w:cs="Times New Roman"/>
          <w:kern w:val="0"/>
          <w:lang w:eastAsia="zh-CN" w:bidi="ar-SA"/>
        </w:rPr>
        <w:t>Married</w:t>
      </w:r>
    </w:p>
    <w:p w:rsidR="003914EB" w:rsidRPr="00F5232F" w:rsidP="005A5F02">
      <w:pPr>
        <w:tabs>
          <w:tab w:val="left" w:pos="4680"/>
        </w:tabs>
        <w:jc w:val="both"/>
        <w:rPr>
          <w:rFonts w:eastAsia="Times New Roman" w:cs="Times New Roman"/>
          <w:kern w:val="0"/>
          <w:lang w:val="x-none" w:eastAsia="zh-CN" w:bidi="ar-SA"/>
        </w:rPr>
      </w:pPr>
      <w:r w:rsidRPr="005A73CB">
        <w:rPr>
          <w:rFonts w:cs="Times New Roman"/>
          <w:b/>
          <w:shd w:val="clear" w:color="auto" w:fill="FFFFFF"/>
        </w:rPr>
        <w:t xml:space="preserve">DOB </w:t>
      </w:r>
      <w:r w:rsidRPr="005A73CB" w:rsidR="00F5232F">
        <w:rPr>
          <w:rFonts w:cs="Times New Roman"/>
          <w:b/>
          <w:shd w:val="clear" w:color="auto" w:fill="FFFFFF"/>
        </w:rPr>
        <w:t xml:space="preserve">  </w:t>
      </w:r>
      <w:r w:rsidR="00F5232F">
        <w:rPr>
          <w:rFonts w:eastAsia="Times New Roman" w:cs="Times New Roman"/>
          <w:kern w:val="0"/>
          <w:lang w:val="x-none" w:eastAsia="zh-CN" w:bidi="ar-SA"/>
        </w:rPr>
        <w:t xml:space="preserve">                             </w:t>
      </w:r>
      <w:r w:rsidR="005A73CB">
        <w:rPr>
          <w:rFonts w:eastAsia="Times New Roman" w:cs="Times New Roman"/>
          <w:kern w:val="0"/>
          <w:lang w:val="en-US" w:eastAsia="zh-CN" w:bidi="ar-SA"/>
        </w:rPr>
        <w:t xml:space="preserve"> </w:t>
      </w:r>
      <w:r w:rsidRPr="00F5232F">
        <w:rPr>
          <w:rFonts w:eastAsia="Times New Roman" w:cs="Times New Roman"/>
          <w:kern w:val="0"/>
          <w:lang w:val="x-none" w:eastAsia="zh-CN" w:bidi="ar-SA"/>
        </w:rPr>
        <w:t>:            14-04-1994</w:t>
      </w:r>
    </w:p>
    <w:p w:rsidR="005A5F02" w:rsidRPr="00F5232F" w:rsidP="005A5F02">
      <w:pPr>
        <w:tabs>
          <w:tab w:val="left" w:pos="4680"/>
        </w:tabs>
        <w:jc w:val="both"/>
        <w:rPr>
          <w:rFonts w:eastAsia="Times New Roman" w:cs="Times New Roman"/>
          <w:kern w:val="0"/>
          <w:lang w:val="x-none" w:eastAsia="zh-CN" w:bidi="ar-SA"/>
        </w:rPr>
      </w:pPr>
      <w:r w:rsidRPr="005A73CB">
        <w:rPr>
          <w:rFonts w:cs="Times New Roman"/>
          <w:b/>
          <w:shd w:val="clear" w:color="auto" w:fill="FFFFFF"/>
        </w:rPr>
        <w:t>Nationality</w:t>
      </w:r>
      <w:r w:rsidRPr="00F5232F">
        <w:rPr>
          <w:rFonts w:eastAsia="Times New Roman" w:cs="Times New Roman"/>
          <w:kern w:val="0"/>
          <w:lang w:val="x-none" w:eastAsia="zh-CN" w:bidi="ar-SA"/>
        </w:rPr>
        <w:t xml:space="preserve">                       :            Indian</w:t>
      </w:r>
    </w:p>
    <w:p w:rsidR="005A5F02" w:rsidRPr="00F5232F" w:rsidP="005A5F02">
      <w:pPr>
        <w:tabs>
          <w:tab w:val="left" w:pos="4680"/>
        </w:tabs>
        <w:jc w:val="both"/>
        <w:rPr>
          <w:rFonts w:eastAsia="Times New Roman" w:cs="Times New Roman"/>
          <w:kern w:val="0"/>
          <w:lang w:val="x-none" w:eastAsia="zh-CN" w:bidi="ar-SA"/>
        </w:rPr>
      </w:pPr>
      <w:r w:rsidRPr="005A73CB">
        <w:rPr>
          <w:rFonts w:cs="Times New Roman"/>
          <w:b/>
          <w:shd w:val="clear" w:color="auto" w:fill="FFFFFF"/>
        </w:rPr>
        <w:t>Addr</w:t>
      </w:r>
      <w:r w:rsidRPr="005A73CB" w:rsidR="00F5232F">
        <w:rPr>
          <w:rFonts w:cs="Times New Roman"/>
          <w:b/>
          <w:shd w:val="clear" w:color="auto" w:fill="FFFFFF"/>
        </w:rPr>
        <w:t>ess</w:t>
      </w:r>
      <w:r w:rsidR="00F5232F">
        <w:rPr>
          <w:rFonts w:eastAsia="Times New Roman" w:cs="Times New Roman"/>
          <w:kern w:val="0"/>
          <w:lang w:val="x-none" w:eastAsia="zh-CN" w:bidi="ar-SA"/>
        </w:rPr>
        <w:t xml:space="preserve">                           </w:t>
      </w:r>
      <w:r w:rsidR="005A73CB">
        <w:rPr>
          <w:rFonts w:eastAsia="Times New Roman" w:cs="Times New Roman"/>
          <w:kern w:val="0"/>
          <w:lang w:val="en-US" w:eastAsia="zh-CN" w:bidi="ar-SA"/>
        </w:rPr>
        <w:t xml:space="preserve"> </w:t>
      </w:r>
      <w:r w:rsidRPr="00F5232F">
        <w:rPr>
          <w:rFonts w:eastAsia="Times New Roman" w:cs="Times New Roman"/>
          <w:kern w:val="0"/>
          <w:lang w:val="x-none" w:eastAsia="zh-CN" w:bidi="ar-SA"/>
        </w:rPr>
        <w:t xml:space="preserve">:             Near </w:t>
      </w:r>
      <w:r w:rsidRPr="00F5232F">
        <w:rPr>
          <w:rFonts w:eastAsia="Times New Roman" w:cs="Times New Roman"/>
          <w:kern w:val="0"/>
          <w:lang w:val="x-none" w:eastAsia="zh-CN" w:bidi="ar-SA"/>
        </w:rPr>
        <w:t>Vevekanda</w:t>
      </w:r>
      <w:r w:rsidRPr="00F5232F">
        <w:rPr>
          <w:rFonts w:eastAsia="Times New Roman" w:cs="Times New Roman"/>
          <w:kern w:val="0"/>
          <w:lang w:val="x-none" w:eastAsia="zh-CN" w:bidi="ar-SA"/>
        </w:rPr>
        <w:t xml:space="preserve"> </w:t>
      </w:r>
      <w:r w:rsidRPr="00F5232F">
        <w:rPr>
          <w:rFonts w:eastAsia="Times New Roman" w:cs="Times New Roman"/>
          <w:kern w:val="0"/>
          <w:lang w:val="x-none" w:eastAsia="zh-CN" w:bidi="ar-SA"/>
        </w:rPr>
        <w:t>bridge</w:t>
      </w:r>
      <w:r w:rsidRPr="00F5232F">
        <w:rPr>
          <w:rFonts w:eastAsia="Times New Roman" w:cs="Times New Roman"/>
          <w:kern w:val="0"/>
          <w:lang w:val="x-none" w:eastAsia="zh-CN" w:bidi="ar-SA"/>
        </w:rPr>
        <w:t xml:space="preserve">, </w:t>
      </w:r>
      <w:r w:rsidRPr="00F5232F">
        <w:rPr>
          <w:rFonts w:eastAsia="Times New Roman" w:cs="Times New Roman"/>
          <w:kern w:val="0"/>
          <w:lang w:val="x-none" w:eastAsia="zh-CN" w:bidi="ar-SA"/>
        </w:rPr>
        <w:t>Pallavari</w:t>
      </w:r>
      <w:r w:rsidRPr="00F5232F">
        <w:rPr>
          <w:rFonts w:eastAsia="Times New Roman" w:cs="Times New Roman"/>
          <w:kern w:val="0"/>
          <w:lang w:val="x-none" w:eastAsia="zh-CN" w:bidi="ar-SA"/>
        </w:rPr>
        <w:t xml:space="preserve"> </w:t>
      </w:r>
      <w:r w:rsidRPr="00F5232F">
        <w:rPr>
          <w:rFonts w:eastAsia="Times New Roman" w:cs="Times New Roman"/>
          <w:kern w:val="0"/>
          <w:lang w:val="x-none" w:eastAsia="zh-CN" w:bidi="ar-SA"/>
        </w:rPr>
        <w:t>Palem</w:t>
      </w:r>
      <w:r w:rsidRPr="00F5232F">
        <w:rPr>
          <w:rFonts w:eastAsia="Times New Roman" w:cs="Times New Roman"/>
          <w:kern w:val="0"/>
          <w:lang w:val="x-none" w:eastAsia="zh-CN" w:bidi="ar-SA"/>
        </w:rPr>
        <w:t xml:space="preserve">, </w:t>
      </w:r>
      <w:r w:rsidRPr="00F5232F">
        <w:rPr>
          <w:rFonts w:eastAsia="Times New Roman" w:cs="Times New Roman"/>
          <w:kern w:val="0"/>
          <w:lang w:val="x-none" w:eastAsia="zh-CN" w:bidi="ar-SA"/>
        </w:rPr>
        <w:t>Mummidivaram</w:t>
      </w:r>
      <w:r w:rsidRPr="00F5232F">
        <w:rPr>
          <w:rFonts w:eastAsia="Times New Roman" w:cs="Times New Roman"/>
          <w:kern w:val="0"/>
          <w:lang w:val="x-none" w:eastAsia="zh-CN" w:bidi="ar-SA"/>
        </w:rPr>
        <w:t xml:space="preserve"> (M)</w:t>
      </w:r>
    </w:p>
    <w:p w:rsidR="005A5F02" w:rsidRPr="00F5232F" w:rsidP="005A5F02">
      <w:pPr>
        <w:tabs>
          <w:tab w:val="left" w:pos="4680"/>
        </w:tabs>
        <w:jc w:val="both"/>
        <w:rPr>
          <w:rFonts w:eastAsia="Times New Roman" w:cs="Times New Roman"/>
          <w:kern w:val="0"/>
          <w:lang w:val="x-none" w:eastAsia="zh-CN" w:bidi="ar-SA"/>
        </w:rPr>
      </w:pPr>
      <w:r w:rsidRPr="00F5232F">
        <w:rPr>
          <w:rFonts w:eastAsia="Times New Roman" w:cs="Times New Roman"/>
          <w:kern w:val="0"/>
          <w:lang w:val="x-none" w:eastAsia="zh-CN" w:bidi="ar-SA"/>
        </w:rPr>
        <w:t xml:space="preserve">                                                     East Godavari (D.T), AP, India-533216</w:t>
      </w:r>
    </w:p>
    <w:p w:rsidR="005A5F02" w:rsidP="005677F4">
      <w:pPr>
        <w:pStyle w:val="NoSpacing"/>
        <w:spacing w:line="276" w:lineRule="auto"/>
        <w:rPr>
          <w:rFonts w:cs="Times New Roman"/>
          <w:b/>
          <w:szCs w:val="24"/>
        </w:rPr>
      </w:pPr>
    </w:p>
    <w:p w:rsidR="005A5F02" w:rsidP="005677F4">
      <w:pPr>
        <w:pStyle w:val="NoSpacing"/>
        <w:spacing w:line="276" w:lineRule="auto"/>
        <w:rPr>
          <w:rFonts w:cs="Times New Roman"/>
          <w:b/>
          <w:szCs w:val="24"/>
        </w:rPr>
      </w:pPr>
    </w:p>
    <w:p w:rsidR="0051341A" w:rsidP="005677F4">
      <w:pPr>
        <w:pStyle w:val="NoSpacing"/>
        <w:spacing w:line="276" w:lineRule="auto"/>
        <w:rPr>
          <w:rFonts w:cs="Times New Roman"/>
          <w:b/>
          <w:szCs w:val="24"/>
        </w:rPr>
      </w:pPr>
    </w:p>
    <w:p w:rsidR="0051341A" w:rsidRPr="005677F4" w:rsidP="005677F4">
      <w:pPr>
        <w:pStyle w:val="NoSpacing"/>
        <w:spacing w:line="276" w:lineRule="auto"/>
        <w:rPr>
          <w:rFonts w:cs="Times New Roman"/>
          <w:b/>
          <w:szCs w:val="24"/>
        </w:rPr>
      </w:pPr>
    </w:p>
    <w:p w:rsidR="005677F4" w:rsidRPr="005677F4" w:rsidP="005677F4">
      <w:pPr>
        <w:pStyle w:val="Heading9"/>
        <w:spacing w:line="276" w:lineRule="auto"/>
        <w:jc w:val="left"/>
        <w:rPr>
          <w:rFonts w:ascii="Times New Roman" w:hAnsi="Times New Roman" w:cs="Times New Roman"/>
          <w:color w:val="984806"/>
          <w:sz w:val="24"/>
        </w:rPr>
      </w:pPr>
      <w:r>
        <w:rPr>
          <w:rFonts w:ascii="Times New Roman" w:hAnsi="Times New Roman" w:cs="Times New Roman"/>
          <w:color w:val="984806"/>
          <w:sz w:val="24"/>
        </w:rPr>
        <w:t>Declaration</w:t>
      </w:r>
      <w:r w:rsidRPr="005677F4">
        <w:rPr>
          <w:rFonts w:ascii="Times New Roman" w:hAnsi="Times New Roman" w:cs="Times New Roman"/>
          <w:color w:val="984806"/>
          <w:sz w:val="24"/>
        </w:rPr>
        <w:t>:</w:t>
      </w:r>
    </w:p>
    <w:p w:rsidR="001F5E05" w:rsidRPr="005677F4" w:rsidP="005677F4">
      <w:pPr>
        <w:pStyle w:val="BodyText3"/>
        <w:spacing w:line="276" w:lineRule="auto"/>
        <w:rPr>
          <w:sz w:val="24"/>
          <w:szCs w:val="24"/>
          <w:lang w:val="en-US"/>
        </w:rPr>
      </w:pPr>
    </w:p>
    <w:p w:rsidR="00B22926" w:rsidRPr="005677F4" w:rsidP="005677F4">
      <w:pPr>
        <w:pStyle w:val="BodyText3"/>
        <w:spacing w:line="276" w:lineRule="auto"/>
        <w:ind w:left="75"/>
        <w:jc w:val="both"/>
        <w:rPr>
          <w:sz w:val="24"/>
          <w:szCs w:val="24"/>
          <w:lang w:val="en-US"/>
        </w:rPr>
      </w:pPr>
      <w:r w:rsidRPr="005677F4">
        <w:rPr>
          <w:sz w:val="24"/>
          <w:szCs w:val="24"/>
        </w:rPr>
        <w:t>I</w:t>
      </w:r>
      <w:r w:rsidRPr="005677F4">
        <w:rPr>
          <w:rFonts w:eastAsia="Verdana"/>
          <w:sz w:val="24"/>
          <w:szCs w:val="24"/>
        </w:rPr>
        <w:t xml:space="preserve"> </w:t>
      </w:r>
      <w:r w:rsidRPr="005677F4">
        <w:rPr>
          <w:sz w:val="24"/>
          <w:szCs w:val="24"/>
        </w:rPr>
        <w:t>hereby</w:t>
      </w:r>
      <w:r w:rsidRPr="005677F4">
        <w:rPr>
          <w:rFonts w:eastAsia="Verdana"/>
          <w:sz w:val="24"/>
          <w:szCs w:val="24"/>
        </w:rPr>
        <w:t xml:space="preserve"> </w:t>
      </w:r>
      <w:r w:rsidRPr="005677F4">
        <w:rPr>
          <w:sz w:val="24"/>
          <w:szCs w:val="24"/>
        </w:rPr>
        <w:t>declare</w:t>
      </w:r>
      <w:r w:rsidRPr="005677F4">
        <w:rPr>
          <w:rFonts w:eastAsia="Verdana"/>
          <w:sz w:val="24"/>
          <w:szCs w:val="24"/>
        </w:rPr>
        <w:t xml:space="preserve"> </w:t>
      </w:r>
      <w:r w:rsidRPr="005677F4">
        <w:rPr>
          <w:sz w:val="24"/>
          <w:szCs w:val="24"/>
        </w:rPr>
        <w:t>that</w:t>
      </w:r>
      <w:r w:rsidRPr="005677F4">
        <w:rPr>
          <w:rFonts w:eastAsia="Verdana"/>
          <w:sz w:val="24"/>
          <w:szCs w:val="24"/>
        </w:rPr>
        <w:t xml:space="preserve"> </w:t>
      </w:r>
      <w:r w:rsidRPr="005677F4">
        <w:rPr>
          <w:sz w:val="24"/>
          <w:szCs w:val="24"/>
        </w:rPr>
        <w:t>the</w:t>
      </w:r>
      <w:r w:rsidRPr="005677F4">
        <w:rPr>
          <w:rFonts w:eastAsia="Verdana"/>
          <w:sz w:val="24"/>
          <w:szCs w:val="24"/>
        </w:rPr>
        <w:t xml:space="preserve"> </w:t>
      </w:r>
      <w:r w:rsidRPr="005677F4">
        <w:rPr>
          <w:sz w:val="24"/>
          <w:szCs w:val="24"/>
        </w:rPr>
        <w:t>above</w:t>
      </w:r>
      <w:r w:rsidRPr="005677F4">
        <w:rPr>
          <w:rFonts w:eastAsia="Verdana"/>
          <w:sz w:val="24"/>
          <w:szCs w:val="24"/>
        </w:rPr>
        <w:t xml:space="preserve"> </w:t>
      </w:r>
      <w:r w:rsidRPr="005677F4">
        <w:rPr>
          <w:sz w:val="24"/>
          <w:szCs w:val="24"/>
        </w:rPr>
        <w:t>furnished</w:t>
      </w:r>
      <w:r w:rsidRPr="005677F4">
        <w:rPr>
          <w:rFonts w:eastAsia="Verdana"/>
          <w:sz w:val="24"/>
          <w:szCs w:val="24"/>
        </w:rPr>
        <w:t xml:space="preserve"> </w:t>
      </w:r>
      <w:r w:rsidRPr="005677F4">
        <w:rPr>
          <w:sz w:val="24"/>
          <w:szCs w:val="24"/>
        </w:rPr>
        <w:t>details</w:t>
      </w:r>
      <w:r w:rsidRPr="005677F4">
        <w:rPr>
          <w:rFonts w:eastAsia="Verdana"/>
          <w:sz w:val="24"/>
          <w:szCs w:val="24"/>
        </w:rPr>
        <w:t xml:space="preserve"> </w:t>
      </w:r>
      <w:r w:rsidRPr="005677F4">
        <w:rPr>
          <w:sz w:val="24"/>
          <w:szCs w:val="24"/>
        </w:rPr>
        <w:t>are</w:t>
      </w:r>
      <w:r w:rsidRPr="005677F4">
        <w:rPr>
          <w:rFonts w:eastAsia="Verdana"/>
          <w:sz w:val="24"/>
          <w:szCs w:val="24"/>
        </w:rPr>
        <w:t xml:space="preserve"> </w:t>
      </w:r>
      <w:r w:rsidRPr="005677F4">
        <w:rPr>
          <w:sz w:val="24"/>
          <w:szCs w:val="24"/>
        </w:rPr>
        <w:t>true</w:t>
      </w:r>
      <w:r w:rsidRPr="005677F4">
        <w:rPr>
          <w:rFonts w:eastAsia="Verdana"/>
          <w:sz w:val="24"/>
          <w:szCs w:val="24"/>
        </w:rPr>
        <w:t xml:space="preserve"> </w:t>
      </w:r>
      <w:r w:rsidRPr="005677F4">
        <w:rPr>
          <w:sz w:val="24"/>
          <w:szCs w:val="24"/>
        </w:rPr>
        <w:t>to</w:t>
      </w:r>
      <w:r w:rsidRPr="005677F4">
        <w:rPr>
          <w:rFonts w:eastAsia="Verdana"/>
          <w:sz w:val="24"/>
          <w:szCs w:val="24"/>
        </w:rPr>
        <w:t xml:space="preserve"> </w:t>
      </w:r>
      <w:r w:rsidRPr="005677F4">
        <w:rPr>
          <w:sz w:val="24"/>
          <w:szCs w:val="24"/>
        </w:rPr>
        <w:t>the</w:t>
      </w:r>
      <w:r w:rsidRPr="005677F4">
        <w:rPr>
          <w:rFonts w:eastAsia="Verdana"/>
          <w:sz w:val="24"/>
          <w:szCs w:val="24"/>
        </w:rPr>
        <w:t xml:space="preserve"> </w:t>
      </w:r>
      <w:r w:rsidRPr="005677F4">
        <w:rPr>
          <w:sz w:val="24"/>
          <w:szCs w:val="24"/>
        </w:rPr>
        <w:t>best</w:t>
      </w:r>
      <w:r w:rsidRPr="005677F4">
        <w:rPr>
          <w:rFonts w:eastAsia="Verdana"/>
          <w:sz w:val="24"/>
          <w:szCs w:val="24"/>
        </w:rPr>
        <w:t xml:space="preserve"> </w:t>
      </w:r>
      <w:r w:rsidRPr="005677F4">
        <w:rPr>
          <w:sz w:val="24"/>
          <w:szCs w:val="24"/>
        </w:rPr>
        <w:t>of</w:t>
      </w:r>
      <w:r w:rsidRPr="005677F4">
        <w:rPr>
          <w:rFonts w:eastAsia="Verdana"/>
          <w:sz w:val="24"/>
          <w:szCs w:val="24"/>
        </w:rPr>
        <w:t xml:space="preserve"> </w:t>
      </w:r>
      <w:r w:rsidRPr="005677F4">
        <w:rPr>
          <w:sz w:val="24"/>
          <w:szCs w:val="24"/>
        </w:rPr>
        <w:t>my</w:t>
      </w:r>
      <w:r w:rsidRPr="005677F4">
        <w:rPr>
          <w:rFonts w:eastAsia="Verdana"/>
          <w:sz w:val="24"/>
          <w:szCs w:val="24"/>
        </w:rPr>
        <w:t xml:space="preserve"> </w:t>
      </w:r>
      <w:r w:rsidRPr="005677F4">
        <w:rPr>
          <w:sz w:val="24"/>
          <w:szCs w:val="24"/>
        </w:rPr>
        <w:t>knowledge</w:t>
      </w:r>
      <w:r w:rsidRPr="005677F4">
        <w:rPr>
          <w:rFonts w:eastAsia="Verdana"/>
          <w:sz w:val="24"/>
          <w:szCs w:val="24"/>
        </w:rPr>
        <w:t xml:space="preserve"> </w:t>
      </w:r>
      <w:r w:rsidRPr="005677F4" w:rsidR="007847D4">
        <w:rPr>
          <w:sz w:val="24"/>
          <w:szCs w:val="24"/>
        </w:rPr>
        <w:t>an</w:t>
      </w:r>
      <w:r w:rsidRPr="005677F4" w:rsidR="007847D4">
        <w:rPr>
          <w:sz w:val="24"/>
          <w:szCs w:val="24"/>
          <w:lang w:val="en-US"/>
        </w:rPr>
        <w:t>d</w:t>
      </w:r>
      <w:r w:rsidRPr="005677F4">
        <w:rPr>
          <w:rFonts w:eastAsia="Verdana"/>
          <w:sz w:val="24"/>
          <w:szCs w:val="24"/>
        </w:rPr>
        <w:t xml:space="preserve"> </w:t>
      </w:r>
      <w:r w:rsidRPr="005677F4" w:rsidR="007847D4">
        <w:rPr>
          <w:rFonts w:eastAsia="Verdana"/>
          <w:sz w:val="24"/>
          <w:szCs w:val="24"/>
          <w:lang w:val="en-US"/>
        </w:rPr>
        <w:t xml:space="preserve"> </w:t>
      </w:r>
      <w:r w:rsidRPr="005677F4">
        <w:rPr>
          <w:sz w:val="24"/>
          <w:szCs w:val="24"/>
        </w:rPr>
        <w:t>belief.</w:t>
      </w:r>
    </w:p>
    <w:p w:rsidR="001F5E05" w:rsidRPr="005677F4" w:rsidP="005677F4">
      <w:pPr>
        <w:spacing w:line="276" w:lineRule="auto"/>
        <w:ind w:left="720" w:firstLine="720"/>
        <w:rPr>
          <w:rFonts w:cs="Times New Roman"/>
        </w:rPr>
      </w:pPr>
      <w:r w:rsidRPr="005677F4">
        <w:rPr>
          <w:rFonts w:cs="Times New Roman"/>
        </w:rPr>
        <w:t xml:space="preserve">                                                </w:t>
      </w:r>
      <w:r w:rsidRPr="005677F4" w:rsidR="00B22926">
        <w:rPr>
          <w:rFonts w:cs="Times New Roman"/>
        </w:rPr>
        <w:tab/>
      </w:r>
      <w:r w:rsidRPr="005677F4" w:rsidR="00B22926">
        <w:rPr>
          <w:rFonts w:cs="Times New Roman"/>
        </w:rPr>
        <w:tab/>
      </w:r>
      <w:r w:rsidRPr="005677F4" w:rsidR="00B22926">
        <w:rPr>
          <w:rFonts w:cs="Times New Roman"/>
        </w:rPr>
        <w:tab/>
      </w:r>
      <w:r w:rsidRPr="005677F4" w:rsidR="00B22926">
        <w:rPr>
          <w:rFonts w:cs="Times New Roman"/>
        </w:rPr>
        <w:tab/>
      </w:r>
      <w:r w:rsidRPr="005677F4">
        <w:rPr>
          <w:rFonts w:cs="Times New Roman"/>
        </w:rPr>
        <w:t xml:space="preserve">   (</w:t>
      </w:r>
      <w:r w:rsidRPr="005677F4" w:rsidR="00884FE4">
        <w:rPr>
          <w:rFonts w:cs="Times New Roman"/>
        </w:rPr>
        <w:t>Satishkumar K</w:t>
      </w:r>
      <w:r w:rsidRPr="005677F4">
        <w:rPr>
          <w:rFonts w:cs="Times New Roman"/>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Arial"/>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Book Antiqua">
    <w:altName w:val="Noto 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00000000"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C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47499">
    <w:pPr>
      <w:pStyle w:val="Footer"/>
      <w:pBdr>
        <w:top w:val="single" w:sz="4" w:space="1" w:color="D9D9D9"/>
      </w:pBdr>
      <w:jc w:val="right"/>
    </w:pPr>
    <w:r>
      <w:fldChar w:fldCharType="begin"/>
    </w:r>
    <w:r>
      <w:instrText xml:space="preserve"> PAGE   \* MERGEFORMAT </w:instrText>
    </w:r>
    <w:r>
      <w:fldChar w:fldCharType="separate"/>
    </w:r>
    <w:r w:rsidR="004E3349">
      <w:rPr>
        <w:noProof/>
      </w:rPr>
      <w:t>6</w:t>
    </w:r>
    <w:r>
      <w:fldChar w:fldCharType="end"/>
    </w:r>
    <w:r>
      <w:t xml:space="preserve"> | </w:t>
    </w:r>
    <w:r>
      <w:rPr>
        <w:color w:val="7F7F7F"/>
        <w:spacing w:val="60"/>
      </w:rPr>
      <w:t>Page</w:t>
    </w:r>
  </w:p>
  <w:p w:rsidR="009C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C3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C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C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0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2"/>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4">
    <w:nsid w:val="00000005"/>
    <w:multiLevelType w:val="multilevel"/>
    <w:tmpl w:val="00000005"/>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5">
    <w:nsid w:val="0DBE62E6"/>
    <w:multiLevelType w:val="hybridMultilevel"/>
    <w:tmpl w:val="A260EC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0757F13"/>
    <w:multiLevelType w:val="multilevel"/>
    <w:tmpl w:val="94BC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8D0BB9"/>
    <w:multiLevelType w:val="multilevel"/>
    <w:tmpl w:val="E47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E56A29"/>
    <w:multiLevelType w:val="multilevel"/>
    <w:tmpl w:val="F2DC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3200A4"/>
    <w:multiLevelType w:val="multilevel"/>
    <w:tmpl w:val="ED7C7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0296B"/>
    <w:multiLevelType w:val="multilevel"/>
    <w:tmpl w:val="3F68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7A5443"/>
    <w:multiLevelType w:val="multilevel"/>
    <w:tmpl w:val="7564F92A"/>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2">
    <w:nsid w:val="3B1E254F"/>
    <w:multiLevelType w:val="multilevel"/>
    <w:tmpl w:val="ED7C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FD5CE1"/>
    <w:multiLevelType w:val="multilevel"/>
    <w:tmpl w:val="BE92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AA6797"/>
    <w:multiLevelType w:val="hybridMultilevel"/>
    <w:tmpl w:val="BC5CA6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83B7A22"/>
    <w:multiLevelType w:val="multilevel"/>
    <w:tmpl w:val="64B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062AFF"/>
    <w:multiLevelType w:val="hybridMultilevel"/>
    <w:tmpl w:val="8AAECC7E"/>
    <w:lvl w:ilvl="0">
      <w:start w:val="0"/>
      <w:numFmt w:val="bullet"/>
      <w:lvlText w:val="•"/>
      <w:lvlJc w:val="left"/>
      <w:pPr>
        <w:ind w:left="1080" w:hanging="360"/>
      </w:pPr>
      <w:rPr>
        <w:rFonts w:ascii="Verdana" w:eastAsia="Times New Roman" w:hAnsi="Verdana" w:cs="Verdana"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78466C67"/>
    <w:multiLevelType w:val="hybridMultilevel"/>
    <w:tmpl w:val="F31C42A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7AF846E8"/>
    <w:multiLevelType w:val="hybridMultilevel"/>
    <w:tmpl w:val="A57296F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Times New Roman"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Times New Roman"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8"/>
  </w:num>
  <w:num w:numId="8">
    <w:abstractNumId w:val="12"/>
  </w:num>
  <w:num w:numId="9">
    <w:abstractNumId w:val="15"/>
  </w:num>
  <w:num w:numId="10">
    <w:abstractNumId w:val="13"/>
  </w:num>
  <w:num w:numId="11">
    <w:abstractNumId w:val="7"/>
  </w:num>
  <w:num w:numId="12">
    <w:abstractNumId w:val="6"/>
  </w:num>
  <w:num w:numId="13">
    <w:abstractNumId w:val="14"/>
  </w:num>
  <w:num w:numId="14">
    <w:abstractNumId w:val="9"/>
  </w:num>
  <w:num w:numId="15">
    <w:abstractNumId w:val="11"/>
  </w:num>
  <w:num w:numId="16">
    <w:abstractNumId w:val="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BC"/>
    <w:rsid w:val="00005D28"/>
    <w:rsid w:val="00014897"/>
    <w:rsid w:val="000212B4"/>
    <w:rsid w:val="0002547E"/>
    <w:rsid w:val="000413D8"/>
    <w:rsid w:val="000467F6"/>
    <w:rsid w:val="00050DF9"/>
    <w:rsid w:val="00055D63"/>
    <w:rsid w:val="00057FBC"/>
    <w:rsid w:val="000601BD"/>
    <w:rsid w:val="00063AA7"/>
    <w:rsid w:val="000708D4"/>
    <w:rsid w:val="0008026C"/>
    <w:rsid w:val="00083DA7"/>
    <w:rsid w:val="00084EC5"/>
    <w:rsid w:val="0009208B"/>
    <w:rsid w:val="00092ED8"/>
    <w:rsid w:val="0009447E"/>
    <w:rsid w:val="000A1A53"/>
    <w:rsid w:val="000A3A82"/>
    <w:rsid w:val="000B0BDA"/>
    <w:rsid w:val="000B3424"/>
    <w:rsid w:val="000C7AA3"/>
    <w:rsid w:val="000D0C17"/>
    <w:rsid w:val="000D543C"/>
    <w:rsid w:val="000E2EE0"/>
    <w:rsid w:val="000E77F8"/>
    <w:rsid w:val="000F121E"/>
    <w:rsid w:val="00110780"/>
    <w:rsid w:val="00114D98"/>
    <w:rsid w:val="00116212"/>
    <w:rsid w:val="0012419A"/>
    <w:rsid w:val="00140F8D"/>
    <w:rsid w:val="0014110B"/>
    <w:rsid w:val="0014661C"/>
    <w:rsid w:val="00151205"/>
    <w:rsid w:val="001677E7"/>
    <w:rsid w:val="0017677D"/>
    <w:rsid w:val="00186357"/>
    <w:rsid w:val="001A44BD"/>
    <w:rsid w:val="001D3B8C"/>
    <w:rsid w:val="001D5513"/>
    <w:rsid w:val="001D7780"/>
    <w:rsid w:val="001F1A66"/>
    <w:rsid w:val="001F43E2"/>
    <w:rsid w:val="001F5E05"/>
    <w:rsid w:val="001F790F"/>
    <w:rsid w:val="00200A82"/>
    <w:rsid w:val="002105BD"/>
    <w:rsid w:val="00212658"/>
    <w:rsid w:val="00217C23"/>
    <w:rsid w:val="00224A94"/>
    <w:rsid w:val="00230E5F"/>
    <w:rsid w:val="0025399A"/>
    <w:rsid w:val="00254EE3"/>
    <w:rsid w:val="00260123"/>
    <w:rsid w:val="00261277"/>
    <w:rsid w:val="002659BD"/>
    <w:rsid w:val="00295907"/>
    <w:rsid w:val="002A18FF"/>
    <w:rsid w:val="002A570A"/>
    <w:rsid w:val="002B3943"/>
    <w:rsid w:val="002C1667"/>
    <w:rsid w:val="002C2BF5"/>
    <w:rsid w:val="002C6429"/>
    <w:rsid w:val="002D2052"/>
    <w:rsid w:val="002D346F"/>
    <w:rsid w:val="002D6D74"/>
    <w:rsid w:val="002E29BF"/>
    <w:rsid w:val="002E78F8"/>
    <w:rsid w:val="002E7B74"/>
    <w:rsid w:val="00312E2C"/>
    <w:rsid w:val="00322D4F"/>
    <w:rsid w:val="00343BB7"/>
    <w:rsid w:val="0034492C"/>
    <w:rsid w:val="003461C5"/>
    <w:rsid w:val="003715D3"/>
    <w:rsid w:val="003733AF"/>
    <w:rsid w:val="00377AEF"/>
    <w:rsid w:val="00381DE5"/>
    <w:rsid w:val="00382272"/>
    <w:rsid w:val="00387E3E"/>
    <w:rsid w:val="003914EB"/>
    <w:rsid w:val="00391861"/>
    <w:rsid w:val="00394357"/>
    <w:rsid w:val="00396075"/>
    <w:rsid w:val="003A6F71"/>
    <w:rsid w:val="003B2C2E"/>
    <w:rsid w:val="003C030C"/>
    <w:rsid w:val="003C1A46"/>
    <w:rsid w:val="003C4CFE"/>
    <w:rsid w:val="003C693E"/>
    <w:rsid w:val="003D0390"/>
    <w:rsid w:val="003E1C3B"/>
    <w:rsid w:val="003E2D34"/>
    <w:rsid w:val="003E490A"/>
    <w:rsid w:val="004044C0"/>
    <w:rsid w:val="004073E7"/>
    <w:rsid w:val="00434C94"/>
    <w:rsid w:val="00435822"/>
    <w:rsid w:val="00442462"/>
    <w:rsid w:val="00450559"/>
    <w:rsid w:val="004620B1"/>
    <w:rsid w:val="004639B3"/>
    <w:rsid w:val="00465871"/>
    <w:rsid w:val="004855D4"/>
    <w:rsid w:val="004865F0"/>
    <w:rsid w:val="0048784E"/>
    <w:rsid w:val="004A10BA"/>
    <w:rsid w:val="004A276D"/>
    <w:rsid w:val="004C0119"/>
    <w:rsid w:val="004D2C33"/>
    <w:rsid w:val="004E3349"/>
    <w:rsid w:val="004F6722"/>
    <w:rsid w:val="005029F9"/>
    <w:rsid w:val="00507E36"/>
    <w:rsid w:val="0051290F"/>
    <w:rsid w:val="0051341A"/>
    <w:rsid w:val="00521A8F"/>
    <w:rsid w:val="00536029"/>
    <w:rsid w:val="00550C00"/>
    <w:rsid w:val="005516AE"/>
    <w:rsid w:val="00562D2C"/>
    <w:rsid w:val="00562FA1"/>
    <w:rsid w:val="005638A8"/>
    <w:rsid w:val="005674EA"/>
    <w:rsid w:val="005677F4"/>
    <w:rsid w:val="00570007"/>
    <w:rsid w:val="00572D4B"/>
    <w:rsid w:val="005736C7"/>
    <w:rsid w:val="005739E6"/>
    <w:rsid w:val="00577D03"/>
    <w:rsid w:val="00577EA5"/>
    <w:rsid w:val="005A3949"/>
    <w:rsid w:val="005A5F02"/>
    <w:rsid w:val="005A73CB"/>
    <w:rsid w:val="005B013C"/>
    <w:rsid w:val="005B3DFE"/>
    <w:rsid w:val="005B7891"/>
    <w:rsid w:val="005C4039"/>
    <w:rsid w:val="005D6F59"/>
    <w:rsid w:val="00602067"/>
    <w:rsid w:val="00606FA6"/>
    <w:rsid w:val="0061656A"/>
    <w:rsid w:val="00646C2D"/>
    <w:rsid w:val="00650D1A"/>
    <w:rsid w:val="0067099E"/>
    <w:rsid w:val="006809C9"/>
    <w:rsid w:val="00683AD5"/>
    <w:rsid w:val="006863D3"/>
    <w:rsid w:val="00691DC3"/>
    <w:rsid w:val="00691ECD"/>
    <w:rsid w:val="00692A37"/>
    <w:rsid w:val="00693287"/>
    <w:rsid w:val="00694CCE"/>
    <w:rsid w:val="006B56D9"/>
    <w:rsid w:val="006B6EFA"/>
    <w:rsid w:val="006D5C1F"/>
    <w:rsid w:val="006D6167"/>
    <w:rsid w:val="006D7E89"/>
    <w:rsid w:val="006F4253"/>
    <w:rsid w:val="00700BA0"/>
    <w:rsid w:val="00702CA8"/>
    <w:rsid w:val="00704F8A"/>
    <w:rsid w:val="00710549"/>
    <w:rsid w:val="00711367"/>
    <w:rsid w:val="00730EE9"/>
    <w:rsid w:val="00731399"/>
    <w:rsid w:val="007470CB"/>
    <w:rsid w:val="00747499"/>
    <w:rsid w:val="007616A2"/>
    <w:rsid w:val="00762021"/>
    <w:rsid w:val="00764E70"/>
    <w:rsid w:val="00766C3D"/>
    <w:rsid w:val="007736D1"/>
    <w:rsid w:val="00775E32"/>
    <w:rsid w:val="00782167"/>
    <w:rsid w:val="00782F6F"/>
    <w:rsid w:val="007847D4"/>
    <w:rsid w:val="00784AAB"/>
    <w:rsid w:val="00794FBE"/>
    <w:rsid w:val="007A1B89"/>
    <w:rsid w:val="007B1825"/>
    <w:rsid w:val="007B3B5B"/>
    <w:rsid w:val="007B6144"/>
    <w:rsid w:val="007E4039"/>
    <w:rsid w:val="007E4AC6"/>
    <w:rsid w:val="00800BF5"/>
    <w:rsid w:val="00804260"/>
    <w:rsid w:val="008072D1"/>
    <w:rsid w:val="00820745"/>
    <w:rsid w:val="00823904"/>
    <w:rsid w:val="0082502B"/>
    <w:rsid w:val="0082786A"/>
    <w:rsid w:val="00841E90"/>
    <w:rsid w:val="008829FD"/>
    <w:rsid w:val="00884978"/>
    <w:rsid w:val="00884FE4"/>
    <w:rsid w:val="00890829"/>
    <w:rsid w:val="00892F83"/>
    <w:rsid w:val="0089628D"/>
    <w:rsid w:val="008A7F3F"/>
    <w:rsid w:val="008B1699"/>
    <w:rsid w:val="008B4BC3"/>
    <w:rsid w:val="008B5843"/>
    <w:rsid w:val="008C2AFD"/>
    <w:rsid w:val="008C761D"/>
    <w:rsid w:val="008D4151"/>
    <w:rsid w:val="008F6B9E"/>
    <w:rsid w:val="00905623"/>
    <w:rsid w:val="00914D5A"/>
    <w:rsid w:val="009165F5"/>
    <w:rsid w:val="00917EA8"/>
    <w:rsid w:val="00931186"/>
    <w:rsid w:val="0094094A"/>
    <w:rsid w:val="00942811"/>
    <w:rsid w:val="00976C84"/>
    <w:rsid w:val="00981E05"/>
    <w:rsid w:val="00994090"/>
    <w:rsid w:val="00997708"/>
    <w:rsid w:val="009A0DBC"/>
    <w:rsid w:val="009B1349"/>
    <w:rsid w:val="009B4F7C"/>
    <w:rsid w:val="009B56F2"/>
    <w:rsid w:val="009C2294"/>
    <w:rsid w:val="009C6773"/>
    <w:rsid w:val="009C7482"/>
    <w:rsid w:val="009D43CC"/>
    <w:rsid w:val="00A14787"/>
    <w:rsid w:val="00A1692B"/>
    <w:rsid w:val="00A31BAB"/>
    <w:rsid w:val="00A43573"/>
    <w:rsid w:val="00A4447C"/>
    <w:rsid w:val="00A468F2"/>
    <w:rsid w:val="00A50C93"/>
    <w:rsid w:val="00A5106F"/>
    <w:rsid w:val="00A51C40"/>
    <w:rsid w:val="00A64B24"/>
    <w:rsid w:val="00A67C66"/>
    <w:rsid w:val="00A85E85"/>
    <w:rsid w:val="00AA0F67"/>
    <w:rsid w:val="00AB2882"/>
    <w:rsid w:val="00AB3094"/>
    <w:rsid w:val="00AB421A"/>
    <w:rsid w:val="00AD3F76"/>
    <w:rsid w:val="00AE255E"/>
    <w:rsid w:val="00AE3538"/>
    <w:rsid w:val="00AE7EEA"/>
    <w:rsid w:val="00AF1076"/>
    <w:rsid w:val="00AF66CA"/>
    <w:rsid w:val="00AF7AE4"/>
    <w:rsid w:val="00B1427F"/>
    <w:rsid w:val="00B22926"/>
    <w:rsid w:val="00B254F6"/>
    <w:rsid w:val="00B30D79"/>
    <w:rsid w:val="00B339EE"/>
    <w:rsid w:val="00B406EC"/>
    <w:rsid w:val="00B5182C"/>
    <w:rsid w:val="00B73FBB"/>
    <w:rsid w:val="00B76AB9"/>
    <w:rsid w:val="00B94113"/>
    <w:rsid w:val="00B950F8"/>
    <w:rsid w:val="00B962A8"/>
    <w:rsid w:val="00BA3767"/>
    <w:rsid w:val="00BB0389"/>
    <w:rsid w:val="00BC0642"/>
    <w:rsid w:val="00BC228D"/>
    <w:rsid w:val="00BE6B1B"/>
    <w:rsid w:val="00BF4F32"/>
    <w:rsid w:val="00C03D48"/>
    <w:rsid w:val="00C15488"/>
    <w:rsid w:val="00C21BDC"/>
    <w:rsid w:val="00C26DBA"/>
    <w:rsid w:val="00C319D5"/>
    <w:rsid w:val="00C61819"/>
    <w:rsid w:val="00C7254C"/>
    <w:rsid w:val="00C80FF4"/>
    <w:rsid w:val="00C92122"/>
    <w:rsid w:val="00C939D5"/>
    <w:rsid w:val="00CA6699"/>
    <w:rsid w:val="00CA7945"/>
    <w:rsid w:val="00CB050E"/>
    <w:rsid w:val="00CD4ED7"/>
    <w:rsid w:val="00CE2BA4"/>
    <w:rsid w:val="00CE5FA1"/>
    <w:rsid w:val="00CF71C1"/>
    <w:rsid w:val="00D06987"/>
    <w:rsid w:val="00D20B92"/>
    <w:rsid w:val="00D25119"/>
    <w:rsid w:val="00D41914"/>
    <w:rsid w:val="00D5370B"/>
    <w:rsid w:val="00D618C5"/>
    <w:rsid w:val="00D671B0"/>
    <w:rsid w:val="00D76111"/>
    <w:rsid w:val="00D779C2"/>
    <w:rsid w:val="00D82CAA"/>
    <w:rsid w:val="00D865B9"/>
    <w:rsid w:val="00DB1266"/>
    <w:rsid w:val="00DB7C6F"/>
    <w:rsid w:val="00DB7CE2"/>
    <w:rsid w:val="00DC6685"/>
    <w:rsid w:val="00DE1819"/>
    <w:rsid w:val="00DE4F83"/>
    <w:rsid w:val="00DF1802"/>
    <w:rsid w:val="00E00EC7"/>
    <w:rsid w:val="00E025CE"/>
    <w:rsid w:val="00E22260"/>
    <w:rsid w:val="00E24C30"/>
    <w:rsid w:val="00E34129"/>
    <w:rsid w:val="00E360B3"/>
    <w:rsid w:val="00E369CA"/>
    <w:rsid w:val="00E41864"/>
    <w:rsid w:val="00E434F0"/>
    <w:rsid w:val="00E45380"/>
    <w:rsid w:val="00E50C36"/>
    <w:rsid w:val="00E64183"/>
    <w:rsid w:val="00E65057"/>
    <w:rsid w:val="00E70726"/>
    <w:rsid w:val="00E77009"/>
    <w:rsid w:val="00E83D0F"/>
    <w:rsid w:val="00E857DE"/>
    <w:rsid w:val="00EA09D2"/>
    <w:rsid w:val="00EA5E92"/>
    <w:rsid w:val="00EB2475"/>
    <w:rsid w:val="00EB2B6F"/>
    <w:rsid w:val="00EB755D"/>
    <w:rsid w:val="00EC131B"/>
    <w:rsid w:val="00EC4432"/>
    <w:rsid w:val="00EF73EC"/>
    <w:rsid w:val="00F171EB"/>
    <w:rsid w:val="00F17800"/>
    <w:rsid w:val="00F21BAC"/>
    <w:rsid w:val="00F33CF8"/>
    <w:rsid w:val="00F438F4"/>
    <w:rsid w:val="00F51DD8"/>
    <w:rsid w:val="00F5232F"/>
    <w:rsid w:val="00F537DC"/>
    <w:rsid w:val="00F64347"/>
    <w:rsid w:val="00F70431"/>
    <w:rsid w:val="00F70829"/>
    <w:rsid w:val="00F857E3"/>
    <w:rsid w:val="00FA6813"/>
    <w:rsid w:val="00FB1BCC"/>
    <w:rsid w:val="00FB65B6"/>
    <w:rsid w:val="00FC561A"/>
    <w:rsid w:val="00FD16A0"/>
    <w:rsid w:val="00FD1BF4"/>
    <w:rsid w:val="00FE378D"/>
    <w:rsid w:val="00FE5FE7"/>
    <w:rsid w:val="00FF3A6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EmbedSmartTags/>
  <w15:chartTrackingRefBased/>
  <w15:docId w15:val="{4BB2C79A-66B0-DE40-964A-0AF2EAAE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n-IN" w:eastAsia="hi-IN" w:bidi="hi-IN"/>
    </w:rPr>
  </w:style>
  <w:style w:type="paragraph" w:styleId="Heading3">
    <w:name w:val="heading 3"/>
    <w:basedOn w:val="Normal"/>
    <w:link w:val="Heading3Char"/>
    <w:uiPriority w:val="9"/>
    <w:qFormat/>
    <w:rsid w:val="004620B1"/>
    <w:pPr>
      <w:widowControl/>
      <w:suppressAutoHyphens w:val="0"/>
      <w:spacing w:before="100" w:beforeAutospacing="1" w:after="100" w:afterAutospacing="1"/>
      <w:outlineLvl w:val="2"/>
    </w:pPr>
    <w:rPr>
      <w:rFonts w:eastAsia="Times New Roman" w:cs="Times New Roman"/>
      <w:b/>
      <w:bCs/>
      <w:kern w:val="0"/>
      <w:sz w:val="27"/>
      <w:szCs w:val="27"/>
      <w:lang w:val="x-none" w:eastAsia="x-none" w:bidi="ar-SA"/>
    </w:rPr>
  </w:style>
  <w:style w:type="paragraph" w:styleId="Heading8">
    <w:name w:val="heading 8"/>
    <w:basedOn w:val="Normal"/>
    <w:next w:val="Normal"/>
    <w:link w:val="Heading8Char"/>
    <w:uiPriority w:val="9"/>
    <w:semiHidden/>
    <w:unhideWhenUsed/>
    <w:qFormat/>
    <w:rsid w:val="005A5F02"/>
    <w:pPr>
      <w:spacing w:before="240" w:after="60"/>
      <w:outlineLvl w:val="7"/>
    </w:pPr>
    <w:rPr>
      <w:rFonts w:ascii="Calibri" w:eastAsia="Times New Roman" w:hAnsi="Calibri"/>
      <w:i/>
      <w:iCs/>
      <w:szCs w:val="21"/>
    </w:rPr>
  </w:style>
  <w:style w:type="paragraph" w:styleId="Heading9">
    <w:name w:val="heading 9"/>
    <w:basedOn w:val="Normal"/>
    <w:next w:val="Normal"/>
    <w:link w:val="Heading9Char"/>
    <w:qFormat/>
    <w:rsid w:val="00B5182C"/>
    <w:pPr>
      <w:keepNext/>
      <w:widowControl/>
      <w:shd w:val="clear" w:color="auto" w:fill="D9D9D9"/>
      <w:suppressAutoHyphens w:val="0"/>
      <w:autoSpaceDE w:val="0"/>
      <w:autoSpaceDN w:val="0"/>
      <w:jc w:val="center"/>
      <w:outlineLvl w:val="8"/>
    </w:pPr>
    <w:rPr>
      <w:rFonts w:ascii="Arial" w:hAnsi="Arial" w:cs="Arial"/>
      <w:b/>
      <w:bCs/>
      <w:kern w:val="0"/>
      <w:sz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eaturetitle1">
    <w:name w:val="featuretitle1"/>
    <w:basedOn w:val="DefaultParagraphFont"/>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style>
  <w:style w:type="paragraph" w:styleId="Header">
    <w:name w:val="header"/>
    <w:basedOn w:val="Normal"/>
    <w:pPr>
      <w:suppressLineNumbers/>
      <w:tabs>
        <w:tab w:val="center" w:pos="4320"/>
        <w:tab w:val="right" w:pos="8640"/>
      </w:tabs>
    </w:pPr>
  </w:style>
  <w:style w:type="character" w:customStyle="1" w:styleId="apple-converted-space">
    <w:name w:val="apple-converted-space"/>
    <w:rsid w:val="00057FBC"/>
  </w:style>
  <w:style w:type="character" w:customStyle="1" w:styleId="Heading3Char">
    <w:name w:val="Heading 3 Char"/>
    <w:link w:val="Heading3"/>
    <w:uiPriority w:val="9"/>
    <w:rsid w:val="004620B1"/>
    <w:rPr>
      <w:b/>
      <w:bCs/>
      <w:sz w:val="27"/>
      <w:szCs w:val="27"/>
    </w:rPr>
  </w:style>
  <w:style w:type="character" w:styleId="Hyperlink">
    <w:name w:val="Hyperlink"/>
    <w:uiPriority w:val="99"/>
    <w:semiHidden/>
    <w:unhideWhenUsed/>
    <w:rsid w:val="004620B1"/>
    <w:rPr>
      <w:color w:val="0000FF"/>
      <w:u w:val="single"/>
    </w:rPr>
  </w:style>
  <w:style w:type="character" w:styleId="Emphasis">
    <w:name w:val="Emphasis"/>
    <w:uiPriority w:val="20"/>
    <w:qFormat/>
    <w:rsid w:val="004620B1"/>
    <w:rPr>
      <w:i/>
      <w:iCs/>
    </w:rPr>
  </w:style>
  <w:style w:type="paragraph" w:styleId="NormalWeb">
    <w:name w:val="Normal (Web)"/>
    <w:basedOn w:val="Normal"/>
    <w:uiPriority w:val="99"/>
    <w:semiHidden/>
    <w:unhideWhenUsed/>
    <w:rsid w:val="004620B1"/>
    <w:pPr>
      <w:widowControl/>
      <w:suppressAutoHyphens w:val="0"/>
      <w:spacing w:before="100" w:beforeAutospacing="1" w:after="100" w:afterAutospacing="1"/>
    </w:pPr>
    <w:rPr>
      <w:rFonts w:eastAsia="Times New Roman" w:cs="Times New Roman"/>
      <w:kern w:val="0"/>
      <w:lang w:eastAsia="en-IN" w:bidi="ar-SA"/>
    </w:rPr>
  </w:style>
  <w:style w:type="character" w:customStyle="1" w:styleId="ilad">
    <w:name w:val="il_ad"/>
    <w:rsid w:val="00A51C40"/>
  </w:style>
  <w:style w:type="paragraph" w:styleId="NoSpacing">
    <w:name w:val="No Spacing"/>
    <w:uiPriority w:val="1"/>
    <w:qFormat/>
    <w:rsid w:val="00692A37"/>
    <w:pPr>
      <w:widowControl w:val="0"/>
      <w:suppressAutoHyphens/>
    </w:pPr>
    <w:rPr>
      <w:rFonts w:eastAsia="SimSun" w:cs="Mangal"/>
      <w:kern w:val="1"/>
      <w:sz w:val="24"/>
      <w:szCs w:val="21"/>
      <w:lang w:val="en-IN" w:eastAsia="hi-IN" w:bidi="hi-IN"/>
    </w:rPr>
  </w:style>
  <w:style w:type="paragraph" w:customStyle="1" w:styleId="Default">
    <w:name w:val="Default"/>
    <w:rsid w:val="00343BB7"/>
    <w:pPr>
      <w:autoSpaceDE w:val="0"/>
      <w:autoSpaceDN w:val="0"/>
      <w:adjustRightInd w:val="0"/>
    </w:pPr>
    <w:rPr>
      <w:rFonts w:ascii="Verdana" w:hAnsi="Verdana" w:cs="Verdana"/>
      <w:color w:val="000000"/>
      <w:sz w:val="24"/>
      <w:szCs w:val="24"/>
      <w:lang w:val="en-IN" w:eastAsia="en-IN"/>
    </w:rPr>
  </w:style>
  <w:style w:type="character" w:customStyle="1" w:styleId="Heading9Char">
    <w:name w:val="Heading 9 Char"/>
    <w:link w:val="Heading9"/>
    <w:rsid w:val="00B5182C"/>
    <w:rPr>
      <w:rFonts w:ascii="Arial" w:eastAsia="SimSun" w:hAnsi="Arial" w:cs="Arial"/>
      <w:b/>
      <w:bCs/>
      <w:szCs w:val="24"/>
      <w:shd w:val="clear" w:color="auto" w:fill="D9D9D9"/>
      <w:lang w:val="en-US" w:eastAsia="en-US"/>
    </w:rPr>
  </w:style>
  <w:style w:type="paragraph" w:styleId="PlainText">
    <w:name w:val="Plain Text"/>
    <w:basedOn w:val="Normal"/>
    <w:link w:val="PlainTextChar"/>
    <w:uiPriority w:val="99"/>
    <w:unhideWhenUsed/>
    <w:rsid w:val="000F121E"/>
    <w:pPr>
      <w:widowControl/>
      <w:suppressAutoHyphens w:val="0"/>
    </w:pPr>
    <w:rPr>
      <w:rFonts w:ascii="Consolas" w:eastAsia="Calibri" w:hAnsi="Consolas" w:cs="Times New Roman"/>
      <w:kern w:val="0"/>
      <w:sz w:val="21"/>
      <w:szCs w:val="21"/>
      <w:lang w:val="en-US" w:eastAsia="en-US" w:bidi="ar-SA"/>
    </w:rPr>
  </w:style>
  <w:style w:type="character" w:customStyle="1" w:styleId="PlainTextChar">
    <w:name w:val="Plain Text Char"/>
    <w:link w:val="PlainText"/>
    <w:uiPriority w:val="99"/>
    <w:rsid w:val="000F121E"/>
    <w:rPr>
      <w:rFonts w:ascii="Consolas" w:eastAsia="Calibri" w:hAnsi="Consolas"/>
      <w:sz w:val="21"/>
      <w:szCs w:val="21"/>
      <w:lang w:val="en-US" w:eastAsia="en-US"/>
    </w:rPr>
  </w:style>
  <w:style w:type="paragraph" w:styleId="Footer">
    <w:name w:val="footer"/>
    <w:basedOn w:val="Normal"/>
    <w:link w:val="FooterChar"/>
    <w:uiPriority w:val="99"/>
    <w:unhideWhenUsed/>
    <w:rsid w:val="009C6773"/>
    <w:pPr>
      <w:tabs>
        <w:tab w:val="center" w:pos="4513"/>
        <w:tab w:val="right" w:pos="9026"/>
      </w:tabs>
    </w:pPr>
    <w:rPr>
      <w:szCs w:val="21"/>
    </w:rPr>
  </w:style>
  <w:style w:type="character" w:customStyle="1" w:styleId="FooterChar">
    <w:name w:val="Footer Char"/>
    <w:link w:val="Footer"/>
    <w:uiPriority w:val="99"/>
    <w:rsid w:val="009C6773"/>
    <w:rPr>
      <w:rFonts w:eastAsia="SimSun" w:cs="Mangal"/>
      <w:kern w:val="1"/>
      <w:sz w:val="24"/>
      <w:szCs w:val="21"/>
      <w:lang w:eastAsia="hi-IN" w:bidi="hi-IN"/>
    </w:rPr>
  </w:style>
  <w:style w:type="paragraph" w:styleId="FootnoteText">
    <w:name w:val="footnote text"/>
    <w:basedOn w:val="Normal"/>
    <w:link w:val="FootnoteTextChar"/>
    <w:semiHidden/>
    <w:rsid w:val="00E434F0"/>
    <w:pPr>
      <w:widowControl/>
      <w:suppressAutoHyphens w:val="0"/>
    </w:pPr>
    <w:rPr>
      <w:rFonts w:eastAsia="Times New Roman" w:cs="Times New Roman"/>
      <w:kern w:val="0"/>
      <w:sz w:val="20"/>
      <w:szCs w:val="20"/>
      <w:lang w:val="en-US" w:eastAsia="en-US" w:bidi="ar-SA"/>
    </w:rPr>
  </w:style>
  <w:style w:type="character" w:customStyle="1" w:styleId="FootnoteTextChar">
    <w:name w:val="Footnote Text Char"/>
    <w:link w:val="FootnoteText"/>
    <w:semiHidden/>
    <w:rsid w:val="00E434F0"/>
    <w:rPr>
      <w:lang w:val="en-US" w:eastAsia="en-US"/>
    </w:rPr>
  </w:style>
  <w:style w:type="character" w:customStyle="1" w:styleId="WW8Num7z3">
    <w:name w:val="WW8Num7z3"/>
    <w:rsid w:val="000212B4"/>
    <w:rPr>
      <w:rFonts w:ascii="Symbol" w:hAnsi="Symbol" w:cs="Symbol"/>
    </w:rPr>
  </w:style>
  <w:style w:type="paragraph" w:styleId="BodyText3">
    <w:name w:val="Body Text 3"/>
    <w:basedOn w:val="Normal"/>
    <w:link w:val="BodyText3Char"/>
    <w:rsid w:val="007E4039"/>
    <w:pPr>
      <w:widowControl/>
      <w:spacing w:after="120"/>
    </w:pPr>
    <w:rPr>
      <w:rFonts w:eastAsia="Times New Roman" w:cs="Times New Roman"/>
      <w:kern w:val="0"/>
      <w:sz w:val="16"/>
      <w:szCs w:val="16"/>
      <w:lang w:val="x-none" w:eastAsia="zh-CN" w:bidi="ar-SA"/>
    </w:rPr>
  </w:style>
  <w:style w:type="character" w:customStyle="1" w:styleId="BodyText3Char">
    <w:name w:val="Body Text 3 Char"/>
    <w:link w:val="BodyText3"/>
    <w:rsid w:val="007E4039"/>
    <w:rPr>
      <w:sz w:val="16"/>
      <w:szCs w:val="16"/>
      <w:lang w:val="x-none" w:eastAsia="zh-CN"/>
    </w:rPr>
  </w:style>
  <w:style w:type="paragraph" w:customStyle="1" w:styleId="TableParagraph">
    <w:name w:val="Table Paragraph"/>
    <w:basedOn w:val="Normal"/>
    <w:uiPriority w:val="1"/>
    <w:qFormat/>
    <w:rsid w:val="005677F4"/>
    <w:pPr>
      <w:suppressAutoHyphens w:val="0"/>
    </w:pPr>
    <w:rPr>
      <w:rFonts w:ascii="Calibri" w:eastAsia="Calibri" w:hAnsi="Calibri" w:cs="Times New Roman"/>
      <w:kern w:val="0"/>
      <w:sz w:val="22"/>
      <w:szCs w:val="22"/>
      <w:lang w:val="en-US" w:eastAsia="en-US" w:bidi="ar-SA"/>
    </w:rPr>
  </w:style>
  <w:style w:type="character" w:customStyle="1" w:styleId="Heading8Char">
    <w:name w:val="Heading 8 Char"/>
    <w:link w:val="Heading8"/>
    <w:uiPriority w:val="9"/>
    <w:semiHidden/>
    <w:rsid w:val="005A5F02"/>
    <w:rPr>
      <w:rFonts w:ascii="Calibri" w:eastAsia="Times New Roman" w:hAnsi="Calibri" w:cs="Mangal"/>
      <w:i/>
      <w:iCs/>
      <w:kern w:val="1"/>
      <w:sz w:val="24"/>
      <w:szCs w:val="21"/>
      <w:lang w:val="en-I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3910eb4ca738999d4df36780f50aaae134f530e18705c4458440321091b5b581500100a11495b5e1b4d58515c424154181c084b281e01030302134251580e53491a1b0d11421e051d580f036a5d030917455d5900544e0f1b495a5318060a7f0e080103030b434550585858431758115110175f090d5043415f100242125d5e58571e175b100010415e4f1543094a5d030903475b5a00504b130a1200030c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FD1F9-BB33-40BB-AEFE-703772FD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 PC</dc:creator>
  <cp:lastModifiedBy>WalkingTree</cp:lastModifiedBy>
  <cp:revision>30</cp:revision>
  <cp:lastPrinted>1899-12-31T18:30:00Z</cp:lastPrinted>
  <dcterms:created xsi:type="dcterms:W3CDTF">2021-08-25T06:13:00Z</dcterms:created>
  <dcterms:modified xsi:type="dcterms:W3CDTF">2023-03-20T10:14:00Z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2329e149-6564-4347-b41c-4c27fd0cf5df</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satishkumar.k02@ad.infosys.com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2020-12-21T17:04:17.3827319Z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2329e149-6564-4347-b41c-4c27fd0cf5df</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satishkumar.k02@ad.infosys.com</vt:lpwstr>
  </property>
  <property fmtid="{D5CDD505-2E9C-101B-9397-08002B2CF9AE}" pid="17" name="MSIP_Label_be4b3411-284d-4d31-bd4f-bc13ef7f1fd6_SetDate">
    <vt:lpwstr>2020-12-21T17:04:17.3827319Z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