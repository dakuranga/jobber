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CC33B4" w:rsidRPr="00742AF2" w:rsidP="00CC33B4" w14:paraId="5BEFC568" w14:textId="77777777">
      <w:pPr>
        <w:pBdr>
          <w:bottom w:val="single" w:sz="12" w:space="1" w:color="auto"/>
        </w:pBdr>
        <w:rPr>
          <w:rStyle w:val="Heading1Char"/>
          <w:rFonts w:ascii="Trebuchet MS" w:hAnsi="Trebuchet MS"/>
          <w:sz w:val="22"/>
          <w:szCs w:val="22"/>
        </w:rPr>
      </w:pPr>
      <w:r w:rsidRPr="00742AF2">
        <w:rPr>
          <w:rStyle w:val="Heading1Char"/>
          <w:rFonts w:ascii="Trebuchet MS" w:hAnsi="Trebuchet MS"/>
          <w:sz w:val="22"/>
          <w:szCs w:val="22"/>
        </w:rPr>
        <w:t>RAJA SEKHAR</w:t>
      </w:r>
      <w:r w:rsidRPr="00742AF2" w:rsidR="007B1CCC">
        <w:rPr>
          <w:rStyle w:val="Heading1Char"/>
          <w:rFonts w:ascii="Trebuchet MS" w:hAnsi="Trebuchet MS"/>
          <w:sz w:val="22"/>
          <w:szCs w:val="22"/>
        </w:rPr>
        <w:t xml:space="preserve"> J                                 </w:t>
      </w:r>
      <w:r w:rsidRPr="00742AF2">
        <w:rPr>
          <w:rStyle w:val="Heading1Char"/>
          <w:rFonts w:ascii="Trebuchet MS" w:hAnsi="Trebuchet MS"/>
          <w:sz w:val="22"/>
          <w:szCs w:val="22"/>
        </w:rPr>
        <w:t xml:space="preserve">                          </w:t>
      </w:r>
    </w:p>
    <w:p w:rsidR="00CC33B4" w:rsidRPr="00742AF2" w:rsidP="00CC33B4" w14:paraId="18750964" w14:textId="644EE7B1">
      <w:pPr>
        <w:pBdr>
          <w:bottom w:val="single" w:sz="12" w:space="1" w:color="auto"/>
        </w:pBdr>
        <w:rPr>
          <w:rFonts w:ascii="Trebuchet MS" w:hAnsi="Trebuchet MS" w:cs="Times New Roman"/>
          <w:b/>
          <w:color w:val="0070C0"/>
        </w:rPr>
      </w:pPr>
      <w:r w:rsidRPr="00742AF2">
        <w:rPr>
          <w:rStyle w:val="Heading1Char"/>
          <w:rFonts w:ascii="Trebuchet MS" w:hAnsi="Trebuchet MS"/>
          <w:color w:val="0070C0"/>
          <w:sz w:val="22"/>
          <w:szCs w:val="22"/>
        </w:rPr>
        <w:t xml:space="preserve">                                                            </w:t>
      </w:r>
      <w:r w:rsidR="00CB33C0">
        <w:rPr>
          <w:rStyle w:val="Heading1Char"/>
          <w:rFonts w:ascii="Trebuchet MS" w:hAnsi="Trebuchet MS"/>
          <w:color w:val="0070C0"/>
          <w:sz w:val="22"/>
          <w:szCs w:val="22"/>
        </w:rPr>
        <w:t xml:space="preserve">                          </w:t>
      </w:r>
      <w:r w:rsidRPr="00742AF2" w:rsidR="001B22B9">
        <w:rPr>
          <w:rFonts w:ascii="Trebuchet MS" w:hAnsi="Trebuchet MS" w:cs="Times New Roman"/>
          <w:b/>
          <w:color w:val="0070C0"/>
        </w:rPr>
        <w:t>Email</w:t>
      </w:r>
      <w:r w:rsidRPr="00742AF2" w:rsidR="00871392">
        <w:rPr>
          <w:rFonts w:ascii="Trebuchet MS" w:hAnsi="Trebuchet MS" w:cs="Times New Roman"/>
          <w:b/>
          <w:color w:val="0070C0"/>
        </w:rPr>
        <w:t xml:space="preserve"> </w:t>
      </w:r>
      <w:r w:rsidRPr="00742AF2" w:rsidR="001B22B9">
        <w:rPr>
          <w:rFonts w:ascii="Trebuchet MS" w:hAnsi="Trebuchet MS" w:cs="Times New Roman"/>
          <w:b/>
          <w:color w:val="0070C0"/>
        </w:rPr>
        <w:t>id:</w:t>
      </w:r>
      <w:r w:rsidRPr="00742AF2" w:rsidR="00437D0F">
        <w:rPr>
          <w:rFonts w:ascii="Trebuchet MS" w:hAnsi="Trebuchet MS" w:cs="Times New Roman"/>
          <w:b/>
          <w:color w:val="0070C0"/>
        </w:rPr>
        <w:t xml:space="preserve"> </w:t>
      </w:r>
      <w:r w:rsidRPr="00742AF2" w:rsidR="0055163C">
        <w:rPr>
          <w:rFonts w:ascii="Trebuchet MS" w:hAnsi="Trebuchet MS"/>
        </w:rPr>
        <w:t>Raja</w:t>
      </w:r>
      <w:r w:rsidR="00E805AB">
        <w:rPr>
          <w:rFonts w:ascii="Trebuchet MS" w:hAnsi="Trebuchet MS"/>
        </w:rPr>
        <w:t>s0726</w:t>
      </w:r>
      <w:r w:rsidRPr="00742AF2" w:rsidR="0055163C">
        <w:rPr>
          <w:rFonts w:ascii="Trebuchet MS" w:hAnsi="Trebuchet MS"/>
        </w:rPr>
        <w:t>@</w:t>
      </w:r>
      <w:r w:rsidR="00E805AB">
        <w:rPr>
          <w:rFonts w:ascii="Trebuchet MS" w:hAnsi="Trebuchet MS"/>
        </w:rPr>
        <w:t>gmail</w:t>
      </w:r>
      <w:r w:rsidRPr="00742AF2" w:rsidR="0055163C">
        <w:rPr>
          <w:rFonts w:ascii="Trebuchet MS" w:hAnsi="Trebuchet MS"/>
        </w:rPr>
        <w:t>.com</w:t>
      </w:r>
    </w:p>
    <w:p w:rsidR="00CC33B4" w:rsidRPr="00742AF2" w:rsidP="00CC33B4" w14:paraId="5CF5F64D" w14:textId="77777777">
      <w:pPr>
        <w:pBdr>
          <w:bottom w:val="single" w:sz="12" w:space="1" w:color="auto"/>
        </w:pBdr>
        <w:rPr>
          <w:rFonts w:ascii="Trebuchet MS" w:hAnsi="Trebuchet MS" w:cs="Times New Roman"/>
        </w:rPr>
      </w:pPr>
      <w:r>
        <w:rPr>
          <w:rFonts w:ascii="Trebuchet MS" w:hAnsi="Trebuchet MS" w:cs="Times New Roman"/>
        </w:rPr>
        <w:t xml:space="preserve">  </w:t>
      </w:r>
      <w:r w:rsidRPr="00742AF2">
        <w:rPr>
          <w:rFonts w:ascii="Trebuchet MS" w:hAnsi="Trebuchet MS" w:cs="Times New Roman"/>
        </w:rPr>
        <w:t xml:space="preserve">                                                          </w:t>
      </w:r>
      <w:r>
        <w:rPr>
          <w:rFonts w:ascii="Trebuchet MS" w:hAnsi="Trebuchet MS" w:cs="Times New Roman"/>
        </w:rPr>
        <w:t xml:space="preserve">                         </w:t>
      </w:r>
      <w:r w:rsidRPr="00742AF2" w:rsidR="00A177A0">
        <w:rPr>
          <w:rFonts w:ascii="Trebuchet MS" w:hAnsi="Trebuchet MS" w:cs="Times New Roman"/>
        </w:rPr>
        <w:t xml:space="preserve"> </w:t>
      </w:r>
      <w:r w:rsidRPr="00742AF2" w:rsidR="009D3050">
        <w:rPr>
          <w:rFonts w:ascii="Trebuchet MS" w:hAnsi="Trebuchet MS" w:cs="Times New Roman"/>
        </w:rPr>
        <w:t>Mobile</w:t>
      </w:r>
      <w:r>
        <w:rPr>
          <w:rFonts w:ascii="Trebuchet MS" w:hAnsi="Trebuchet MS" w:cs="Times New Roman"/>
        </w:rPr>
        <w:t xml:space="preserve"> </w:t>
      </w:r>
      <w:r w:rsidRPr="00742AF2" w:rsidR="00A177A0">
        <w:rPr>
          <w:rFonts w:ascii="Trebuchet MS" w:hAnsi="Trebuchet MS" w:cs="Times New Roman"/>
        </w:rPr>
        <w:t xml:space="preserve">  </w:t>
      </w:r>
      <w:r w:rsidRPr="00742AF2" w:rsidR="009D3050">
        <w:rPr>
          <w:rFonts w:ascii="Trebuchet MS" w:hAnsi="Trebuchet MS" w:cs="Times New Roman"/>
        </w:rPr>
        <w:t>: +91 9642</w:t>
      </w:r>
      <w:r w:rsidRPr="00742AF2" w:rsidR="003D37B5">
        <w:rPr>
          <w:rFonts w:ascii="Trebuchet MS" w:hAnsi="Trebuchet MS" w:cs="Times New Roman"/>
        </w:rPr>
        <w:t xml:space="preserve"> </w:t>
      </w:r>
      <w:r w:rsidRPr="00742AF2" w:rsidR="009D3050">
        <w:rPr>
          <w:rFonts w:ascii="Trebuchet MS" w:hAnsi="Trebuchet MS" w:cs="Times New Roman"/>
        </w:rPr>
        <w:t>360</w:t>
      </w:r>
      <w:r w:rsidRPr="00742AF2" w:rsidR="003D37B5">
        <w:rPr>
          <w:rFonts w:ascii="Trebuchet MS" w:hAnsi="Trebuchet MS" w:cs="Times New Roman"/>
        </w:rPr>
        <w:t xml:space="preserve"> </w:t>
      </w:r>
      <w:r w:rsidRPr="00742AF2" w:rsidR="009D3050">
        <w:rPr>
          <w:rFonts w:ascii="Trebuchet MS" w:hAnsi="Trebuchet MS" w:cs="Times New Roman"/>
        </w:rPr>
        <w:t>449</w:t>
      </w:r>
    </w:p>
    <w:p w:rsidR="00DF690B" w:rsidRPr="00742AF2" w:rsidP="00DF690B" w14:paraId="62F6D1EB" w14:textId="77777777">
      <w:pPr>
        <w:pStyle w:val="Cog-H2a"/>
        <w:jc w:val="both"/>
        <w:rPr>
          <w:rFonts w:ascii="Trebuchet MS" w:hAnsi="Trebuchet MS" w:cs="Trebuchet MS"/>
          <w:color w:val="auto"/>
          <w:sz w:val="22"/>
          <w:szCs w:val="22"/>
        </w:rPr>
      </w:pPr>
      <w:r w:rsidRPr="00742AF2">
        <w:rPr>
          <w:rFonts w:ascii="Trebuchet MS" w:hAnsi="Trebuchet MS" w:cs="Trebuchet MS"/>
          <w:color w:val="000000"/>
          <w:sz w:val="22"/>
          <w:szCs w:val="22"/>
        </w:rPr>
        <w:t>Experience Summary</w:t>
      </w:r>
    </w:p>
    <w:p w:rsidR="00DF690B" w:rsidRPr="00742AF2" w:rsidP="00DF690B" w14:paraId="31E01E6E" w14:textId="6917F1B6">
      <w:pPr>
        <w:pStyle w:val="Cog-bullet"/>
        <w:numPr>
          <w:ilvl w:val="0"/>
          <w:numId w:val="2"/>
        </w:numPr>
        <w:rPr>
          <w:rFonts w:ascii="Trebuchet MS" w:hAnsi="Trebuchet MS" w:cs="Trebuchet MS"/>
          <w:color w:val="auto"/>
          <w:sz w:val="22"/>
          <w:szCs w:val="22"/>
        </w:rPr>
      </w:pPr>
      <w:r>
        <w:rPr>
          <w:rFonts w:ascii="Trebuchet MS" w:hAnsi="Trebuchet MS" w:cs="Trebuchet MS"/>
          <w:color w:val="auto"/>
          <w:sz w:val="22"/>
          <w:szCs w:val="22"/>
        </w:rPr>
        <w:t>9</w:t>
      </w:r>
      <w:r w:rsidR="005C143D">
        <w:rPr>
          <w:rFonts w:ascii="Trebuchet MS" w:hAnsi="Trebuchet MS" w:cs="Trebuchet MS"/>
          <w:color w:val="auto"/>
          <w:sz w:val="22"/>
          <w:szCs w:val="22"/>
        </w:rPr>
        <w:t xml:space="preserve"> +</w:t>
      </w:r>
      <w:r w:rsidRPr="00742AF2" w:rsidR="00B82C40">
        <w:rPr>
          <w:rFonts w:ascii="Trebuchet MS" w:hAnsi="Trebuchet MS" w:cs="Trebuchet MS"/>
          <w:color w:val="auto"/>
          <w:sz w:val="22"/>
          <w:szCs w:val="22"/>
        </w:rPr>
        <w:t xml:space="preserve"> Years</w:t>
      </w:r>
      <w:r w:rsidRPr="00742AF2" w:rsidR="009A08D7">
        <w:rPr>
          <w:rFonts w:ascii="Trebuchet MS" w:hAnsi="Trebuchet MS" w:cs="Trebuchet MS"/>
          <w:color w:val="auto"/>
          <w:sz w:val="22"/>
          <w:szCs w:val="22"/>
        </w:rPr>
        <w:t xml:space="preserve"> </w:t>
      </w:r>
      <w:r w:rsidR="005759A0">
        <w:rPr>
          <w:rFonts w:ascii="Trebuchet MS" w:hAnsi="Trebuchet MS" w:cs="Trebuchet MS"/>
          <w:color w:val="auto"/>
          <w:sz w:val="22"/>
          <w:szCs w:val="22"/>
        </w:rPr>
        <w:t>of experience in C#</w:t>
      </w:r>
      <w:r w:rsidRPr="00742AF2" w:rsidR="009A08D7">
        <w:rPr>
          <w:rFonts w:ascii="Trebuchet MS" w:hAnsi="Trebuchet MS" w:cs="Trebuchet MS"/>
          <w:color w:val="auto"/>
          <w:sz w:val="22"/>
          <w:szCs w:val="22"/>
        </w:rPr>
        <w:t>.</w:t>
      </w:r>
      <w:r w:rsidR="008E3FA8">
        <w:rPr>
          <w:rFonts w:ascii="Trebuchet MS" w:hAnsi="Trebuchet MS" w:cs="Trebuchet MS"/>
          <w:color w:val="auto"/>
          <w:sz w:val="22"/>
          <w:szCs w:val="22"/>
        </w:rPr>
        <w:t>Net &amp; VB.NET.</w:t>
      </w:r>
    </w:p>
    <w:p w:rsidR="00DF690B" w:rsidRPr="00742AF2" w:rsidP="00DF690B" w14:paraId="7DFC37AD" w14:textId="6FF223D3">
      <w:pPr>
        <w:pStyle w:val="Cog-bullet"/>
        <w:numPr>
          <w:ilvl w:val="0"/>
          <w:numId w:val="2"/>
        </w:numPr>
        <w:jc w:val="both"/>
        <w:rPr>
          <w:rFonts w:ascii="Trebuchet MS" w:hAnsi="Trebuchet MS" w:cs="Trebuchet MS"/>
          <w:color w:val="auto"/>
          <w:sz w:val="22"/>
          <w:szCs w:val="22"/>
        </w:rPr>
      </w:pPr>
      <w:r>
        <w:rPr>
          <w:rFonts w:ascii="Trebuchet MS" w:hAnsi="Trebuchet MS" w:cs="Trebuchet MS"/>
          <w:color w:val="auto"/>
          <w:sz w:val="22"/>
          <w:szCs w:val="22"/>
        </w:rPr>
        <w:t>9</w:t>
      </w:r>
      <w:r w:rsidR="005C143D">
        <w:rPr>
          <w:rFonts w:ascii="Trebuchet MS" w:hAnsi="Trebuchet MS" w:cs="Trebuchet MS"/>
          <w:color w:val="auto"/>
          <w:sz w:val="22"/>
          <w:szCs w:val="22"/>
        </w:rPr>
        <w:t>+</w:t>
      </w:r>
      <w:r w:rsidRPr="00742AF2" w:rsidR="0028017D">
        <w:rPr>
          <w:rFonts w:ascii="Trebuchet MS" w:hAnsi="Trebuchet MS" w:cs="Trebuchet MS"/>
          <w:color w:val="auto"/>
          <w:sz w:val="22"/>
          <w:szCs w:val="22"/>
        </w:rPr>
        <w:t xml:space="preserve"> Years working</w:t>
      </w:r>
      <w:r w:rsidRPr="00742AF2" w:rsidR="009A08D7">
        <w:rPr>
          <w:rFonts w:ascii="Trebuchet MS" w:hAnsi="Trebuchet MS" w:cs="Trebuchet MS"/>
          <w:color w:val="auto"/>
          <w:sz w:val="22"/>
          <w:szCs w:val="22"/>
        </w:rPr>
        <w:t xml:space="preserve"> experience in SQL Server.</w:t>
      </w:r>
    </w:p>
    <w:p w:rsidR="00636536" w:rsidRPr="00742AF2" w:rsidP="00DF690B" w14:paraId="4FF0E042" w14:textId="7EE1C3A6">
      <w:pPr>
        <w:pStyle w:val="Cog-bullet"/>
        <w:numPr>
          <w:ilvl w:val="0"/>
          <w:numId w:val="2"/>
        </w:numPr>
        <w:jc w:val="both"/>
        <w:rPr>
          <w:rFonts w:ascii="Trebuchet MS" w:hAnsi="Trebuchet MS" w:cs="Trebuchet MS"/>
          <w:color w:val="auto"/>
          <w:sz w:val="22"/>
          <w:szCs w:val="22"/>
        </w:rPr>
      </w:pPr>
      <w:r>
        <w:rPr>
          <w:rFonts w:ascii="Trebuchet MS" w:hAnsi="Trebuchet MS" w:cs="Trebuchet MS"/>
          <w:color w:val="auto"/>
          <w:sz w:val="22"/>
          <w:szCs w:val="22"/>
        </w:rPr>
        <w:t>5</w:t>
      </w:r>
      <w:r w:rsidRPr="00742AF2">
        <w:rPr>
          <w:rFonts w:ascii="Trebuchet MS" w:hAnsi="Trebuchet MS" w:cs="Trebuchet MS"/>
          <w:color w:val="auto"/>
          <w:sz w:val="22"/>
          <w:szCs w:val="22"/>
        </w:rPr>
        <w:t xml:space="preserve"> + Years working experience in Automation using Excel-VBA,</w:t>
      </w:r>
      <w:r w:rsidR="000740C6">
        <w:rPr>
          <w:rFonts w:ascii="Trebuchet MS" w:hAnsi="Trebuchet MS" w:cs="Trebuchet MS"/>
          <w:color w:val="auto"/>
          <w:sz w:val="22"/>
          <w:szCs w:val="22"/>
        </w:rPr>
        <w:t xml:space="preserve"> </w:t>
      </w:r>
      <w:r w:rsidRPr="00742AF2">
        <w:rPr>
          <w:rFonts w:ascii="Trebuchet MS" w:hAnsi="Trebuchet MS" w:cs="Trebuchet MS"/>
          <w:color w:val="auto"/>
          <w:sz w:val="22"/>
          <w:szCs w:val="22"/>
        </w:rPr>
        <w:t>VB Script</w:t>
      </w:r>
    </w:p>
    <w:p w:rsidR="00636536" w:rsidRPr="00742AF2" w:rsidP="00DF690B" w14:paraId="66D819EB" w14:textId="275159E0">
      <w:pPr>
        <w:pStyle w:val="Cog-bullet"/>
        <w:numPr>
          <w:ilvl w:val="0"/>
          <w:numId w:val="2"/>
        </w:numPr>
        <w:jc w:val="both"/>
        <w:rPr>
          <w:rFonts w:ascii="Trebuchet MS" w:hAnsi="Trebuchet MS" w:cs="Trebuchet MS"/>
          <w:sz w:val="22"/>
          <w:szCs w:val="22"/>
        </w:rPr>
      </w:pPr>
      <w:r w:rsidRPr="00742AF2">
        <w:rPr>
          <w:rFonts w:ascii="Trebuchet MS" w:hAnsi="Trebuchet MS" w:cs="Trebuchet MS"/>
          <w:color w:val="auto"/>
          <w:sz w:val="22"/>
          <w:szCs w:val="22"/>
        </w:rPr>
        <w:t>Having working experience in design and development of Responsive window</w:t>
      </w:r>
      <w:r w:rsidR="000740C6">
        <w:rPr>
          <w:rFonts w:ascii="Trebuchet MS" w:hAnsi="Trebuchet MS" w:cs="Trebuchet MS"/>
          <w:color w:val="auto"/>
          <w:sz w:val="22"/>
          <w:szCs w:val="22"/>
        </w:rPr>
        <w:t xml:space="preserve">s </w:t>
      </w:r>
      <w:r w:rsidRPr="00742AF2">
        <w:rPr>
          <w:rFonts w:ascii="Trebuchet MS" w:hAnsi="Trebuchet MS" w:cs="Trebuchet MS"/>
          <w:color w:val="auto"/>
          <w:sz w:val="22"/>
          <w:szCs w:val="22"/>
        </w:rPr>
        <w:t>based applications</w:t>
      </w:r>
      <w:r w:rsidRPr="00742AF2">
        <w:rPr>
          <w:rFonts w:ascii="Trebuchet MS" w:hAnsi="Trebuchet MS" w:cs="Trebuchet MS"/>
          <w:color w:val="auto"/>
          <w:sz w:val="22"/>
          <w:szCs w:val="22"/>
        </w:rPr>
        <w:t>.</w:t>
      </w:r>
    </w:p>
    <w:p w:rsidR="00DF690B" w:rsidRPr="00742AF2" w:rsidP="00DF690B" w14:paraId="0B673353" w14:textId="77777777">
      <w:pPr>
        <w:pStyle w:val="Cog-bullet"/>
        <w:numPr>
          <w:ilvl w:val="0"/>
          <w:numId w:val="2"/>
        </w:numPr>
        <w:jc w:val="both"/>
        <w:rPr>
          <w:rFonts w:ascii="Trebuchet MS" w:hAnsi="Trebuchet MS" w:cs="Trebuchet MS"/>
          <w:sz w:val="22"/>
          <w:szCs w:val="22"/>
        </w:rPr>
      </w:pPr>
      <w:r w:rsidRPr="00742AF2">
        <w:rPr>
          <w:rFonts w:ascii="Trebuchet MS" w:hAnsi="Trebuchet MS" w:cs="Trebuchet MS"/>
          <w:color w:val="auto"/>
          <w:sz w:val="22"/>
          <w:szCs w:val="22"/>
        </w:rPr>
        <w:t>Developed new modules, enhancing the existing features and customization for the project.</w:t>
      </w:r>
    </w:p>
    <w:p w:rsidR="00DF690B" w:rsidRPr="00742AF2" w:rsidP="00DF690B" w14:paraId="1128C0A9" w14:textId="77777777">
      <w:pPr>
        <w:pStyle w:val="Cog-bullet"/>
        <w:numPr>
          <w:ilvl w:val="0"/>
          <w:numId w:val="2"/>
        </w:numPr>
        <w:jc w:val="both"/>
        <w:rPr>
          <w:rFonts w:ascii="Trebuchet MS" w:hAnsi="Trebuchet MS"/>
          <w:sz w:val="22"/>
          <w:szCs w:val="22"/>
        </w:rPr>
      </w:pPr>
      <w:r w:rsidRPr="00742AF2">
        <w:rPr>
          <w:rFonts w:ascii="Trebuchet MS" w:hAnsi="Trebuchet MS" w:cs="Trebuchet MS"/>
          <w:sz w:val="22"/>
          <w:szCs w:val="22"/>
        </w:rPr>
        <w:t>Involved in the Application maintenance and directly participated in the clients supports for critical and production issues.</w:t>
      </w:r>
    </w:p>
    <w:p w:rsidR="00DF690B" w:rsidRPr="00742AF2" w:rsidP="00DF690B" w14:paraId="6373CE23" w14:textId="77777777">
      <w:pPr>
        <w:pStyle w:val="Cog-bullet"/>
        <w:ind w:left="720"/>
        <w:jc w:val="both"/>
        <w:rPr>
          <w:rFonts w:ascii="Trebuchet MS" w:hAnsi="Trebuchet MS"/>
          <w:sz w:val="22"/>
          <w:szCs w:val="22"/>
        </w:rPr>
      </w:pPr>
    </w:p>
    <w:tbl>
      <w:tblPr>
        <w:tblW w:w="0" w:type="auto"/>
        <w:tblLayout w:type="fixed"/>
        <w:tblLook w:val="0000"/>
      </w:tblPr>
      <w:tblGrid>
        <w:gridCol w:w="2758"/>
        <w:gridCol w:w="6800"/>
      </w:tblGrid>
      <w:tr w14:paraId="699D745B" w14:textId="77777777" w:rsidTr="00DF690B">
        <w:tblPrEx>
          <w:tblW w:w="0" w:type="auto"/>
          <w:tblLayout w:type="fixed"/>
          <w:tblLook w:val="0000"/>
        </w:tblPrEx>
        <w:trPr>
          <w:cantSplit/>
        </w:trPr>
        <w:tc>
          <w:tcPr>
            <w:tcW w:w="9558" w:type="dxa"/>
            <w:gridSpan w:val="2"/>
            <w:shd w:val="clear" w:color="auto" w:fill="C6D9F1"/>
          </w:tcPr>
          <w:p w:rsidR="00DF690B" w:rsidRPr="00742AF2" w:rsidP="00DF690B" w14:paraId="6CB7FE23" w14:textId="77777777">
            <w:pPr>
              <w:pStyle w:val="Cog-H3a"/>
              <w:jc w:val="both"/>
              <w:rPr>
                <w:rFonts w:ascii="Trebuchet MS" w:hAnsi="Trebuchet MS"/>
                <w:szCs w:val="22"/>
              </w:rPr>
            </w:pPr>
            <w:r w:rsidRPr="00742AF2">
              <w:rPr>
                <w:rFonts w:ascii="Trebuchet MS" w:hAnsi="Trebuchet MS" w:cs="Trebuchet MS"/>
                <w:color w:val="000000"/>
                <w:szCs w:val="22"/>
              </w:rPr>
              <w:t>Technical Skills</w:t>
            </w:r>
          </w:p>
        </w:tc>
      </w:tr>
      <w:tr w14:paraId="0B75032A" w14:textId="77777777" w:rsidTr="00DF690B">
        <w:tblPrEx>
          <w:tblW w:w="0" w:type="auto"/>
          <w:tblLayout w:type="fixed"/>
          <w:tblLook w:val="0000"/>
        </w:tblPrEx>
        <w:trPr>
          <w:cantSplit/>
        </w:trPr>
        <w:tc>
          <w:tcPr>
            <w:tcW w:w="2758" w:type="dxa"/>
            <w:shd w:val="clear" w:color="auto" w:fill="auto"/>
          </w:tcPr>
          <w:p w:rsidR="00DF690B" w:rsidRPr="00742AF2" w:rsidP="00DF690B" w14:paraId="5885B9C6" w14:textId="77777777">
            <w:pPr>
              <w:pStyle w:val="Cog-body"/>
              <w:ind w:left="0"/>
              <w:jc w:val="left"/>
              <w:rPr>
                <w:rFonts w:ascii="Trebuchet MS" w:hAnsi="Trebuchet MS" w:cs="Trebuchet MS"/>
                <w:b/>
                <w:color w:val="000000"/>
                <w:sz w:val="22"/>
                <w:szCs w:val="22"/>
              </w:rPr>
            </w:pPr>
            <w:r w:rsidRPr="00742AF2">
              <w:rPr>
                <w:rFonts w:ascii="Trebuchet MS" w:hAnsi="Trebuchet MS" w:cs="Trebuchet MS"/>
                <w:b/>
                <w:color w:val="000000"/>
                <w:sz w:val="22"/>
                <w:szCs w:val="22"/>
              </w:rPr>
              <w:t xml:space="preserve">                                                                 </w:t>
            </w:r>
          </w:p>
        </w:tc>
        <w:tc>
          <w:tcPr>
            <w:tcW w:w="6800" w:type="dxa"/>
            <w:shd w:val="clear" w:color="auto" w:fill="auto"/>
          </w:tcPr>
          <w:p w:rsidR="00DF690B" w:rsidRPr="00742AF2" w:rsidP="00DF690B" w14:paraId="1D34BE4B" w14:textId="77777777">
            <w:pPr>
              <w:pStyle w:val="NormalWeb"/>
              <w:tabs>
                <w:tab w:val="left" w:pos="2340"/>
              </w:tabs>
              <w:spacing w:before="0" w:after="0"/>
              <w:rPr>
                <w:rFonts w:ascii="Trebuchet MS" w:hAnsi="Trebuchet MS" w:cs="Trebuchet MS"/>
                <w:color w:val="000000"/>
                <w:sz w:val="22"/>
                <w:szCs w:val="22"/>
                <w:lang w:val="fr-FR"/>
              </w:rPr>
            </w:pPr>
          </w:p>
        </w:tc>
      </w:tr>
      <w:tr w14:paraId="1A2D96E0" w14:textId="77777777" w:rsidTr="00DF690B">
        <w:tblPrEx>
          <w:tblW w:w="0" w:type="auto"/>
          <w:tblLayout w:type="fixed"/>
          <w:tblLook w:val="0000"/>
        </w:tblPrEx>
        <w:trPr>
          <w:cantSplit/>
        </w:trPr>
        <w:tc>
          <w:tcPr>
            <w:tcW w:w="2758" w:type="dxa"/>
            <w:shd w:val="clear" w:color="auto" w:fill="auto"/>
          </w:tcPr>
          <w:p w:rsidR="00DF690B" w:rsidRPr="00742AF2" w:rsidP="00DF690B" w14:paraId="2307136A" w14:textId="77777777">
            <w:pPr>
              <w:pStyle w:val="Cog-body"/>
              <w:ind w:left="0"/>
              <w:jc w:val="left"/>
              <w:rPr>
                <w:rFonts w:ascii="Trebuchet MS" w:hAnsi="Trebuchet MS" w:cs="Trebuchet MS"/>
                <w:color w:val="000000"/>
                <w:sz w:val="22"/>
                <w:szCs w:val="22"/>
                <w:lang w:val="fr-FR"/>
              </w:rPr>
            </w:pPr>
            <w:r w:rsidRPr="00742AF2">
              <w:rPr>
                <w:rFonts w:ascii="Trebuchet MS" w:hAnsi="Trebuchet MS" w:cs="Trebuchet MS"/>
                <w:b/>
                <w:color w:val="000000"/>
                <w:sz w:val="22"/>
                <w:szCs w:val="22"/>
              </w:rPr>
              <w:t xml:space="preserve">Programming Languages         </w:t>
            </w:r>
          </w:p>
        </w:tc>
        <w:tc>
          <w:tcPr>
            <w:tcW w:w="6800" w:type="dxa"/>
            <w:shd w:val="clear" w:color="auto" w:fill="auto"/>
          </w:tcPr>
          <w:p w:rsidR="00DF690B" w:rsidRPr="00742AF2" w:rsidP="005759A0" w14:paraId="618082FA" w14:textId="42D675E4">
            <w:pPr>
              <w:pStyle w:val="NormalWeb"/>
              <w:tabs>
                <w:tab w:val="left" w:pos="2340"/>
              </w:tabs>
              <w:spacing w:before="0" w:after="0"/>
              <w:rPr>
                <w:rFonts w:ascii="Trebuchet MS" w:hAnsi="Trebuchet MS"/>
                <w:sz w:val="22"/>
                <w:szCs w:val="22"/>
              </w:rPr>
            </w:pPr>
            <w:r w:rsidRPr="00742AF2">
              <w:rPr>
                <w:rFonts w:ascii="Trebuchet MS" w:hAnsi="Trebuchet MS" w:cs="Trebuchet MS"/>
                <w:color w:val="000000"/>
                <w:sz w:val="22"/>
                <w:szCs w:val="22"/>
                <w:lang w:val="fr-FR"/>
              </w:rPr>
              <w:t>C#.NET</w:t>
            </w:r>
            <w:r>
              <w:rPr>
                <w:rFonts w:ascii="Trebuchet MS" w:hAnsi="Trebuchet MS" w:cs="Trebuchet MS"/>
                <w:color w:val="000000"/>
                <w:sz w:val="22"/>
                <w:szCs w:val="22"/>
                <w:lang w:val="fr-FR"/>
              </w:rPr>
              <w:t>,</w:t>
            </w:r>
            <w:r w:rsidR="005F66DA">
              <w:rPr>
                <w:rFonts w:ascii="Trebuchet MS" w:hAnsi="Trebuchet MS" w:cs="Trebuchet MS"/>
                <w:color w:val="000000"/>
                <w:sz w:val="22"/>
                <w:szCs w:val="22"/>
                <w:lang w:val="fr-FR"/>
              </w:rPr>
              <w:t xml:space="preserve"> </w:t>
            </w:r>
            <w:r>
              <w:rPr>
                <w:rFonts w:ascii="Trebuchet MS" w:hAnsi="Trebuchet MS" w:cs="Trebuchet MS"/>
                <w:color w:val="000000"/>
                <w:sz w:val="22"/>
                <w:szCs w:val="22"/>
                <w:lang w:val="fr-FR"/>
              </w:rPr>
              <w:t>VB.NET,</w:t>
            </w:r>
            <w:r w:rsidR="005F66DA">
              <w:rPr>
                <w:rFonts w:ascii="Trebuchet MS" w:hAnsi="Trebuchet MS" w:cs="Trebuchet MS"/>
                <w:color w:val="000000"/>
                <w:sz w:val="22"/>
                <w:szCs w:val="22"/>
                <w:lang w:val="fr-FR"/>
              </w:rPr>
              <w:t xml:space="preserve"> ASP.Net,</w:t>
            </w:r>
            <w:r w:rsidRPr="00742AF2" w:rsidR="00636536">
              <w:rPr>
                <w:rFonts w:ascii="Trebuchet MS" w:hAnsi="Trebuchet MS" w:cs="Trebuchet MS"/>
                <w:color w:val="000000"/>
                <w:sz w:val="22"/>
                <w:szCs w:val="22"/>
                <w:lang w:val="fr-FR"/>
              </w:rPr>
              <w:t xml:space="preserve"> Excel-VBA, VB Script</w:t>
            </w:r>
          </w:p>
        </w:tc>
      </w:tr>
      <w:tr w14:paraId="413E1EF0" w14:textId="77777777" w:rsidTr="00DF690B">
        <w:tblPrEx>
          <w:tblW w:w="0" w:type="auto"/>
          <w:tblLayout w:type="fixed"/>
          <w:tblLook w:val="0000"/>
        </w:tblPrEx>
        <w:trPr>
          <w:cantSplit/>
        </w:trPr>
        <w:tc>
          <w:tcPr>
            <w:tcW w:w="2758" w:type="dxa"/>
            <w:shd w:val="clear" w:color="auto" w:fill="auto"/>
          </w:tcPr>
          <w:p w:rsidR="00DF690B" w:rsidRPr="00742AF2" w:rsidP="00DF690B" w14:paraId="6201D1FC" w14:textId="77777777">
            <w:pPr>
              <w:pStyle w:val="Cog-body"/>
              <w:ind w:left="0"/>
              <w:jc w:val="left"/>
              <w:rPr>
                <w:rFonts w:ascii="Trebuchet MS" w:hAnsi="Trebuchet MS" w:cs="Trebuchet MS"/>
                <w:b/>
                <w:color w:val="000000"/>
                <w:sz w:val="22"/>
                <w:szCs w:val="22"/>
              </w:rPr>
            </w:pPr>
            <w:r w:rsidRPr="00742AF2">
              <w:rPr>
                <w:rFonts w:ascii="Trebuchet MS" w:hAnsi="Trebuchet MS" w:cs="Trebuchet MS"/>
                <w:b/>
                <w:color w:val="000000"/>
                <w:sz w:val="22"/>
                <w:szCs w:val="22"/>
              </w:rPr>
              <w:t>Databases</w:t>
            </w:r>
          </w:p>
          <w:p w:rsidR="000E712A" w:rsidRPr="00742AF2" w:rsidP="00DF690B" w14:paraId="7AE19CBD" w14:textId="77777777">
            <w:pPr>
              <w:pStyle w:val="Cog-body"/>
              <w:ind w:left="0"/>
              <w:jc w:val="left"/>
              <w:rPr>
                <w:rFonts w:ascii="Trebuchet MS" w:hAnsi="Trebuchet MS" w:cs="Trebuchet MS"/>
                <w:bCs/>
                <w:color w:val="000000"/>
                <w:sz w:val="22"/>
                <w:szCs w:val="22"/>
              </w:rPr>
            </w:pPr>
          </w:p>
        </w:tc>
        <w:tc>
          <w:tcPr>
            <w:tcW w:w="6800" w:type="dxa"/>
            <w:shd w:val="clear" w:color="auto" w:fill="auto"/>
          </w:tcPr>
          <w:p w:rsidR="00DF690B" w:rsidRPr="00742AF2" w:rsidP="00DF690B" w14:paraId="3C4709F4" w14:textId="38282433">
            <w:pPr>
              <w:pStyle w:val="NormalWeb"/>
              <w:tabs>
                <w:tab w:val="left" w:pos="2340"/>
                <w:tab w:val="left" w:pos="3240"/>
              </w:tabs>
              <w:spacing w:before="0" w:after="0"/>
              <w:rPr>
                <w:rFonts w:ascii="Trebuchet MS" w:hAnsi="Trebuchet MS" w:cs="Trebuchet MS"/>
                <w:bCs/>
                <w:color w:val="000000"/>
                <w:sz w:val="22"/>
                <w:szCs w:val="22"/>
              </w:rPr>
            </w:pPr>
            <w:r w:rsidRPr="00742AF2">
              <w:rPr>
                <w:rFonts w:ascii="Trebuchet MS" w:hAnsi="Trebuchet MS" w:cs="Trebuchet MS"/>
                <w:bCs/>
                <w:color w:val="000000"/>
                <w:sz w:val="22"/>
                <w:szCs w:val="22"/>
              </w:rPr>
              <w:t>MS-</w:t>
            </w:r>
            <w:r w:rsidRPr="00742AF2">
              <w:rPr>
                <w:rFonts w:ascii="Trebuchet MS" w:hAnsi="Trebuchet MS" w:cs="Trebuchet MS"/>
                <w:bCs/>
                <w:color w:val="000000"/>
                <w:sz w:val="22"/>
                <w:szCs w:val="22"/>
              </w:rPr>
              <w:t>SQL Server</w:t>
            </w:r>
            <w:r w:rsidR="005F66DA">
              <w:rPr>
                <w:rFonts w:ascii="Trebuchet MS" w:hAnsi="Trebuchet MS" w:cs="Trebuchet MS"/>
                <w:bCs/>
                <w:color w:val="000000"/>
                <w:sz w:val="22"/>
                <w:szCs w:val="22"/>
              </w:rPr>
              <w:t>, SQL Developer(Oracle)</w:t>
            </w:r>
            <w:r w:rsidRPr="00742AF2">
              <w:rPr>
                <w:rFonts w:ascii="Trebuchet MS" w:hAnsi="Trebuchet MS" w:cs="Trebuchet MS"/>
                <w:bCs/>
                <w:color w:val="000000"/>
                <w:sz w:val="22"/>
                <w:szCs w:val="22"/>
              </w:rPr>
              <w:t xml:space="preserve"> </w:t>
            </w:r>
            <w:r w:rsidR="005F66DA">
              <w:rPr>
                <w:rFonts w:ascii="Trebuchet MS" w:hAnsi="Trebuchet MS" w:cs="Trebuchet MS"/>
                <w:bCs/>
                <w:color w:val="000000"/>
                <w:sz w:val="22"/>
                <w:szCs w:val="22"/>
              </w:rPr>
              <w:t>,</w:t>
            </w:r>
            <w:r w:rsidRPr="00742AF2" w:rsidR="005F66DA">
              <w:rPr>
                <w:rFonts w:ascii="Trebuchet MS" w:hAnsi="Trebuchet MS" w:cs="Trebuchet MS"/>
                <w:bCs/>
                <w:color w:val="000000"/>
                <w:sz w:val="22"/>
                <w:szCs w:val="22"/>
              </w:rPr>
              <w:t xml:space="preserve"> MS-Access,</w:t>
            </w:r>
          </w:p>
          <w:p w:rsidR="000E712A" w:rsidRPr="00742AF2" w:rsidP="00DF690B" w14:paraId="0C55A2E5" w14:textId="77777777">
            <w:pPr>
              <w:pStyle w:val="NormalWeb"/>
              <w:tabs>
                <w:tab w:val="left" w:pos="2340"/>
                <w:tab w:val="left" w:pos="3240"/>
              </w:tabs>
              <w:spacing w:before="0" w:after="0"/>
              <w:rPr>
                <w:rFonts w:ascii="Trebuchet MS" w:hAnsi="Trebuchet MS" w:cs="Trebuchet MS"/>
                <w:bCs/>
                <w:color w:val="000000"/>
                <w:sz w:val="22"/>
                <w:szCs w:val="22"/>
              </w:rPr>
            </w:pPr>
          </w:p>
          <w:p w:rsidR="00DF690B" w:rsidRPr="00742AF2" w:rsidP="00DF690B" w14:paraId="4C56E915" w14:textId="77777777">
            <w:pPr>
              <w:pStyle w:val="NormalWeb"/>
              <w:tabs>
                <w:tab w:val="left" w:pos="2340"/>
                <w:tab w:val="left" w:pos="3240"/>
              </w:tabs>
              <w:spacing w:before="0" w:after="0"/>
              <w:rPr>
                <w:rFonts w:ascii="Trebuchet MS" w:hAnsi="Trebuchet MS" w:cs="Trebuchet MS"/>
                <w:bCs/>
                <w:color w:val="000000"/>
                <w:sz w:val="22"/>
                <w:szCs w:val="22"/>
              </w:rPr>
            </w:pPr>
          </w:p>
          <w:p w:rsidR="00DF690B" w:rsidRPr="00742AF2" w:rsidP="00DF690B" w14:paraId="3D38A5D1" w14:textId="77777777">
            <w:pPr>
              <w:pStyle w:val="NormalWeb"/>
              <w:tabs>
                <w:tab w:val="left" w:pos="2340"/>
                <w:tab w:val="left" w:pos="3240"/>
              </w:tabs>
              <w:spacing w:before="0" w:after="0"/>
              <w:rPr>
                <w:rFonts w:ascii="Trebuchet MS" w:hAnsi="Trebuchet MS"/>
                <w:sz w:val="22"/>
                <w:szCs w:val="22"/>
              </w:rPr>
            </w:pPr>
          </w:p>
        </w:tc>
      </w:tr>
      <w:tr w14:paraId="330BD598" w14:textId="77777777" w:rsidTr="00DF690B">
        <w:tblPrEx>
          <w:tblW w:w="0" w:type="auto"/>
          <w:tblLayout w:type="fixed"/>
          <w:tblLook w:val="0000"/>
        </w:tblPrEx>
        <w:trPr>
          <w:cantSplit/>
          <w:trHeight w:val="80"/>
        </w:trPr>
        <w:tc>
          <w:tcPr>
            <w:tcW w:w="9558" w:type="dxa"/>
            <w:gridSpan w:val="2"/>
            <w:shd w:val="clear" w:color="auto" w:fill="C6D9F1"/>
          </w:tcPr>
          <w:p w:rsidR="00DF690B" w:rsidRPr="00742AF2" w:rsidP="00DF690B" w14:paraId="0735B921" w14:textId="77777777">
            <w:pPr>
              <w:pStyle w:val="Cog-H3a"/>
              <w:jc w:val="both"/>
              <w:rPr>
                <w:rFonts w:ascii="Trebuchet MS" w:hAnsi="Trebuchet MS"/>
                <w:szCs w:val="22"/>
              </w:rPr>
            </w:pPr>
            <w:r w:rsidRPr="00742AF2">
              <w:rPr>
                <w:rFonts w:ascii="Trebuchet MS" w:hAnsi="Trebuchet MS" w:cs="Trebuchet MS"/>
                <w:color w:val="000000"/>
                <w:szCs w:val="22"/>
              </w:rPr>
              <w:t>Relevant Experience</w:t>
            </w:r>
          </w:p>
        </w:tc>
      </w:tr>
    </w:tbl>
    <w:p w:rsidR="00DF690B" w:rsidRPr="00742AF2" w:rsidP="00DF690B" w14:paraId="680E014E" w14:textId="77777777">
      <w:pPr>
        <w:pStyle w:val="NormalWeb"/>
        <w:tabs>
          <w:tab w:val="left" w:pos="5940"/>
        </w:tabs>
        <w:spacing w:before="0" w:after="0"/>
        <w:jc w:val="both"/>
        <w:rPr>
          <w:rFonts w:ascii="Trebuchet MS" w:hAnsi="Trebuchet MS" w:cs="Trebuchet MS"/>
          <w:b/>
          <w:bCs/>
          <w:color w:val="000000"/>
          <w:sz w:val="22"/>
          <w:szCs w:val="22"/>
        </w:rPr>
      </w:pPr>
    </w:p>
    <w:p w:rsidR="002B60F5" w:rsidRPr="00742AF2" w:rsidP="002B60F5" w14:paraId="7C550C69" w14:textId="77777777">
      <w:pPr>
        <w:pStyle w:val="NormalWeb"/>
        <w:tabs>
          <w:tab w:val="left" w:pos="5940"/>
        </w:tabs>
        <w:spacing w:before="0" w:after="0"/>
        <w:jc w:val="both"/>
        <w:rPr>
          <w:rFonts w:ascii="Trebuchet MS" w:hAnsi="Trebuchet MS"/>
          <w:b/>
          <w:sz w:val="22"/>
          <w:szCs w:val="22"/>
        </w:rPr>
      </w:pPr>
      <w:r w:rsidRPr="00742AF2">
        <w:rPr>
          <w:rFonts w:ascii="Trebuchet MS" w:hAnsi="Trebuchet MS" w:cs="Trebuchet MS"/>
          <w:b/>
          <w:bCs/>
          <w:color w:val="000000"/>
          <w:sz w:val="22"/>
          <w:szCs w:val="22"/>
        </w:rPr>
        <w:t xml:space="preserve">Organization: </w:t>
      </w:r>
      <w:r w:rsidRPr="00742AF2" w:rsidR="00636536">
        <w:rPr>
          <w:rFonts w:ascii="Trebuchet MS" w:hAnsi="Trebuchet MS"/>
          <w:b/>
          <w:sz w:val="22"/>
          <w:szCs w:val="22"/>
        </w:rPr>
        <w:t>Optum Global solutions</w:t>
      </w:r>
      <w:r w:rsidRPr="00742AF2">
        <w:rPr>
          <w:rFonts w:ascii="Trebuchet MS" w:hAnsi="Trebuchet MS"/>
          <w:b/>
          <w:sz w:val="22"/>
          <w:szCs w:val="22"/>
        </w:rPr>
        <w:t xml:space="preserve"> </w:t>
      </w:r>
      <w:r w:rsidRPr="00742AF2" w:rsidR="007D1290">
        <w:rPr>
          <w:rFonts w:ascii="Trebuchet MS" w:hAnsi="Trebuchet MS"/>
          <w:b/>
          <w:sz w:val="22"/>
          <w:szCs w:val="22"/>
        </w:rPr>
        <w:t>(</w:t>
      </w:r>
      <w:r w:rsidRPr="00742AF2">
        <w:rPr>
          <w:rFonts w:ascii="Trebuchet MS" w:hAnsi="Trebuchet MS"/>
          <w:b/>
          <w:sz w:val="22"/>
          <w:szCs w:val="22"/>
        </w:rPr>
        <w:t>formerly known as UnitedHealth Group</w:t>
      </w:r>
      <w:r w:rsidRPr="00742AF2" w:rsidR="007D1290">
        <w:rPr>
          <w:rFonts w:ascii="Trebuchet MS" w:hAnsi="Trebuchet MS"/>
          <w:b/>
          <w:sz w:val="22"/>
          <w:szCs w:val="22"/>
        </w:rPr>
        <w:t>)</w:t>
      </w:r>
    </w:p>
    <w:p w:rsidR="00636536" w:rsidRPr="00742AF2" w:rsidP="002B60F5" w14:paraId="65CA1ABE" w14:textId="77777777">
      <w:pPr>
        <w:pStyle w:val="NormalWeb"/>
        <w:tabs>
          <w:tab w:val="left" w:pos="5940"/>
        </w:tabs>
        <w:spacing w:before="0" w:after="0"/>
        <w:jc w:val="both"/>
        <w:rPr>
          <w:rFonts w:ascii="Trebuchet MS" w:hAnsi="Trebuchet MS"/>
          <w:b/>
          <w:sz w:val="22"/>
          <w:szCs w:val="22"/>
        </w:rPr>
      </w:pPr>
    </w:p>
    <w:p w:rsidR="00604E09" w:rsidRPr="00742AF2" w:rsidP="002B60F5" w14:paraId="1570DBF1" w14:textId="77777777">
      <w:pPr>
        <w:pStyle w:val="NormalWeb"/>
        <w:tabs>
          <w:tab w:val="left" w:pos="5940"/>
        </w:tabs>
        <w:spacing w:before="0" w:after="0"/>
        <w:jc w:val="both"/>
        <w:rPr>
          <w:rFonts w:ascii="Trebuchet MS" w:hAnsi="Trebuchet MS"/>
          <w:b/>
          <w:sz w:val="22"/>
          <w:szCs w:val="22"/>
        </w:rPr>
      </w:pPr>
    </w:p>
    <w:p w:rsidR="00604E09" w:rsidRPr="00742AF2" w:rsidP="00604E09" w14:paraId="25B27C20" w14:textId="5DD0FDEA">
      <w:pPr>
        <w:pStyle w:val="Heading3"/>
        <w:keepLines w:val="0"/>
        <w:numPr>
          <w:ilvl w:val="2"/>
          <w:numId w:val="3"/>
        </w:numPr>
        <w:pBdr>
          <w:bottom w:val="single" w:sz="8" w:space="1" w:color="000000"/>
        </w:pBdr>
        <w:tabs>
          <w:tab w:val="left" w:pos="1080"/>
        </w:tabs>
        <w:suppressAutoHyphens/>
        <w:spacing w:before="0" w:line="240" w:lineRule="auto"/>
        <w:jc w:val="both"/>
        <w:rPr>
          <w:rFonts w:ascii="Trebuchet MS" w:hAnsi="Trebuchet MS"/>
          <w:bCs w:val="0"/>
          <w:color w:val="000000"/>
        </w:rPr>
      </w:pPr>
      <w:r>
        <w:rPr>
          <w:rFonts w:ascii="Trebuchet MS" w:hAnsi="Trebuchet MS"/>
          <w:bCs w:val="0"/>
          <w:color w:val="000000"/>
        </w:rPr>
        <w:t xml:space="preserve">MODULES DEVELOPED IN </w:t>
      </w:r>
      <w:r w:rsidRPr="00742AF2">
        <w:rPr>
          <w:rFonts w:ascii="Trebuchet MS" w:hAnsi="Trebuchet MS" w:cs="Trebuchet MS"/>
          <w:color w:val="000000"/>
          <w:lang w:val="fr-FR"/>
        </w:rPr>
        <w:t>C#.NET</w:t>
      </w:r>
      <w:r w:rsidR="00967255">
        <w:rPr>
          <w:rFonts w:ascii="Trebuchet MS" w:hAnsi="Trebuchet MS" w:cs="Trebuchet MS"/>
          <w:color w:val="000000"/>
          <w:lang w:val="fr-FR"/>
        </w:rPr>
        <w:t>, ASP.Net</w:t>
      </w:r>
      <w:r w:rsidRPr="00742AF2" w:rsidR="00A100C9">
        <w:rPr>
          <w:rFonts w:ascii="Trebuchet MS" w:hAnsi="Trebuchet MS"/>
          <w:bCs w:val="0"/>
          <w:color w:val="000000"/>
        </w:rPr>
        <w:t xml:space="preserve"> and Excel VBA</w:t>
      </w:r>
      <w:r w:rsidR="00950A77">
        <w:rPr>
          <w:rFonts w:ascii="Trebuchet MS" w:hAnsi="Trebuchet MS"/>
          <w:bCs w:val="0"/>
          <w:color w:val="000000"/>
        </w:rPr>
        <w:t xml:space="preserve"> &amp; VB. S</w:t>
      </w:r>
      <w:r w:rsidR="008E3FA8">
        <w:rPr>
          <w:rFonts w:ascii="Trebuchet MS" w:hAnsi="Trebuchet MS"/>
          <w:bCs w:val="0"/>
          <w:color w:val="000000"/>
        </w:rPr>
        <w:t>cript</w:t>
      </w:r>
    </w:p>
    <w:p w:rsidR="00604E09" w:rsidRPr="00742AF2" w:rsidP="002B60F5" w14:paraId="4B50ADB8" w14:textId="77777777">
      <w:pPr>
        <w:pStyle w:val="NormalWeb"/>
        <w:tabs>
          <w:tab w:val="left" w:pos="5940"/>
        </w:tabs>
        <w:spacing w:before="0" w:after="0"/>
        <w:jc w:val="both"/>
        <w:rPr>
          <w:rFonts w:ascii="Trebuchet MS" w:hAnsi="Trebuchet MS"/>
          <w:b/>
          <w:sz w:val="22"/>
          <w:szCs w:val="22"/>
          <w:u w:val="single"/>
        </w:rPr>
      </w:pPr>
      <w:r w:rsidRPr="00742AF2">
        <w:rPr>
          <w:rFonts w:ascii="Trebuchet MS" w:hAnsi="Trebuchet MS"/>
          <w:b/>
          <w:sz w:val="22"/>
          <w:szCs w:val="22"/>
          <w:u w:val="single"/>
        </w:rPr>
        <w:t>Automation tools</w:t>
      </w:r>
    </w:p>
    <w:p w:rsidR="00604E09" w:rsidRPr="00742AF2" w:rsidP="00604E09" w14:paraId="71253A5E" w14:textId="33A8042F">
      <w:pPr>
        <w:keepNext/>
        <w:numPr>
          <w:ilvl w:val="0"/>
          <w:numId w:val="3"/>
        </w:numPr>
        <w:suppressAutoHyphens/>
        <w:spacing w:after="0" w:line="240" w:lineRule="auto"/>
        <w:jc w:val="both"/>
        <w:rPr>
          <w:rFonts w:ascii="Trebuchet MS" w:hAnsi="Trebuchet MS" w:cs="Trebuchet MS"/>
          <w:iCs/>
          <w:color w:val="000000"/>
        </w:rPr>
      </w:pPr>
      <w:r w:rsidRPr="00742AF2">
        <w:rPr>
          <w:rFonts w:ascii="Trebuchet MS" w:hAnsi="Trebuchet MS" w:cs="Trebuchet MS"/>
          <w:iCs/>
          <w:color w:val="000000"/>
        </w:rPr>
        <w:t>Operating System</w:t>
      </w:r>
      <w:r w:rsidRPr="00742AF2">
        <w:rPr>
          <w:rFonts w:ascii="Trebuchet MS" w:hAnsi="Trebuchet MS" w:cs="Trebuchet MS"/>
          <w:color w:val="000000"/>
        </w:rPr>
        <w:tab/>
        <w:t xml:space="preserve">Windows </w:t>
      </w:r>
      <w:r w:rsidR="00A05E15">
        <w:rPr>
          <w:rFonts w:ascii="Trebuchet MS" w:hAnsi="Trebuchet MS" w:cs="Trebuchet MS"/>
          <w:color w:val="000000"/>
        </w:rPr>
        <w:t>10</w:t>
      </w:r>
      <w:r w:rsidRPr="00742AF2">
        <w:rPr>
          <w:rFonts w:ascii="Trebuchet MS" w:hAnsi="Trebuchet MS" w:cs="Trebuchet MS"/>
          <w:color w:val="000000"/>
        </w:rPr>
        <w:t>,</w:t>
      </w:r>
    </w:p>
    <w:p w:rsidR="00604E09" w:rsidP="00604E09" w14:paraId="3C3D0FC6" w14:textId="2FBCBE22">
      <w:pPr>
        <w:pStyle w:val="Header"/>
        <w:keepNext/>
        <w:numPr>
          <w:ilvl w:val="0"/>
          <w:numId w:val="3"/>
        </w:numPr>
        <w:tabs>
          <w:tab w:val="clear" w:pos="4680"/>
          <w:tab w:val="clear" w:pos="9360"/>
        </w:tabs>
        <w:suppressAutoHyphens/>
        <w:jc w:val="both"/>
        <w:rPr>
          <w:rFonts w:ascii="Trebuchet MS" w:hAnsi="Trebuchet MS" w:cs="Trebuchet MS"/>
          <w:iCs/>
          <w:color w:val="000000"/>
        </w:rPr>
      </w:pPr>
      <w:r>
        <w:rPr>
          <w:rFonts w:ascii="Trebuchet MS" w:hAnsi="Trebuchet MS" w:cs="Trebuchet MS"/>
          <w:iCs/>
          <w:color w:val="000000"/>
        </w:rPr>
        <w:t>Language</w:t>
      </w:r>
      <w:r>
        <w:rPr>
          <w:rFonts w:ascii="Trebuchet MS" w:hAnsi="Trebuchet MS" w:cs="Trebuchet MS"/>
          <w:iCs/>
          <w:color w:val="000000"/>
        </w:rPr>
        <w:tab/>
      </w:r>
      <w:r>
        <w:rPr>
          <w:rFonts w:ascii="Trebuchet MS" w:hAnsi="Trebuchet MS" w:cs="Trebuchet MS"/>
          <w:iCs/>
          <w:color w:val="000000"/>
        </w:rPr>
        <w:tab/>
      </w:r>
      <w:r w:rsidRPr="00742AF2">
        <w:rPr>
          <w:rFonts w:ascii="Trebuchet MS" w:hAnsi="Trebuchet MS" w:cs="Trebuchet MS"/>
          <w:color w:val="000000"/>
          <w:lang w:val="fr-FR"/>
        </w:rPr>
        <w:t>C#.NET</w:t>
      </w:r>
      <w:r w:rsidRPr="00742AF2">
        <w:rPr>
          <w:rFonts w:ascii="Trebuchet MS" w:hAnsi="Trebuchet MS" w:cs="Trebuchet MS"/>
          <w:iCs/>
          <w:color w:val="000000"/>
        </w:rPr>
        <w:t>, Excel VBA,</w:t>
      </w:r>
      <w:r w:rsidR="005C143D">
        <w:rPr>
          <w:rFonts w:ascii="Trebuchet MS" w:hAnsi="Trebuchet MS" w:cs="Trebuchet MS"/>
          <w:iCs/>
          <w:color w:val="000000"/>
        </w:rPr>
        <w:t xml:space="preserve"> </w:t>
      </w:r>
      <w:r w:rsidRPr="00742AF2">
        <w:rPr>
          <w:rFonts w:ascii="Trebuchet MS" w:hAnsi="Trebuchet MS" w:cs="Trebuchet MS"/>
          <w:iCs/>
          <w:color w:val="000000"/>
        </w:rPr>
        <w:t>VB Script</w:t>
      </w:r>
    </w:p>
    <w:p w:rsidR="00405DC6" w:rsidRPr="00742AF2" w:rsidP="00604E09" w14:paraId="76D6EE12" w14:textId="653A4BDE">
      <w:pPr>
        <w:pStyle w:val="Header"/>
        <w:keepNext/>
        <w:numPr>
          <w:ilvl w:val="0"/>
          <w:numId w:val="3"/>
        </w:numPr>
        <w:tabs>
          <w:tab w:val="clear" w:pos="4680"/>
          <w:tab w:val="clear" w:pos="9360"/>
        </w:tabs>
        <w:suppressAutoHyphens/>
        <w:jc w:val="both"/>
        <w:rPr>
          <w:rFonts w:ascii="Trebuchet MS" w:hAnsi="Trebuchet MS" w:cs="Trebuchet MS"/>
          <w:iCs/>
          <w:color w:val="000000"/>
        </w:rPr>
      </w:pPr>
      <w:r>
        <w:rPr>
          <w:rFonts w:ascii="Trebuchet MS" w:hAnsi="Trebuchet MS" w:cs="Trebuchet MS"/>
          <w:iCs/>
          <w:color w:val="000000"/>
        </w:rPr>
        <w:t>Technology</w:t>
      </w:r>
      <w:r>
        <w:rPr>
          <w:rFonts w:ascii="Trebuchet MS" w:hAnsi="Trebuchet MS" w:cs="Trebuchet MS"/>
          <w:iCs/>
          <w:color w:val="000000"/>
        </w:rPr>
        <w:tab/>
      </w:r>
      <w:r>
        <w:rPr>
          <w:rFonts w:ascii="Trebuchet MS" w:hAnsi="Trebuchet MS" w:cs="Trebuchet MS"/>
          <w:iCs/>
          <w:color w:val="000000"/>
        </w:rPr>
        <w:tab/>
        <w:t>Asp.Net.</w:t>
      </w:r>
    </w:p>
    <w:p w:rsidR="00604E09" w:rsidRPr="00742AF2" w:rsidP="00604E09" w14:paraId="0D9300DD" w14:textId="20BB24AA">
      <w:pPr>
        <w:pStyle w:val="Header"/>
        <w:keepNext/>
        <w:numPr>
          <w:ilvl w:val="0"/>
          <w:numId w:val="3"/>
        </w:numPr>
        <w:tabs>
          <w:tab w:val="clear" w:pos="4680"/>
          <w:tab w:val="clear" w:pos="9360"/>
        </w:tabs>
        <w:suppressAutoHyphens/>
        <w:jc w:val="both"/>
        <w:rPr>
          <w:rFonts w:ascii="Trebuchet MS" w:hAnsi="Trebuchet MS" w:cs="Trebuchet MS"/>
          <w:iCs/>
          <w:color w:val="000000"/>
        </w:rPr>
      </w:pPr>
      <w:r w:rsidRPr="00742AF2">
        <w:rPr>
          <w:rFonts w:ascii="Trebuchet MS" w:hAnsi="Trebuchet MS" w:cs="Trebuchet MS"/>
          <w:iCs/>
          <w:color w:val="000000"/>
        </w:rPr>
        <w:t>Database</w:t>
      </w:r>
      <w:r w:rsidRPr="00742AF2">
        <w:rPr>
          <w:rFonts w:ascii="Trebuchet MS" w:hAnsi="Trebuchet MS" w:cs="Trebuchet MS"/>
          <w:iCs/>
          <w:color w:val="000000"/>
        </w:rPr>
        <w:tab/>
      </w:r>
      <w:r w:rsidRPr="00742AF2">
        <w:rPr>
          <w:rFonts w:ascii="Trebuchet MS" w:hAnsi="Trebuchet MS" w:cs="Trebuchet MS"/>
          <w:iCs/>
          <w:color w:val="000000"/>
        </w:rPr>
        <w:tab/>
      </w:r>
      <w:r w:rsidRPr="00742AF2">
        <w:rPr>
          <w:rFonts w:ascii="Trebuchet MS" w:hAnsi="Trebuchet MS"/>
        </w:rPr>
        <w:t>SQL Server 2000, 2005, 2008R2,2014</w:t>
      </w:r>
      <w:r w:rsidR="003A66CC">
        <w:rPr>
          <w:rFonts w:ascii="Trebuchet MS" w:hAnsi="Trebuchet MS"/>
        </w:rPr>
        <w:t>, SQL Developer(Oracle)</w:t>
      </w:r>
    </w:p>
    <w:p w:rsidR="00604E09" w:rsidRPr="00742AF2" w:rsidP="00604E09" w14:paraId="5B94E145" w14:textId="4FB551CB">
      <w:pPr>
        <w:pStyle w:val="Header"/>
        <w:keepNext/>
        <w:numPr>
          <w:ilvl w:val="0"/>
          <w:numId w:val="3"/>
        </w:numPr>
        <w:tabs>
          <w:tab w:val="clear" w:pos="4680"/>
          <w:tab w:val="clear" w:pos="9360"/>
        </w:tabs>
        <w:suppressAutoHyphens/>
        <w:jc w:val="both"/>
        <w:rPr>
          <w:rFonts w:ascii="Trebuchet MS" w:hAnsi="Trebuchet MS" w:cs="Trebuchet MS"/>
          <w:iCs/>
          <w:color w:val="000000"/>
        </w:rPr>
      </w:pPr>
      <w:r w:rsidRPr="00742AF2">
        <w:rPr>
          <w:rFonts w:ascii="Trebuchet MS" w:hAnsi="Trebuchet MS" w:cs="Trebuchet MS"/>
          <w:iCs/>
          <w:color w:val="000000"/>
        </w:rPr>
        <w:t>Team Size</w:t>
      </w:r>
      <w:r w:rsidRPr="00742AF2" w:rsidR="003C4F92">
        <w:rPr>
          <w:rFonts w:ascii="Trebuchet MS" w:hAnsi="Trebuchet MS" w:cs="Trebuchet MS"/>
          <w:color w:val="000000"/>
        </w:rPr>
        <w:t xml:space="preserve"> </w:t>
      </w:r>
      <w:r w:rsidRPr="00742AF2" w:rsidR="003C4F92">
        <w:rPr>
          <w:rFonts w:ascii="Trebuchet MS" w:hAnsi="Trebuchet MS" w:cs="Trebuchet MS"/>
          <w:color w:val="000000"/>
        </w:rPr>
        <w:tab/>
      </w:r>
      <w:r w:rsidRPr="00742AF2" w:rsidR="003C4F92">
        <w:rPr>
          <w:rFonts w:ascii="Trebuchet MS" w:hAnsi="Trebuchet MS" w:cs="Trebuchet MS"/>
          <w:color w:val="000000"/>
        </w:rPr>
        <w:tab/>
        <w:t>Single</w:t>
      </w:r>
      <w:r w:rsidR="005C143D">
        <w:rPr>
          <w:rFonts w:ascii="Trebuchet MS" w:hAnsi="Trebuchet MS" w:cs="Trebuchet MS"/>
          <w:color w:val="000000"/>
        </w:rPr>
        <w:t xml:space="preserve"> </w:t>
      </w:r>
      <w:r w:rsidRPr="00742AF2" w:rsidR="003C4F92">
        <w:rPr>
          <w:rFonts w:ascii="Trebuchet MS" w:hAnsi="Trebuchet MS" w:cs="Trebuchet MS"/>
          <w:color w:val="000000"/>
        </w:rPr>
        <w:t>(1</w:t>
      </w:r>
      <w:r w:rsidR="00A05E15">
        <w:rPr>
          <w:rFonts w:ascii="Trebuchet MS" w:hAnsi="Trebuchet MS" w:cs="Trebuchet MS"/>
          <w:color w:val="000000"/>
        </w:rPr>
        <w:t>5</w:t>
      </w:r>
      <w:r w:rsidRPr="00742AF2" w:rsidR="003C4F92">
        <w:rPr>
          <w:rFonts w:ascii="Trebuchet MS" w:hAnsi="Trebuchet MS" w:cs="Trebuchet MS"/>
          <w:color w:val="000000"/>
        </w:rPr>
        <w:t>)</w:t>
      </w:r>
    </w:p>
    <w:p w:rsidR="00604E09" w:rsidRPr="00742AF2" w:rsidP="00604E09" w14:paraId="7992FCBD" w14:textId="77777777">
      <w:pPr>
        <w:pStyle w:val="NormalWeb"/>
        <w:numPr>
          <w:ilvl w:val="0"/>
          <w:numId w:val="3"/>
        </w:numPr>
        <w:spacing w:before="0" w:after="0"/>
        <w:jc w:val="both"/>
        <w:rPr>
          <w:rFonts w:ascii="Trebuchet MS" w:hAnsi="Trebuchet MS" w:cs="Trebuchet MS"/>
          <w:iCs/>
          <w:color w:val="000000"/>
          <w:sz w:val="22"/>
          <w:szCs w:val="22"/>
        </w:rPr>
      </w:pPr>
      <w:r w:rsidRPr="00742AF2">
        <w:rPr>
          <w:rFonts w:ascii="Trebuchet MS" w:hAnsi="Trebuchet MS" w:cs="Trebuchet MS"/>
          <w:iCs/>
          <w:color w:val="000000"/>
          <w:sz w:val="22"/>
          <w:szCs w:val="22"/>
        </w:rPr>
        <w:t>Role</w:t>
      </w:r>
      <w:r w:rsidRPr="00742AF2">
        <w:rPr>
          <w:rFonts w:ascii="Trebuchet MS" w:hAnsi="Trebuchet MS" w:cs="Trebuchet MS"/>
          <w:color w:val="000000"/>
          <w:sz w:val="22"/>
          <w:szCs w:val="22"/>
        </w:rPr>
        <w:tab/>
      </w:r>
      <w:r w:rsidRPr="00742AF2">
        <w:rPr>
          <w:rFonts w:ascii="Trebuchet MS" w:hAnsi="Trebuchet MS" w:cs="Trebuchet MS"/>
          <w:color w:val="000000"/>
          <w:sz w:val="22"/>
          <w:szCs w:val="22"/>
        </w:rPr>
        <w:tab/>
      </w:r>
      <w:r w:rsidRPr="00742AF2">
        <w:rPr>
          <w:rFonts w:ascii="Trebuchet MS" w:hAnsi="Trebuchet MS" w:cs="Trebuchet MS"/>
          <w:color w:val="000000"/>
          <w:sz w:val="22"/>
          <w:szCs w:val="22"/>
        </w:rPr>
        <w:tab/>
        <w:t xml:space="preserve">           Developer</w:t>
      </w:r>
    </w:p>
    <w:p w:rsidR="00604E09" w:rsidRPr="00742AF2" w:rsidP="00604E09" w14:paraId="16F6D559" w14:textId="77777777">
      <w:pPr>
        <w:pStyle w:val="NormalWeb"/>
        <w:numPr>
          <w:ilvl w:val="0"/>
          <w:numId w:val="3"/>
        </w:numPr>
        <w:spacing w:before="0" w:after="0"/>
        <w:jc w:val="both"/>
        <w:rPr>
          <w:rFonts w:ascii="Trebuchet MS" w:hAnsi="Trebuchet MS" w:cs="Trebuchet MS"/>
          <w:color w:val="000000"/>
          <w:sz w:val="22"/>
          <w:szCs w:val="22"/>
        </w:rPr>
      </w:pPr>
      <w:r w:rsidRPr="00742AF2">
        <w:rPr>
          <w:rFonts w:ascii="Trebuchet MS" w:hAnsi="Trebuchet MS" w:cs="Trebuchet MS"/>
          <w:iCs/>
          <w:color w:val="000000"/>
          <w:sz w:val="22"/>
          <w:szCs w:val="22"/>
        </w:rPr>
        <w:t>Period</w:t>
      </w:r>
      <w:r w:rsidRPr="00742AF2">
        <w:rPr>
          <w:rFonts w:ascii="Trebuchet MS" w:hAnsi="Trebuchet MS" w:cs="Trebuchet MS"/>
          <w:iCs/>
          <w:color w:val="000000"/>
          <w:sz w:val="22"/>
          <w:szCs w:val="22"/>
        </w:rPr>
        <w:tab/>
      </w:r>
      <w:r w:rsidRPr="00742AF2">
        <w:rPr>
          <w:rFonts w:ascii="Trebuchet MS" w:hAnsi="Trebuchet MS" w:cs="Trebuchet MS"/>
          <w:iCs/>
          <w:color w:val="000000"/>
          <w:sz w:val="22"/>
          <w:szCs w:val="22"/>
        </w:rPr>
        <w:tab/>
        <w:t xml:space="preserve">           July </w:t>
      </w:r>
      <w:r w:rsidRPr="00742AF2">
        <w:rPr>
          <w:rFonts w:ascii="Trebuchet MS" w:hAnsi="Trebuchet MS" w:cs="Trebuchet MS"/>
          <w:color w:val="000000"/>
          <w:sz w:val="22"/>
          <w:szCs w:val="22"/>
        </w:rPr>
        <w:t>2017</w:t>
      </w:r>
      <w:r w:rsidRPr="00742AF2">
        <w:rPr>
          <w:rFonts w:ascii="Trebuchet MS" w:hAnsi="Trebuchet MS" w:cs="Trebuchet MS"/>
          <w:color w:val="000000"/>
          <w:sz w:val="22"/>
          <w:szCs w:val="22"/>
        </w:rPr>
        <w:t xml:space="preserve"> – Till date</w:t>
      </w:r>
    </w:p>
    <w:p w:rsidR="00405DC6" w:rsidP="006C6142" w14:paraId="21D3ECFD" w14:textId="77777777">
      <w:pPr>
        <w:pStyle w:val="NormalWeb"/>
        <w:numPr>
          <w:ilvl w:val="8"/>
          <w:numId w:val="3"/>
        </w:numPr>
        <w:spacing w:before="0" w:after="0"/>
        <w:jc w:val="both"/>
        <w:rPr>
          <w:rFonts w:ascii="Trebuchet MS" w:hAnsi="Trebuchet MS" w:cs="Trebuchet MS"/>
          <w:sz w:val="22"/>
          <w:szCs w:val="22"/>
        </w:rPr>
      </w:pPr>
      <w:r w:rsidRPr="00405DC6">
        <w:rPr>
          <w:rFonts w:ascii="Trebuchet MS" w:hAnsi="Trebuchet MS" w:cs="Trebuchet MS"/>
          <w:color w:val="000000"/>
          <w:sz w:val="22"/>
          <w:szCs w:val="22"/>
        </w:rPr>
        <w:t xml:space="preserve">Project Type         </w:t>
      </w:r>
      <w:r w:rsidRPr="00405DC6" w:rsidR="005C143D">
        <w:rPr>
          <w:rFonts w:ascii="Trebuchet MS" w:hAnsi="Trebuchet MS" w:cs="Trebuchet MS"/>
          <w:color w:val="000000"/>
          <w:sz w:val="22"/>
          <w:szCs w:val="22"/>
        </w:rPr>
        <w:tab/>
      </w:r>
      <w:r w:rsidRPr="00405DC6" w:rsidR="0093364D">
        <w:rPr>
          <w:rFonts w:ascii="Trebuchet MS" w:hAnsi="Trebuchet MS" w:cs="Trebuchet MS"/>
          <w:sz w:val="22"/>
          <w:szCs w:val="22"/>
        </w:rPr>
        <w:t xml:space="preserve">(Automation) </w:t>
      </w:r>
      <w:r w:rsidRPr="00405DC6" w:rsidR="00636536">
        <w:rPr>
          <w:rFonts w:ascii="Trebuchet MS" w:hAnsi="Trebuchet MS" w:cs="Trebuchet MS"/>
          <w:sz w:val="22"/>
          <w:szCs w:val="22"/>
        </w:rPr>
        <w:t xml:space="preserve">Automating the Website’s and </w:t>
      </w:r>
      <w:r w:rsidRPr="00405DC6" w:rsidR="0093364D">
        <w:rPr>
          <w:rFonts w:ascii="Trebuchet MS" w:hAnsi="Trebuchet MS" w:cs="Trebuchet MS"/>
          <w:sz w:val="22"/>
          <w:szCs w:val="22"/>
        </w:rPr>
        <w:t xml:space="preserve">internal </w:t>
      </w:r>
      <w:r w:rsidRPr="00405DC6" w:rsidR="00636536">
        <w:rPr>
          <w:rFonts w:ascii="Trebuchet MS" w:hAnsi="Trebuchet MS" w:cs="Trebuchet MS"/>
          <w:sz w:val="22"/>
          <w:szCs w:val="22"/>
        </w:rPr>
        <w:t>window tools</w:t>
      </w:r>
      <w:r w:rsidRPr="00405DC6">
        <w:rPr>
          <w:rFonts w:ascii="Trebuchet MS" w:hAnsi="Trebuchet MS" w:cs="Trebuchet MS"/>
          <w:sz w:val="22"/>
          <w:szCs w:val="22"/>
        </w:rPr>
        <w:t xml:space="preserve"> and </w:t>
      </w:r>
      <w:r>
        <w:rPr>
          <w:rFonts w:ascii="Trebuchet MS" w:hAnsi="Trebuchet MS" w:cs="Trebuchet MS"/>
          <w:sz w:val="22"/>
          <w:szCs w:val="22"/>
        </w:rPr>
        <w:t xml:space="preserve">               </w:t>
      </w:r>
    </w:p>
    <w:p w:rsidR="00405DC6" w:rsidP="006C6142" w14:paraId="6BB243AA" w14:textId="7D9195F4">
      <w:pPr>
        <w:pStyle w:val="NormalWeb"/>
        <w:numPr>
          <w:ilvl w:val="8"/>
          <w:numId w:val="3"/>
        </w:numPr>
        <w:spacing w:before="0" w:after="0"/>
        <w:jc w:val="both"/>
        <w:rPr>
          <w:rFonts w:ascii="Trebuchet MS" w:hAnsi="Trebuchet MS" w:cs="Trebuchet MS"/>
          <w:sz w:val="22"/>
          <w:szCs w:val="22"/>
        </w:rPr>
      </w:pPr>
      <w:r>
        <w:rPr>
          <w:rFonts w:ascii="Trebuchet MS" w:hAnsi="Trebuchet MS" w:cs="Trebuchet MS"/>
          <w:sz w:val="22"/>
          <w:szCs w:val="22"/>
        </w:rPr>
        <w:t xml:space="preserve">                                 </w:t>
      </w:r>
      <w:r w:rsidRPr="00405DC6" w:rsidR="000063F9">
        <w:rPr>
          <w:rFonts w:ascii="Trebuchet MS" w:hAnsi="Trebuchet MS" w:cs="Trebuchet MS"/>
          <w:sz w:val="22"/>
          <w:szCs w:val="22"/>
        </w:rPr>
        <w:t>creating internal tools</w:t>
      </w:r>
      <w:r>
        <w:rPr>
          <w:rFonts w:ascii="Trebuchet MS" w:hAnsi="Trebuchet MS" w:cs="Trebuchet MS"/>
          <w:sz w:val="22"/>
          <w:szCs w:val="22"/>
        </w:rPr>
        <w:t>..</w:t>
      </w:r>
    </w:p>
    <w:p w:rsidR="00636536" w:rsidRPr="00405DC6" w:rsidP="00405DC6" w14:paraId="16638662" w14:textId="2DE4FE37">
      <w:pPr>
        <w:pStyle w:val="NormalWeb"/>
        <w:numPr>
          <w:ilvl w:val="8"/>
          <w:numId w:val="3"/>
        </w:numPr>
        <w:spacing w:before="0" w:after="0"/>
        <w:jc w:val="both"/>
        <w:rPr>
          <w:rFonts w:ascii="Trebuchet MS" w:hAnsi="Trebuchet MS" w:cs="Trebuchet MS"/>
          <w:sz w:val="22"/>
          <w:szCs w:val="22"/>
        </w:rPr>
      </w:pPr>
      <w:r w:rsidRPr="00405DC6">
        <w:rPr>
          <w:rFonts w:ascii="Trebuchet MS" w:hAnsi="Trebuchet MS" w:cs="Trebuchet MS"/>
          <w:sz w:val="22"/>
          <w:szCs w:val="22"/>
        </w:rPr>
        <w:t xml:space="preserve">                 </w:t>
      </w:r>
      <w:r w:rsidRPr="00405DC6" w:rsidR="00405DC6">
        <w:rPr>
          <w:rFonts w:ascii="Trebuchet MS" w:hAnsi="Trebuchet MS" w:cs="Trebuchet MS"/>
          <w:sz w:val="22"/>
          <w:szCs w:val="22"/>
        </w:rPr>
        <w:tab/>
      </w:r>
      <w:r w:rsidRPr="00405DC6" w:rsidR="00405DC6">
        <w:rPr>
          <w:rFonts w:ascii="Trebuchet MS" w:hAnsi="Trebuchet MS" w:cs="Trebuchet MS"/>
          <w:sz w:val="22"/>
          <w:szCs w:val="22"/>
        </w:rPr>
        <w:tab/>
        <w:t>Created</w:t>
      </w:r>
      <w:r w:rsidR="00405DC6">
        <w:rPr>
          <w:rFonts w:ascii="Trebuchet MS" w:hAnsi="Trebuchet MS" w:cs="Trebuchet MS"/>
          <w:sz w:val="22"/>
          <w:szCs w:val="22"/>
        </w:rPr>
        <w:t xml:space="preserve"> several</w:t>
      </w:r>
      <w:r w:rsidRPr="00405DC6" w:rsidR="00405DC6">
        <w:rPr>
          <w:rFonts w:ascii="Trebuchet MS" w:hAnsi="Trebuchet MS" w:cs="Trebuchet MS"/>
          <w:sz w:val="22"/>
          <w:szCs w:val="22"/>
        </w:rPr>
        <w:t xml:space="preserve"> websites on ASP.NET</w:t>
      </w:r>
      <w:r w:rsidR="00405DC6">
        <w:rPr>
          <w:rFonts w:ascii="Trebuchet MS" w:hAnsi="Trebuchet MS" w:cs="Trebuchet MS"/>
          <w:sz w:val="22"/>
          <w:szCs w:val="22"/>
        </w:rPr>
        <w:t xml:space="preserve"> technology</w:t>
      </w:r>
      <w:r w:rsidRPr="00405DC6" w:rsidR="00405DC6">
        <w:rPr>
          <w:rFonts w:ascii="Trebuchet MS" w:hAnsi="Trebuchet MS" w:cs="Trebuchet MS"/>
          <w:sz w:val="22"/>
          <w:szCs w:val="22"/>
        </w:rPr>
        <w:t>…</w:t>
      </w:r>
    </w:p>
    <w:p w:rsidR="00A53518" w:rsidRPr="00A53518" w:rsidP="00742AF2" w14:paraId="6D5AE397" w14:textId="77777777">
      <w:pPr>
        <w:pStyle w:val="NormalWeb"/>
        <w:numPr>
          <w:ilvl w:val="8"/>
          <w:numId w:val="3"/>
        </w:numPr>
        <w:spacing w:before="0" w:after="0"/>
        <w:jc w:val="both"/>
        <w:rPr>
          <w:rFonts w:ascii="Trebuchet MS" w:hAnsi="Trebuchet MS" w:cs="Trebuchet MS"/>
          <w:sz w:val="22"/>
          <w:szCs w:val="22"/>
        </w:rPr>
      </w:pPr>
    </w:p>
    <w:p w:rsidR="00A53518" w:rsidRPr="00A53518" w:rsidP="00742AF2" w14:paraId="0F08A0C1" w14:textId="77777777">
      <w:pPr>
        <w:pStyle w:val="NormalWeb"/>
        <w:numPr>
          <w:ilvl w:val="8"/>
          <w:numId w:val="3"/>
        </w:numPr>
        <w:spacing w:before="0" w:after="0"/>
        <w:jc w:val="both"/>
        <w:rPr>
          <w:rFonts w:ascii="Trebuchet MS" w:hAnsi="Trebuchet MS" w:cs="Trebuchet MS"/>
          <w:sz w:val="22"/>
          <w:szCs w:val="22"/>
        </w:rPr>
      </w:pPr>
    </w:p>
    <w:p w:rsidR="00A53518" w:rsidRPr="00A53518" w:rsidP="00742AF2" w14:paraId="3542D8B0" w14:textId="77777777">
      <w:pPr>
        <w:pStyle w:val="NormalWeb"/>
        <w:numPr>
          <w:ilvl w:val="8"/>
          <w:numId w:val="3"/>
        </w:numPr>
        <w:spacing w:before="0" w:after="0"/>
        <w:jc w:val="both"/>
        <w:rPr>
          <w:rFonts w:ascii="Trebuchet MS" w:hAnsi="Trebuchet MS" w:cs="Trebuchet MS"/>
          <w:sz w:val="22"/>
          <w:szCs w:val="22"/>
        </w:rPr>
      </w:pPr>
    </w:p>
    <w:p w:rsidR="006E69BD" w:rsidRPr="006E69BD" w:rsidP="00742AF2" w14:paraId="2D0D3FA1" w14:textId="77777777">
      <w:pPr>
        <w:pStyle w:val="NormalWeb"/>
        <w:numPr>
          <w:ilvl w:val="8"/>
          <w:numId w:val="3"/>
        </w:numPr>
        <w:spacing w:before="0" w:after="0"/>
        <w:jc w:val="both"/>
        <w:rPr>
          <w:rFonts w:ascii="Trebuchet MS" w:hAnsi="Trebuchet MS" w:cs="Trebuchet MS"/>
          <w:sz w:val="22"/>
          <w:szCs w:val="22"/>
        </w:rPr>
      </w:pPr>
    </w:p>
    <w:p w:rsidR="003C4F92" w:rsidRPr="00A53518" w:rsidP="00742AF2" w14:paraId="180D797D" w14:textId="571072B4">
      <w:pPr>
        <w:pStyle w:val="NormalWeb"/>
        <w:numPr>
          <w:ilvl w:val="8"/>
          <w:numId w:val="3"/>
        </w:numPr>
        <w:spacing w:before="0" w:after="0"/>
        <w:jc w:val="both"/>
        <w:rPr>
          <w:rFonts w:ascii="Trebuchet MS" w:hAnsi="Trebuchet MS" w:cs="Trebuchet MS"/>
          <w:sz w:val="22"/>
          <w:szCs w:val="22"/>
        </w:rPr>
      </w:pPr>
      <w:r w:rsidRPr="00A53518">
        <w:rPr>
          <w:rFonts w:ascii="Trebuchet MS" w:hAnsi="Trebuchet MS" w:cs="Trebuchet MS"/>
          <w:b/>
          <w:bCs/>
          <w:color w:val="000000"/>
        </w:rPr>
        <w:t>Project Description</w:t>
      </w:r>
    </w:p>
    <w:p w:rsidR="00705C19" w:rsidRPr="00742AF2" w:rsidP="00705C19" w14:paraId="57FA80A8" w14:textId="7E29D06F">
      <w:pPr>
        <w:pStyle w:val="ListParagraph"/>
        <w:numPr>
          <w:ilvl w:val="8"/>
          <w:numId w:val="3"/>
        </w:numPr>
        <w:spacing w:after="0" w:line="240" w:lineRule="auto"/>
        <w:rPr>
          <w:rFonts w:ascii="Trebuchet MS" w:eastAsia="Times New Roman" w:hAnsi="Trebuchet MS" w:cs="Times New Roman"/>
        </w:rPr>
      </w:pPr>
      <w:r w:rsidRPr="00742AF2">
        <w:rPr>
          <w:rFonts w:ascii="Trebuchet MS" w:eastAsia="Times New Roman" w:hAnsi="Trebuchet MS" w:cs="Times New Roman"/>
        </w:rPr>
        <w:t xml:space="preserve">        </w:t>
      </w:r>
      <w:r w:rsidR="00A53518">
        <w:rPr>
          <w:rFonts w:ascii="Trebuchet MS" w:eastAsia="Times New Roman" w:hAnsi="Trebuchet MS" w:cs="Times New Roman"/>
        </w:rPr>
        <w:tab/>
      </w:r>
      <w:r w:rsidRPr="00742AF2">
        <w:rPr>
          <w:rFonts w:ascii="Trebuchet MS" w:eastAsia="Times New Roman" w:hAnsi="Trebuchet MS" w:cs="Times New Roman"/>
        </w:rPr>
        <w:t xml:space="preserve">Optum deals with Health Care Insurance claims </w:t>
      </w:r>
      <w:r w:rsidRPr="00742AF2">
        <w:rPr>
          <w:rFonts w:ascii="Trebuchet MS" w:eastAsia="Times New Roman" w:hAnsi="Trebuchet MS" w:cs="Times New Roman"/>
          <w:color w:val="000000" w:themeColor="text1"/>
        </w:rPr>
        <w:t xml:space="preserve">processing.   To reduce the </w:t>
      </w:r>
      <w:r w:rsidRPr="00742AF2">
        <w:rPr>
          <w:rFonts w:ascii="Trebuchet MS" w:eastAsia="Times New Roman" w:hAnsi="Trebuchet MS" w:cs="Times New Roman"/>
        </w:rPr>
        <w:t>manual intervention to process these claims, we perform Automation on multiple platforms like window tools, IBM communication screens, MS Excel, Word and web pages.</w:t>
      </w:r>
    </w:p>
    <w:p w:rsidR="00705C19" w:rsidRPr="00742AF2" w:rsidP="00705C19" w14:paraId="40269B7A" w14:textId="77777777">
      <w:pPr>
        <w:pStyle w:val="ListParagraph"/>
        <w:numPr>
          <w:ilvl w:val="8"/>
          <w:numId w:val="3"/>
        </w:numPr>
        <w:spacing w:after="0" w:line="240" w:lineRule="auto"/>
        <w:rPr>
          <w:rFonts w:ascii="Trebuchet MS" w:eastAsia="Times New Roman" w:hAnsi="Trebuchet MS" w:cs="Times New Roman"/>
        </w:rPr>
      </w:pPr>
    </w:p>
    <w:p w:rsidR="00705C19" w:rsidRPr="00742AF2" w:rsidP="00705C19" w14:paraId="2427671F" w14:textId="77777777">
      <w:pPr>
        <w:pStyle w:val="Heading5"/>
        <w:numPr>
          <w:ilvl w:val="4"/>
          <w:numId w:val="3"/>
        </w:numPr>
        <w:suppressAutoHyphens/>
        <w:spacing w:line="240" w:lineRule="auto"/>
        <w:ind w:left="720"/>
        <w:jc w:val="both"/>
        <w:rPr>
          <w:rFonts w:ascii="Trebuchet MS" w:hAnsi="Trebuchet MS" w:cs="Trebuchet MS"/>
          <w:b/>
          <w:i/>
          <w:iCs/>
          <w:color w:val="000000"/>
        </w:rPr>
      </w:pPr>
      <w:r w:rsidRPr="00742AF2">
        <w:rPr>
          <w:rFonts w:ascii="Trebuchet MS" w:hAnsi="Trebuchet MS" w:cs="Trebuchet MS"/>
          <w:b/>
          <w:i/>
          <w:iCs/>
          <w:color w:val="000000"/>
        </w:rPr>
        <w:t>Role and Responsibilities</w:t>
      </w:r>
    </w:p>
    <w:p w:rsidR="007D1290" w:rsidRPr="00742AF2" w:rsidP="007D1290" w14:paraId="16ABD4E6" w14:textId="77777777">
      <w:pPr>
        <w:rPr>
          <w:rFonts w:ascii="Trebuchet MS" w:hAnsi="Trebuchet MS"/>
        </w:rPr>
      </w:pPr>
    </w:p>
    <w:p w:rsidR="00705C19" w:rsidRPr="00742AF2" w:rsidP="00705C19" w14:paraId="59133DB7" w14:textId="77777777">
      <w:pPr>
        <w:keepNext/>
        <w:numPr>
          <w:ilvl w:val="1"/>
          <w:numId w:val="4"/>
        </w:numPr>
        <w:suppressAutoHyphens/>
        <w:spacing w:after="0" w:line="240" w:lineRule="auto"/>
        <w:jc w:val="both"/>
        <w:rPr>
          <w:rFonts w:ascii="Trebuchet MS" w:hAnsi="Trebuchet MS" w:cs="Trebuchet MS"/>
          <w:color w:val="000000"/>
        </w:rPr>
      </w:pPr>
      <w:r w:rsidRPr="00742AF2">
        <w:rPr>
          <w:rFonts w:ascii="Trebuchet MS" w:hAnsi="Trebuchet MS"/>
        </w:rPr>
        <w:t>Analysis of the User requirements</w:t>
      </w:r>
    </w:p>
    <w:p w:rsidR="00705C19" w:rsidRPr="00742AF2" w:rsidP="00705C19" w14:paraId="52337E3B" w14:textId="16DDE8AE">
      <w:pPr>
        <w:keepNext/>
        <w:numPr>
          <w:ilvl w:val="1"/>
          <w:numId w:val="4"/>
        </w:numPr>
        <w:suppressAutoHyphens/>
        <w:spacing w:after="0" w:line="240" w:lineRule="auto"/>
        <w:jc w:val="both"/>
        <w:rPr>
          <w:rFonts w:ascii="Trebuchet MS" w:hAnsi="Trebuchet MS" w:cs="Trebuchet MS"/>
          <w:color w:val="000000"/>
        </w:rPr>
      </w:pPr>
      <w:r w:rsidRPr="00742AF2">
        <w:rPr>
          <w:rFonts w:ascii="Trebuchet MS" w:hAnsi="Trebuchet MS"/>
        </w:rPr>
        <w:t>Coding the automation tool’s</w:t>
      </w:r>
      <w:r w:rsidR="00B37894">
        <w:rPr>
          <w:rFonts w:ascii="Trebuchet MS" w:hAnsi="Trebuchet MS"/>
        </w:rPr>
        <w:t xml:space="preserve"> </w:t>
      </w:r>
      <w:r w:rsidRPr="00742AF2">
        <w:rPr>
          <w:rFonts w:ascii="Trebuchet MS" w:hAnsi="Trebuchet MS"/>
        </w:rPr>
        <w:t>(Macro’s) as per Process Map</w:t>
      </w:r>
    </w:p>
    <w:p w:rsidR="00705C19" w:rsidRPr="00742AF2" w:rsidP="00705C19" w14:paraId="1C7E74BA" w14:textId="77777777">
      <w:pPr>
        <w:keepNext/>
        <w:numPr>
          <w:ilvl w:val="1"/>
          <w:numId w:val="4"/>
        </w:numPr>
        <w:suppressAutoHyphens/>
        <w:spacing w:after="0" w:line="240" w:lineRule="auto"/>
        <w:jc w:val="both"/>
        <w:rPr>
          <w:rFonts w:ascii="Trebuchet MS" w:hAnsi="Trebuchet MS" w:cs="Trebuchet MS"/>
          <w:b/>
          <w:bCs/>
          <w:color w:val="000000"/>
        </w:rPr>
      </w:pPr>
      <w:r w:rsidRPr="00742AF2">
        <w:rPr>
          <w:rFonts w:ascii="Trebuchet MS" w:hAnsi="Trebuchet MS"/>
          <w:bCs/>
        </w:rPr>
        <w:t>Review Test Plans and Code and Testing</w:t>
      </w:r>
    </w:p>
    <w:p w:rsidR="00705C19" w:rsidRPr="005C143D" w:rsidP="00705C19" w14:paraId="3A50CE80" w14:textId="525880F9">
      <w:pPr>
        <w:keepNext/>
        <w:numPr>
          <w:ilvl w:val="1"/>
          <w:numId w:val="4"/>
        </w:numPr>
        <w:suppressAutoHyphens/>
        <w:spacing w:after="0" w:line="240" w:lineRule="auto"/>
        <w:jc w:val="both"/>
        <w:rPr>
          <w:rFonts w:ascii="Trebuchet MS" w:hAnsi="Trebuchet MS" w:cs="Trebuchet MS"/>
          <w:b/>
          <w:bCs/>
          <w:color w:val="000000"/>
        </w:rPr>
      </w:pPr>
      <w:r w:rsidRPr="00742AF2">
        <w:rPr>
          <w:rFonts w:ascii="Trebuchet MS" w:hAnsi="Trebuchet MS" w:cs="Trebuchet MS"/>
          <w:color w:val="000000"/>
        </w:rPr>
        <w:t>Unit testing</w:t>
      </w:r>
    </w:p>
    <w:p w:rsidR="005C143D" w:rsidRPr="008275DE" w:rsidP="00705C19" w14:paraId="2858AAE6" w14:textId="755A8EBD">
      <w:pPr>
        <w:keepNext/>
        <w:numPr>
          <w:ilvl w:val="1"/>
          <w:numId w:val="4"/>
        </w:numPr>
        <w:suppressAutoHyphens/>
        <w:spacing w:after="0" w:line="240" w:lineRule="auto"/>
        <w:jc w:val="both"/>
        <w:rPr>
          <w:rFonts w:ascii="Trebuchet MS" w:hAnsi="Trebuchet MS" w:cs="Trebuchet MS"/>
          <w:b/>
          <w:bCs/>
          <w:color w:val="000000"/>
        </w:rPr>
      </w:pPr>
      <w:r>
        <w:rPr>
          <w:rFonts w:ascii="Trebuchet MS" w:hAnsi="Trebuchet MS" w:cs="Trebuchet MS"/>
          <w:color w:val="000000"/>
        </w:rPr>
        <w:t>Creating win-from based application as per requirement.</w:t>
      </w:r>
    </w:p>
    <w:p w:rsidR="008275DE" w:rsidRPr="004949EA" w:rsidP="00705C19" w14:paraId="24797934" w14:textId="317ECCDC">
      <w:pPr>
        <w:keepNext/>
        <w:numPr>
          <w:ilvl w:val="1"/>
          <w:numId w:val="4"/>
        </w:numPr>
        <w:suppressAutoHyphens/>
        <w:spacing w:after="0" w:line="240" w:lineRule="auto"/>
        <w:jc w:val="both"/>
        <w:rPr>
          <w:rFonts w:ascii="Trebuchet MS" w:hAnsi="Trebuchet MS" w:cs="Trebuchet MS"/>
          <w:color w:val="000000"/>
        </w:rPr>
      </w:pPr>
      <w:r w:rsidRPr="004949EA">
        <w:rPr>
          <w:rFonts w:ascii="Trebuchet MS" w:hAnsi="Trebuchet MS" w:cs="Trebuchet MS"/>
          <w:color w:val="000000"/>
        </w:rPr>
        <w:t>Required interactions with customers.</w:t>
      </w:r>
    </w:p>
    <w:p w:rsidR="00CD4143" w:rsidP="00705C19" w14:paraId="74D6E552" w14:textId="694EE2FF">
      <w:pPr>
        <w:keepNext/>
        <w:numPr>
          <w:ilvl w:val="1"/>
          <w:numId w:val="4"/>
        </w:numPr>
        <w:suppressAutoHyphens/>
        <w:spacing w:after="0" w:line="240" w:lineRule="auto"/>
        <w:jc w:val="both"/>
        <w:rPr>
          <w:rFonts w:ascii="Trebuchet MS" w:hAnsi="Trebuchet MS" w:cs="Trebuchet MS"/>
          <w:color w:val="000000"/>
        </w:rPr>
      </w:pPr>
      <w:r w:rsidRPr="004949EA">
        <w:rPr>
          <w:rFonts w:ascii="Trebuchet MS" w:hAnsi="Trebuchet MS" w:cs="Trebuchet MS"/>
          <w:color w:val="000000"/>
        </w:rPr>
        <w:t>Updating project manager regular</w:t>
      </w:r>
      <w:r w:rsidRPr="004949EA" w:rsidR="00912EE4">
        <w:rPr>
          <w:rFonts w:ascii="Trebuchet MS" w:hAnsi="Trebuchet MS" w:cs="Trebuchet MS"/>
          <w:color w:val="000000"/>
        </w:rPr>
        <w:t xml:space="preserve">ly </w:t>
      </w:r>
      <w:r w:rsidRPr="004949EA" w:rsidR="000F6917">
        <w:rPr>
          <w:rFonts w:ascii="Trebuchet MS" w:hAnsi="Trebuchet MS" w:cs="Trebuchet MS"/>
          <w:color w:val="000000"/>
        </w:rPr>
        <w:t xml:space="preserve">about </w:t>
      </w:r>
      <w:r w:rsidRPr="004949EA" w:rsidR="004949EA">
        <w:rPr>
          <w:rFonts w:ascii="Trebuchet MS" w:hAnsi="Trebuchet MS" w:cs="Trebuchet MS"/>
          <w:color w:val="000000"/>
        </w:rPr>
        <w:t>the progress of testing activities</w:t>
      </w:r>
    </w:p>
    <w:p w:rsidR="00997D42" w:rsidRPr="004949EA" w:rsidP="00705C19" w14:paraId="2CBB4163" w14:textId="5E2E92D8">
      <w:pPr>
        <w:keepNext/>
        <w:numPr>
          <w:ilvl w:val="1"/>
          <w:numId w:val="4"/>
        </w:numPr>
        <w:suppressAutoHyphens/>
        <w:spacing w:after="0" w:line="240" w:lineRule="auto"/>
        <w:jc w:val="both"/>
        <w:rPr>
          <w:rFonts w:ascii="Trebuchet MS" w:hAnsi="Trebuchet MS" w:cs="Trebuchet MS"/>
          <w:color w:val="000000"/>
        </w:rPr>
      </w:pPr>
      <w:r>
        <w:rPr>
          <w:rFonts w:ascii="Trebuchet MS" w:hAnsi="Trebuchet MS" w:cs="Trebuchet MS"/>
          <w:color w:val="000000"/>
        </w:rPr>
        <w:t xml:space="preserve">Used Jira </w:t>
      </w:r>
      <w:r w:rsidR="00DA29B0">
        <w:rPr>
          <w:rFonts w:ascii="Trebuchet MS" w:hAnsi="Trebuchet MS" w:cs="Trebuchet MS"/>
          <w:color w:val="000000"/>
        </w:rPr>
        <w:t>portal to update status of the project on daily basis.</w:t>
      </w:r>
    </w:p>
    <w:p w:rsidR="00604E09" w:rsidRPr="00742AF2" w:rsidP="00DF690B" w14:paraId="490ED08D" w14:textId="77777777">
      <w:pPr>
        <w:pStyle w:val="NormalWeb"/>
        <w:tabs>
          <w:tab w:val="left" w:pos="5940"/>
        </w:tabs>
        <w:spacing w:before="0" w:after="0"/>
        <w:jc w:val="both"/>
        <w:rPr>
          <w:rFonts w:ascii="Trebuchet MS" w:hAnsi="Trebuchet MS" w:cs="Trebuchet MS"/>
          <w:b/>
          <w:bCs/>
          <w:color w:val="000000"/>
          <w:sz w:val="22"/>
          <w:szCs w:val="22"/>
        </w:rPr>
      </w:pPr>
    </w:p>
    <w:p w:rsidR="00604E09" w:rsidRPr="00742AF2" w:rsidP="00DF690B" w14:paraId="58639912" w14:textId="77777777">
      <w:pPr>
        <w:pStyle w:val="NormalWeb"/>
        <w:tabs>
          <w:tab w:val="left" w:pos="5940"/>
        </w:tabs>
        <w:spacing w:before="0" w:after="0"/>
        <w:jc w:val="both"/>
        <w:rPr>
          <w:rFonts w:ascii="Trebuchet MS" w:hAnsi="Trebuchet MS" w:cs="Trebuchet MS"/>
          <w:b/>
          <w:bCs/>
          <w:color w:val="000000"/>
          <w:sz w:val="22"/>
          <w:szCs w:val="22"/>
        </w:rPr>
      </w:pPr>
    </w:p>
    <w:p w:rsidR="00DF690B" w:rsidRPr="00742AF2" w:rsidP="00DF690B" w14:paraId="5806E5FD" w14:textId="77777777">
      <w:pPr>
        <w:pStyle w:val="NormalWeb"/>
        <w:tabs>
          <w:tab w:val="left" w:pos="5940"/>
        </w:tabs>
        <w:spacing w:before="0" w:after="0"/>
        <w:jc w:val="both"/>
        <w:rPr>
          <w:rFonts w:ascii="Trebuchet MS" w:hAnsi="Trebuchet MS"/>
          <w:b/>
          <w:sz w:val="22"/>
          <w:szCs w:val="22"/>
        </w:rPr>
      </w:pPr>
      <w:r w:rsidRPr="00742AF2">
        <w:rPr>
          <w:rFonts w:ascii="Trebuchet MS" w:hAnsi="Trebuchet MS" w:cs="Trebuchet MS"/>
          <w:b/>
          <w:bCs/>
          <w:color w:val="000000"/>
          <w:sz w:val="22"/>
          <w:szCs w:val="22"/>
        </w:rPr>
        <w:t xml:space="preserve">Organization:  </w:t>
      </w:r>
      <w:r w:rsidRPr="00742AF2">
        <w:rPr>
          <w:rFonts w:ascii="Trebuchet MS" w:hAnsi="Trebuchet MS"/>
          <w:b/>
          <w:sz w:val="22"/>
          <w:szCs w:val="22"/>
        </w:rPr>
        <w:t>Clubman &amp; Hospitality Software Solutions Pvt. Ltd.</w:t>
      </w:r>
    </w:p>
    <w:p w:rsidR="00DF690B" w:rsidRPr="00742AF2" w:rsidP="00DF690B" w14:paraId="1BB208D5" w14:textId="77777777">
      <w:pPr>
        <w:pStyle w:val="NormalWeb"/>
        <w:tabs>
          <w:tab w:val="left" w:pos="5940"/>
        </w:tabs>
        <w:spacing w:before="0" w:after="0"/>
        <w:jc w:val="both"/>
        <w:rPr>
          <w:rFonts w:ascii="Trebuchet MS" w:hAnsi="Trebuchet MS"/>
          <w:b/>
          <w:sz w:val="22"/>
          <w:szCs w:val="22"/>
        </w:rPr>
      </w:pPr>
    </w:p>
    <w:p w:rsidR="00DF690B" w:rsidRPr="00742AF2" w:rsidP="00DF690B" w14:paraId="180998C4" w14:textId="77777777">
      <w:pPr>
        <w:pStyle w:val="Heading3"/>
        <w:keepLines w:val="0"/>
        <w:numPr>
          <w:ilvl w:val="2"/>
          <w:numId w:val="3"/>
        </w:numPr>
        <w:pBdr>
          <w:bottom w:val="single" w:sz="8" w:space="1" w:color="000000"/>
        </w:pBdr>
        <w:tabs>
          <w:tab w:val="left" w:pos="1080"/>
        </w:tabs>
        <w:suppressAutoHyphens/>
        <w:spacing w:before="0" w:line="240" w:lineRule="auto"/>
        <w:jc w:val="both"/>
        <w:rPr>
          <w:rFonts w:ascii="Trebuchet MS" w:hAnsi="Trebuchet MS"/>
          <w:bCs w:val="0"/>
          <w:color w:val="000000"/>
        </w:rPr>
      </w:pPr>
      <w:r>
        <w:rPr>
          <w:rFonts w:ascii="Trebuchet MS" w:hAnsi="Trebuchet MS"/>
          <w:bCs w:val="0"/>
          <w:color w:val="000000"/>
        </w:rPr>
        <w:t xml:space="preserve">MODULES DEVELOPED IN </w:t>
      </w:r>
      <w:r w:rsidRPr="00742AF2">
        <w:rPr>
          <w:rFonts w:ascii="Trebuchet MS" w:hAnsi="Trebuchet MS" w:cs="Trebuchet MS"/>
          <w:color w:val="000000"/>
          <w:lang w:val="fr-FR"/>
        </w:rPr>
        <w:t>C#.NET</w:t>
      </w:r>
    </w:p>
    <w:p w:rsidR="00DF690B" w:rsidRPr="00742AF2" w:rsidP="00DF690B" w14:paraId="43365252" w14:textId="77777777">
      <w:pPr>
        <w:rPr>
          <w:rFonts w:ascii="Trebuchet MS" w:hAnsi="Trebuchet MS"/>
          <w:b/>
          <w:u w:val="single"/>
        </w:rPr>
      </w:pPr>
      <w:r w:rsidRPr="00742AF2">
        <w:rPr>
          <w:rFonts w:ascii="Trebuchet MS" w:hAnsi="Trebuchet MS"/>
          <w:b/>
        </w:rPr>
        <w:t>I</w:t>
      </w:r>
      <w:r w:rsidRPr="00742AF2">
        <w:rPr>
          <w:rFonts w:ascii="Trebuchet MS" w:hAnsi="Trebuchet MS"/>
          <w:b/>
          <w:u w:val="single"/>
        </w:rPr>
        <w:t>nventory Module</w:t>
      </w:r>
    </w:p>
    <w:p w:rsidR="00DF690B" w:rsidRPr="00742AF2" w:rsidP="00DF690B" w14:paraId="1600F9B2" w14:textId="77777777">
      <w:pPr>
        <w:keepNext/>
        <w:numPr>
          <w:ilvl w:val="0"/>
          <w:numId w:val="3"/>
        </w:numPr>
        <w:suppressAutoHyphens/>
        <w:spacing w:after="0" w:line="240" w:lineRule="auto"/>
        <w:jc w:val="both"/>
        <w:rPr>
          <w:rFonts w:ascii="Trebuchet MS" w:hAnsi="Trebuchet MS" w:cs="Trebuchet MS"/>
          <w:iCs/>
          <w:color w:val="000000"/>
        </w:rPr>
      </w:pPr>
    </w:p>
    <w:p w:rsidR="00DF690B" w:rsidRPr="00742AF2" w:rsidP="00DF690B" w14:paraId="3E77D657" w14:textId="77777777">
      <w:pPr>
        <w:keepNext/>
        <w:numPr>
          <w:ilvl w:val="0"/>
          <w:numId w:val="3"/>
        </w:numPr>
        <w:suppressAutoHyphens/>
        <w:spacing w:after="0" w:line="240" w:lineRule="auto"/>
        <w:jc w:val="both"/>
        <w:rPr>
          <w:rFonts w:ascii="Trebuchet MS" w:hAnsi="Trebuchet MS" w:cs="Trebuchet MS"/>
          <w:iCs/>
          <w:color w:val="000000"/>
        </w:rPr>
      </w:pPr>
      <w:r w:rsidRPr="00742AF2">
        <w:rPr>
          <w:rFonts w:ascii="Trebuchet MS" w:hAnsi="Trebuchet MS" w:cs="Trebuchet MS"/>
          <w:iCs/>
          <w:color w:val="000000"/>
        </w:rPr>
        <w:t>Operating System</w:t>
      </w:r>
      <w:r w:rsidRPr="00742AF2">
        <w:rPr>
          <w:rFonts w:ascii="Trebuchet MS" w:hAnsi="Trebuchet MS" w:cs="Trebuchet MS"/>
          <w:color w:val="000000"/>
        </w:rPr>
        <w:tab/>
        <w:t>Windows 7, Window 8.1</w:t>
      </w:r>
    </w:p>
    <w:p w:rsidR="00DF690B" w:rsidRPr="00742AF2" w:rsidP="00DF690B" w14:paraId="166695AF" w14:textId="77777777">
      <w:pPr>
        <w:pStyle w:val="Header"/>
        <w:keepNext/>
        <w:numPr>
          <w:ilvl w:val="0"/>
          <w:numId w:val="3"/>
        </w:numPr>
        <w:tabs>
          <w:tab w:val="clear" w:pos="4680"/>
          <w:tab w:val="clear" w:pos="9360"/>
        </w:tabs>
        <w:suppressAutoHyphens/>
        <w:jc w:val="both"/>
        <w:rPr>
          <w:rFonts w:ascii="Trebuchet MS" w:hAnsi="Trebuchet MS" w:cs="Trebuchet MS"/>
          <w:iCs/>
          <w:color w:val="000000"/>
        </w:rPr>
      </w:pPr>
      <w:r w:rsidRPr="00742AF2">
        <w:rPr>
          <w:rFonts w:ascii="Trebuchet MS" w:hAnsi="Trebuchet MS" w:cs="Trebuchet MS"/>
          <w:iCs/>
          <w:color w:val="000000"/>
        </w:rPr>
        <w:t>Tools</w:t>
      </w:r>
      <w:r w:rsidRPr="00742AF2">
        <w:rPr>
          <w:rFonts w:ascii="Trebuchet MS" w:hAnsi="Trebuchet MS" w:cs="Trebuchet MS"/>
          <w:color w:val="000000"/>
        </w:rPr>
        <w:tab/>
      </w:r>
      <w:r w:rsidRPr="00742AF2">
        <w:rPr>
          <w:rFonts w:ascii="Trebuchet MS" w:hAnsi="Trebuchet MS" w:cs="Trebuchet MS"/>
          <w:color w:val="000000"/>
        </w:rPr>
        <w:tab/>
      </w:r>
      <w:r w:rsidRPr="00742AF2">
        <w:rPr>
          <w:rFonts w:ascii="Trebuchet MS" w:hAnsi="Trebuchet MS" w:cs="Trebuchet MS"/>
          <w:color w:val="000000"/>
        </w:rPr>
        <w:tab/>
      </w:r>
      <w:r w:rsidR="005759A0">
        <w:rPr>
          <w:rFonts w:ascii="Trebuchet MS" w:hAnsi="Trebuchet MS"/>
        </w:rPr>
        <w:t>Visual studio</w:t>
      </w:r>
      <w:r w:rsidRPr="00742AF2">
        <w:rPr>
          <w:rFonts w:ascii="Trebuchet MS" w:hAnsi="Trebuchet MS"/>
        </w:rPr>
        <w:t xml:space="preserve"> 2010</w:t>
      </w:r>
      <w:r w:rsidRPr="00742AF2" w:rsidR="00E76D4F">
        <w:rPr>
          <w:rFonts w:ascii="Trebuchet MS" w:hAnsi="Trebuchet MS"/>
        </w:rPr>
        <w:t>,</w:t>
      </w:r>
      <w:r w:rsidRPr="00742AF2" w:rsidR="009A08D7">
        <w:rPr>
          <w:rFonts w:ascii="Trebuchet MS" w:hAnsi="Trebuchet MS"/>
        </w:rPr>
        <w:t xml:space="preserve"> 2012 </w:t>
      </w:r>
      <w:r w:rsidRPr="00742AF2">
        <w:rPr>
          <w:rFonts w:ascii="Trebuchet MS" w:hAnsi="Trebuchet MS"/>
        </w:rPr>
        <w:t>and Crystal Report.</w:t>
      </w:r>
    </w:p>
    <w:p w:rsidR="00DF690B" w:rsidRPr="00742AF2" w:rsidP="00DF690B" w14:paraId="78891863" w14:textId="77777777">
      <w:pPr>
        <w:pStyle w:val="Header"/>
        <w:keepNext/>
        <w:numPr>
          <w:ilvl w:val="0"/>
          <w:numId w:val="3"/>
        </w:numPr>
        <w:tabs>
          <w:tab w:val="clear" w:pos="4680"/>
          <w:tab w:val="clear" w:pos="9360"/>
        </w:tabs>
        <w:suppressAutoHyphens/>
        <w:jc w:val="both"/>
        <w:rPr>
          <w:rFonts w:ascii="Trebuchet MS" w:hAnsi="Trebuchet MS" w:cs="Trebuchet MS"/>
          <w:iCs/>
          <w:color w:val="000000"/>
        </w:rPr>
      </w:pPr>
      <w:r>
        <w:rPr>
          <w:rFonts w:ascii="Trebuchet MS" w:hAnsi="Trebuchet MS" w:cs="Trebuchet MS"/>
          <w:iCs/>
          <w:color w:val="000000"/>
        </w:rPr>
        <w:t>Language</w:t>
      </w:r>
      <w:r>
        <w:rPr>
          <w:rFonts w:ascii="Trebuchet MS" w:hAnsi="Trebuchet MS" w:cs="Trebuchet MS"/>
          <w:iCs/>
          <w:color w:val="000000"/>
        </w:rPr>
        <w:tab/>
      </w:r>
      <w:r>
        <w:rPr>
          <w:rFonts w:ascii="Trebuchet MS" w:hAnsi="Trebuchet MS" w:cs="Trebuchet MS"/>
          <w:iCs/>
          <w:color w:val="000000"/>
        </w:rPr>
        <w:tab/>
        <w:t>C#</w:t>
      </w:r>
      <w:r w:rsidRPr="00742AF2">
        <w:rPr>
          <w:rFonts w:ascii="Trebuchet MS" w:hAnsi="Trebuchet MS" w:cs="Trebuchet MS"/>
          <w:iCs/>
          <w:color w:val="000000"/>
        </w:rPr>
        <w:t>.NET</w:t>
      </w:r>
    </w:p>
    <w:p w:rsidR="00DF690B" w:rsidRPr="00742AF2" w:rsidP="00DF690B" w14:paraId="3E79888C" w14:textId="77777777">
      <w:pPr>
        <w:pStyle w:val="Header"/>
        <w:keepNext/>
        <w:numPr>
          <w:ilvl w:val="0"/>
          <w:numId w:val="3"/>
        </w:numPr>
        <w:tabs>
          <w:tab w:val="clear" w:pos="4680"/>
          <w:tab w:val="clear" w:pos="9360"/>
        </w:tabs>
        <w:suppressAutoHyphens/>
        <w:jc w:val="both"/>
        <w:rPr>
          <w:rFonts w:ascii="Trebuchet MS" w:hAnsi="Trebuchet MS" w:cs="Trebuchet MS"/>
          <w:iCs/>
          <w:color w:val="000000"/>
        </w:rPr>
      </w:pPr>
      <w:r w:rsidRPr="00742AF2">
        <w:rPr>
          <w:rFonts w:ascii="Trebuchet MS" w:hAnsi="Trebuchet MS" w:cs="Trebuchet MS"/>
          <w:iCs/>
          <w:color w:val="000000"/>
        </w:rPr>
        <w:t>Database</w:t>
      </w:r>
      <w:r w:rsidRPr="00742AF2">
        <w:rPr>
          <w:rFonts w:ascii="Trebuchet MS" w:hAnsi="Trebuchet MS" w:cs="Trebuchet MS"/>
          <w:iCs/>
          <w:color w:val="000000"/>
        </w:rPr>
        <w:tab/>
      </w:r>
      <w:r w:rsidRPr="00742AF2">
        <w:rPr>
          <w:rFonts w:ascii="Trebuchet MS" w:hAnsi="Trebuchet MS" w:cs="Trebuchet MS"/>
          <w:iCs/>
          <w:color w:val="000000"/>
        </w:rPr>
        <w:tab/>
      </w:r>
      <w:r w:rsidRPr="00742AF2">
        <w:rPr>
          <w:rFonts w:ascii="Trebuchet MS" w:hAnsi="Trebuchet MS"/>
        </w:rPr>
        <w:t>SQL Server 2000, 2005, 2008</w:t>
      </w:r>
      <w:r w:rsidRPr="00742AF2" w:rsidR="00EE7EDB">
        <w:rPr>
          <w:rFonts w:ascii="Trebuchet MS" w:hAnsi="Trebuchet MS"/>
        </w:rPr>
        <w:t>R2</w:t>
      </w:r>
      <w:r w:rsidRPr="00742AF2" w:rsidR="0093697B">
        <w:rPr>
          <w:rFonts w:ascii="Trebuchet MS" w:hAnsi="Trebuchet MS"/>
        </w:rPr>
        <w:t>,2014</w:t>
      </w:r>
    </w:p>
    <w:p w:rsidR="00DF690B" w:rsidRPr="00742AF2" w:rsidP="00DF690B" w14:paraId="577842FE" w14:textId="77777777">
      <w:pPr>
        <w:pStyle w:val="Header"/>
        <w:keepNext/>
        <w:numPr>
          <w:ilvl w:val="0"/>
          <w:numId w:val="3"/>
        </w:numPr>
        <w:tabs>
          <w:tab w:val="clear" w:pos="4680"/>
          <w:tab w:val="clear" w:pos="9360"/>
        </w:tabs>
        <w:suppressAutoHyphens/>
        <w:jc w:val="both"/>
        <w:rPr>
          <w:rFonts w:ascii="Trebuchet MS" w:hAnsi="Trebuchet MS" w:cs="Trebuchet MS"/>
          <w:iCs/>
          <w:color w:val="000000"/>
        </w:rPr>
      </w:pPr>
      <w:r w:rsidRPr="00742AF2">
        <w:rPr>
          <w:rFonts w:ascii="Trebuchet MS" w:hAnsi="Trebuchet MS" w:cs="Trebuchet MS"/>
          <w:iCs/>
          <w:color w:val="000000"/>
        </w:rPr>
        <w:t>Team Size</w:t>
      </w:r>
      <w:r w:rsidRPr="00742AF2">
        <w:rPr>
          <w:rFonts w:ascii="Trebuchet MS" w:hAnsi="Trebuchet MS" w:cs="Trebuchet MS"/>
          <w:color w:val="000000"/>
        </w:rPr>
        <w:t xml:space="preserve"> </w:t>
      </w:r>
      <w:r w:rsidRPr="00742AF2">
        <w:rPr>
          <w:rFonts w:ascii="Trebuchet MS" w:hAnsi="Trebuchet MS" w:cs="Trebuchet MS"/>
          <w:color w:val="000000"/>
        </w:rPr>
        <w:tab/>
      </w:r>
      <w:r w:rsidRPr="00742AF2">
        <w:rPr>
          <w:rFonts w:ascii="Trebuchet MS" w:hAnsi="Trebuchet MS" w:cs="Trebuchet MS"/>
          <w:color w:val="000000"/>
        </w:rPr>
        <w:tab/>
        <w:t>4</w:t>
      </w:r>
    </w:p>
    <w:p w:rsidR="00DF690B" w:rsidRPr="00742AF2" w:rsidP="00DF690B" w14:paraId="3BAEE5D6" w14:textId="77777777">
      <w:pPr>
        <w:pStyle w:val="NormalWeb"/>
        <w:numPr>
          <w:ilvl w:val="0"/>
          <w:numId w:val="3"/>
        </w:numPr>
        <w:spacing w:before="0" w:after="0"/>
        <w:jc w:val="both"/>
        <w:rPr>
          <w:rFonts w:ascii="Trebuchet MS" w:hAnsi="Trebuchet MS" w:cs="Trebuchet MS"/>
          <w:iCs/>
          <w:color w:val="000000"/>
          <w:sz w:val="22"/>
          <w:szCs w:val="22"/>
        </w:rPr>
      </w:pPr>
      <w:r w:rsidRPr="00742AF2">
        <w:rPr>
          <w:rFonts w:ascii="Trebuchet MS" w:hAnsi="Trebuchet MS" w:cs="Trebuchet MS"/>
          <w:iCs/>
          <w:color w:val="000000"/>
          <w:sz w:val="22"/>
          <w:szCs w:val="22"/>
        </w:rPr>
        <w:t>Role</w:t>
      </w:r>
      <w:r w:rsidRPr="00742AF2">
        <w:rPr>
          <w:rFonts w:ascii="Trebuchet MS" w:hAnsi="Trebuchet MS" w:cs="Trebuchet MS"/>
          <w:color w:val="000000"/>
          <w:sz w:val="22"/>
          <w:szCs w:val="22"/>
        </w:rPr>
        <w:tab/>
      </w:r>
      <w:r w:rsidRPr="00742AF2">
        <w:rPr>
          <w:rFonts w:ascii="Trebuchet MS" w:hAnsi="Trebuchet MS" w:cs="Trebuchet MS"/>
          <w:color w:val="000000"/>
          <w:sz w:val="22"/>
          <w:szCs w:val="22"/>
        </w:rPr>
        <w:tab/>
      </w:r>
      <w:r w:rsidRPr="00742AF2">
        <w:rPr>
          <w:rFonts w:ascii="Trebuchet MS" w:hAnsi="Trebuchet MS" w:cs="Trebuchet MS"/>
          <w:color w:val="000000"/>
          <w:sz w:val="22"/>
          <w:szCs w:val="22"/>
        </w:rPr>
        <w:tab/>
        <w:t xml:space="preserve">            Developer</w:t>
      </w:r>
    </w:p>
    <w:p w:rsidR="004E7637" w:rsidRPr="00742AF2" w:rsidP="004E7637" w14:paraId="3FB41B3C" w14:textId="77777777">
      <w:pPr>
        <w:pStyle w:val="NormalWeb"/>
        <w:numPr>
          <w:ilvl w:val="0"/>
          <w:numId w:val="3"/>
        </w:numPr>
        <w:spacing w:before="0" w:after="0"/>
        <w:jc w:val="both"/>
        <w:rPr>
          <w:rFonts w:ascii="Trebuchet MS" w:hAnsi="Trebuchet MS" w:cs="Trebuchet MS"/>
          <w:color w:val="000000"/>
          <w:sz w:val="22"/>
          <w:szCs w:val="22"/>
        </w:rPr>
      </w:pPr>
      <w:r w:rsidRPr="00742AF2">
        <w:rPr>
          <w:rFonts w:ascii="Trebuchet MS" w:hAnsi="Trebuchet MS" w:cs="Trebuchet MS"/>
          <w:iCs/>
          <w:color w:val="000000"/>
          <w:sz w:val="22"/>
          <w:szCs w:val="22"/>
        </w:rPr>
        <w:t>Period</w:t>
      </w:r>
      <w:r w:rsidRPr="00742AF2">
        <w:rPr>
          <w:rFonts w:ascii="Trebuchet MS" w:hAnsi="Trebuchet MS" w:cs="Trebuchet MS"/>
          <w:iCs/>
          <w:color w:val="000000"/>
          <w:sz w:val="22"/>
          <w:szCs w:val="22"/>
        </w:rPr>
        <w:tab/>
      </w:r>
      <w:r w:rsidRPr="00742AF2">
        <w:rPr>
          <w:rFonts w:ascii="Trebuchet MS" w:hAnsi="Trebuchet MS" w:cs="Trebuchet MS"/>
          <w:iCs/>
          <w:color w:val="000000"/>
          <w:sz w:val="22"/>
          <w:szCs w:val="22"/>
        </w:rPr>
        <w:tab/>
        <w:t xml:space="preserve">            Sep</w:t>
      </w:r>
      <w:r w:rsidRPr="00742AF2" w:rsidR="002B60F5">
        <w:rPr>
          <w:rFonts w:ascii="Trebuchet MS" w:hAnsi="Trebuchet MS" w:cs="Trebuchet MS"/>
          <w:color w:val="000000"/>
          <w:sz w:val="22"/>
          <w:szCs w:val="22"/>
        </w:rPr>
        <w:t xml:space="preserve"> 2013 – Jan 2017</w:t>
      </w:r>
    </w:p>
    <w:p w:rsidR="004E7637" w:rsidRPr="00742AF2" w:rsidP="004E7637" w14:paraId="7B859420" w14:textId="508FFF14">
      <w:pPr>
        <w:pStyle w:val="NormalWeb"/>
        <w:numPr>
          <w:ilvl w:val="6"/>
          <w:numId w:val="3"/>
        </w:numPr>
        <w:spacing w:before="0" w:after="0"/>
        <w:jc w:val="both"/>
        <w:rPr>
          <w:rFonts w:ascii="Trebuchet MS" w:hAnsi="Trebuchet MS" w:cs="Trebuchet MS"/>
          <w:sz w:val="22"/>
          <w:szCs w:val="22"/>
        </w:rPr>
      </w:pPr>
      <w:r>
        <w:rPr>
          <w:rFonts w:ascii="Trebuchet MS" w:hAnsi="Trebuchet MS" w:cs="Trebuchet MS"/>
          <w:color w:val="000000"/>
          <w:sz w:val="22"/>
          <w:szCs w:val="22"/>
        </w:rPr>
        <w:t xml:space="preserve">Project Type               </w:t>
      </w:r>
      <w:r w:rsidRPr="00742AF2" w:rsidR="00DF690B">
        <w:rPr>
          <w:rFonts w:ascii="Trebuchet MS" w:hAnsi="Trebuchet MS" w:cs="Trebuchet MS"/>
          <w:color w:val="000000"/>
          <w:sz w:val="22"/>
          <w:szCs w:val="22"/>
        </w:rPr>
        <w:t>Windows Application</w:t>
      </w:r>
      <w:r w:rsidR="005C143D">
        <w:rPr>
          <w:rFonts w:ascii="Trebuchet MS" w:hAnsi="Trebuchet MS" w:cs="Trebuchet MS"/>
          <w:color w:val="000000"/>
          <w:sz w:val="22"/>
          <w:szCs w:val="22"/>
        </w:rPr>
        <w:t xml:space="preserve"> (Win-forms)</w:t>
      </w:r>
      <w:r w:rsidRPr="00742AF2">
        <w:rPr>
          <w:rFonts w:ascii="Trebuchet MS" w:hAnsi="Trebuchet MS" w:cs="Trebuchet MS"/>
          <w:color w:val="000000"/>
          <w:sz w:val="22"/>
          <w:szCs w:val="22"/>
        </w:rPr>
        <w:t>.</w:t>
      </w:r>
    </w:p>
    <w:p w:rsidR="00DF690B" w:rsidRPr="00742AF2" w:rsidP="004E7637" w14:paraId="4E908CD4" w14:textId="77777777">
      <w:pPr>
        <w:pStyle w:val="Heading7"/>
        <w:numPr>
          <w:ilvl w:val="6"/>
          <w:numId w:val="3"/>
        </w:numPr>
        <w:suppressAutoHyphens/>
        <w:spacing w:line="240" w:lineRule="auto"/>
        <w:jc w:val="both"/>
        <w:rPr>
          <w:rStyle w:val="Normal1"/>
          <w:rFonts w:ascii="Trebuchet MS" w:hAnsi="Trebuchet MS" w:cs="Trebuchet MS"/>
        </w:rPr>
      </w:pPr>
      <w:r w:rsidRPr="00742AF2">
        <w:rPr>
          <w:rFonts w:ascii="Trebuchet MS" w:hAnsi="Trebuchet MS" w:cs="Trebuchet MS"/>
          <w:b/>
          <w:bCs/>
          <w:color w:val="000000"/>
        </w:rPr>
        <w:t>Project Description</w:t>
      </w:r>
    </w:p>
    <w:p w:rsidR="00DF690B" w:rsidRPr="00742AF2" w:rsidP="00DF690B" w14:paraId="1A778EF0" w14:textId="77777777">
      <w:pPr>
        <w:keepNext/>
        <w:numPr>
          <w:ilvl w:val="0"/>
          <w:numId w:val="3"/>
        </w:numPr>
        <w:suppressAutoHyphens/>
        <w:spacing w:after="40" w:line="240" w:lineRule="auto"/>
        <w:rPr>
          <w:rFonts w:ascii="Trebuchet MS" w:hAnsi="Trebuchet MS"/>
        </w:rPr>
      </w:pPr>
      <w:r w:rsidRPr="00742AF2">
        <w:rPr>
          <w:rFonts w:ascii="Trebuchet MS" w:hAnsi="Trebuchet MS"/>
        </w:rPr>
        <w:t>The Inventory module is provided with facilities to handle receipts, transfers, returns, sales and issues of stock with full stocktaking and stock adjustment functionality, providing management control over the quantity and value of stock on hand.</w:t>
      </w:r>
      <w:r w:rsidRPr="00742AF2">
        <w:rPr>
          <w:rFonts w:ascii="Trebuchet MS" w:hAnsi="Trebuchet MS"/>
          <w:b/>
          <w:bCs/>
        </w:rPr>
        <w:t xml:space="preserve"> </w:t>
      </w:r>
      <w:r w:rsidRPr="00742AF2">
        <w:rPr>
          <w:rFonts w:ascii="Trebuchet MS" w:hAnsi="Trebuchet MS"/>
        </w:rPr>
        <w:t>This allows management to spot trends, analyze sales and profitability while preventing over-stocking and ensuring that customer demands are met without lost sales.</w:t>
      </w:r>
    </w:p>
    <w:p w:rsidR="00DF690B" w:rsidRPr="00742AF2" w:rsidP="00742AF2" w14:paraId="77B35291" w14:textId="77777777">
      <w:pPr>
        <w:pStyle w:val="Heading5"/>
        <w:suppressAutoHyphens/>
        <w:spacing w:line="240" w:lineRule="auto"/>
        <w:jc w:val="both"/>
        <w:rPr>
          <w:rFonts w:ascii="Trebuchet MS" w:hAnsi="Trebuchet MS" w:cs="Trebuchet MS"/>
          <w:b/>
          <w:i/>
          <w:iCs/>
          <w:color w:val="000000"/>
        </w:rPr>
      </w:pPr>
      <w:r w:rsidRPr="00742AF2">
        <w:rPr>
          <w:rFonts w:ascii="Trebuchet MS" w:hAnsi="Trebuchet MS" w:cs="Trebuchet MS"/>
          <w:b/>
          <w:i/>
          <w:iCs/>
          <w:color w:val="000000"/>
        </w:rPr>
        <w:t>Role and Responsibilities</w:t>
      </w:r>
    </w:p>
    <w:p w:rsidR="00DF690B" w:rsidRPr="00742AF2" w:rsidP="00DF690B" w14:paraId="35738C86" w14:textId="77777777">
      <w:pPr>
        <w:rPr>
          <w:rFonts w:ascii="Trebuchet MS" w:hAnsi="Trebuchet MS"/>
        </w:rPr>
      </w:pPr>
    </w:p>
    <w:p w:rsidR="00DF690B" w:rsidRPr="00742AF2" w:rsidP="00DF690B" w14:paraId="2CE2B04C" w14:textId="77777777">
      <w:pPr>
        <w:keepNext/>
        <w:numPr>
          <w:ilvl w:val="1"/>
          <w:numId w:val="4"/>
        </w:numPr>
        <w:suppressAutoHyphens/>
        <w:spacing w:after="0" w:line="240" w:lineRule="auto"/>
        <w:jc w:val="both"/>
        <w:rPr>
          <w:rFonts w:ascii="Trebuchet MS" w:hAnsi="Trebuchet MS" w:cs="Trebuchet MS"/>
          <w:color w:val="000000"/>
        </w:rPr>
      </w:pPr>
      <w:r w:rsidRPr="00742AF2">
        <w:rPr>
          <w:rFonts w:ascii="Trebuchet MS" w:hAnsi="Trebuchet MS"/>
        </w:rPr>
        <w:t>Analysis of the User requirements</w:t>
      </w:r>
    </w:p>
    <w:p w:rsidR="00DF690B" w:rsidRPr="00742AF2" w:rsidP="00DF690B" w14:paraId="0F920F41" w14:textId="77777777">
      <w:pPr>
        <w:keepNext/>
        <w:numPr>
          <w:ilvl w:val="1"/>
          <w:numId w:val="4"/>
        </w:numPr>
        <w:suppressAutoHyphens/>
        <w:spacing w:after="0" w:line="240" w:lineRule="auto"/>
        <w:jc w:val="both"/>
        <w:rPr>
          <w:rFonts w:ascii="Trebuchet MS" w:hAnsi="Trebuchet MS" w:cs="Trebuchet MS"/>
          <w:color w:val="000000"/>
        </w:rPr>
      </w:pPr>
      <w:r w:rsidRPr="00742AF2">
        <w:rPr>
          <w:rFonts w:ascii="Trebuchet MS" w:hAnsi="Trebuchet MS"/>
        </w:rPr>
        <w:t>Design effective solutions for development and testing</w:t>
      </w:r>
      <w:r w:rsidRPr="00742AF2">
        <w:rPr>
          <w:rFonts w:ascii="Trebuchet MS" w:hAnsi="Trebuchet MS" w:cs="Trebuchet MS"/>
          <w:color w:val="000000"/>
        </w:rPr>
        <w:t>.</w:t>
      </w:r>
    </w:p>
    <w:p w:rsidR="00DF690B" w:rsidRPr="00742AF2" w:rsidP="00DF690B" w14:paraId="715FFA91" w14:textId="77777777">
      <w:pPr>
        <w:keepNext/>
        <w:numPr>
          <w:ilvl w:val="1"/>
          <w:numId w:val="4"/>
        </w:numPr>
        <w:suppressAutoHyphens/>
        <w:spacing w:after="0" w:line="240" w:lineRule="auto"/>
        <w:jc w:val="both"/>
        <w:rPr>
          <w:rFonts w:ascii="Trebuchet MS" w:hAnsi="Trebuchet MS" w:cs="Trebuchet MS"/>
          <w:b/>
          <w:bCs/>
          <w:color w:val="000000"/>
        </w:rPr>
      </w:pPr>
      <w:r w:rsidRPr="00742AF2">
        <w:rPr>
          <w:rFonts w:ascii="Trebuchet MS" w:hAnsi="Trebuchet MS"/>
          <w:color w:val="333333"/>
          <w:shd w:val="clear" w:color="auto" w:fill="FFFFFF"/>
        </w:rPr>
        <w:t>Wrote the SQL queries, Triggers, Stored Procedures, Functions, and Views</w:t>
      </w:r>
    </w:p>
    <w:p w:rsidR="00DF690B" w:rsidRPr="00742AF2" w:rsidP="00DF690B" w14:paraId="0A1C713C" w14:textId="77777777">
      <w:pPr>
        <w:keepNext/>
        <w:numPr>
          <w:ilvl w:val="1"/>
          <w:numId w:val="4"/>
        </w:numPr>
        <w:suppressAutoHyphens/>
        <w:spacing w:after="0" w:line="240" w:lineRule="auto"/>
        <w:jc w:val="both"/>
        <w:rPr>
          <w:rFonts w:ascii="Trebuchet MS" w:hAnsi="Trebuchet MS" w:cs="Trebuchet MS"/>
          <w:b/>
          <w:bCs/>
          <w:color w:val="000000"/>
        </w:rPr>
      </w:pPr>
      <w:r w:rsidRPr="00742AF2">
        <w:rPr>
          <w:rFonts w:ascii="Trebuchet MS" w:hAnsi="Trebuchet MS"/>
          <w:bCs/>
        </w:rPr>
        <w:t>Review Test Plans and Code and Testing</w:t>
      </w:r>
    </w:p>
    <w:p w:rsidR="00DF690B" w:rsidRPr="00742AF2" w:rsidP="00DF690B" w14:paraId="0030B549" w14:textId="77777777">
      <w:pPr>
        <w:keepNext/>
        <w:numPr>
          <w:ilvl w:val="1"/>
          <w:numId w:val="4"/>
        </w:numPr>
        <w:suppressAutoHyphens/>
        <w:spacing w:after="0" w:line="240" w:lineRule="auto"/>
        <w:jc w:val="both"/>
        <w:rPr>
          <w:rFonts w:ascii="Trebuchet MS" w:hAnsi="Trebuchet MS" w:cs="Trebuchet MS"/>
          <w:b/>
          <w:bCs/>
          <w:color w:val="000000"/>
        </w:rPr>
      </w:pPr>
      <w:r w:rsidRPr="00742AF2">
        <w:rPr>
          <w:rFonts w:ascii="Trebuchet MS" w:hAnsi="Trebuchet MS" w:cs="Trebuchet MS"/>
          <w:color w:val="000000"/>
        </w:rPr>
        <w:t>Unit testing</w:t>
      </w:r>
    </w:p>
    <w:p w:rsidR="00DF690B" w:rsidRPr="00742AF2" w:rsidP="00DF690B" w14:paraId="67A7649E" w14:textId="77777777">
      <w:pPr>
        <w:pStyle w:val="NormalWeb"/>
        <w:tabs>
          <w:tab w:val="left" w:pos="5940"/>
        </w:tabs>
        <w:spacing w:before="0" w:after="0"/>
        <w:jc w:val="both"/>
        <w:rPr>
          <w:rFonts w:ascii="Trebuchet MS" w:hAnsi="Trebuchet MS" w:cs="Trebuchet MS"/>
          <w:color w:val="000000"/>
          <w:sz w:val="22"/>
          <w:szCs w:val="22"/>
          <w:u w:val="single"/>
        </w:rPr>
      </w:pPr>
      <w:r w:rsidRPr="00742AF2">
        <w:rPr>
          <w:rFonts w:ascii="Trebuchet MS" w:hAnsi="Trebuchet MS" w:cs="Trebuchet MS"/>
          <w:b/>
          <w:color w:val="000000"/>
          <w:sz w:val="22"/>
          <w:szCs w:val="22"/>
        </w:rPr>
        <w:tab/>
      </w:r>
      <w:r w:rsidRPr="00742AF2">
        <w:rPr>
          <w:rFonts w:ascii="Trebuchet MS" w:hAnsi="Trebuchet MS" w:cs="Trebuchet MS"/>
          <w:b/>
          <w:bCs/>
          <w:color w:val="000000"/>
          <w:sz w:val="22"/>
          <w:szCs w:val="22"/>
        </w:rPr>
        <w:t xml:space="preserve">             </w:t>
      </w:r>
      <w:r w:rsidRPr="00742AF2">
        <w:rPr>
          <w:rFonts w:ascii="Trebuchet MS" w:hAnsi="Trebuchet MS" w:cs="Trebuchet MS"/>
          <w:b/>
          <w:bCs/>
          <w:color w:val="000000"/>
          <w:sz w:val="22"/>
          <w:szCs w:val="22"/>
        </w:rPr>
        <w:tab/>
      </w:r>
    </w:p>
    <w:p w:rsidR="00742AF2" w:rsidP="0087165F" w14:paraId="1BCBFCF6" w14:textId="77777777">
      <w:pPr>
        <w:rPr>
          <w:rFonts w:ascii="Trebuchet MS" w:eastAsia="Times New Roman" w:hAnsi="Trebuchet MS" w:cs="Trebuchet MS"/>
          <w:b/>
          <w:bCs/>
          <w:color w:val="000000"/>
          <w:kern w:val="1"/>
          <w:lang w:eastAsia="ar-SA"/>
        </w:rPr>
      </w:pPr>
    </w:p>
    <w:p w:rsidR="00EE6385" w:rsidP="0087165F" w14:paraId="7BB41905" w14:textId="77777777">
      <w:pPr>
        <w:rPr>
          <w:rFonts w:ascii="Trebuchet MS" w:hAnsi="Trebuchet MS"/>
          <w:b/>
          <w:u w:val="single"/>
        </w:rPr>
      </w:pPr>
    </w:p>
    <w:p w:rsidR="0087165F" w:rsidRPr="00742AF2" w:rsidP="0087165F" w14:paraId="4730C2BC" w14:textId="77777777">
      <w:pPr>
        <w:rPr>
          <w:rFonts w:ascii="Trebuchet MS" w:hAnsi="Trebuchet MS"/>
          <w:b/>
          <w:u w:val="single"/>
        </w:rPr>
      </w:pPr>
      <w:r w:rsidRPr="00742AF2">
        <w:rPr>
          <w:rFonts w:ascii="Trebuchet MS" w:hAnsi="Trebuchet MS"/>
          <w:b/>
          <w:u w:val="single"/>
        </w:rPr>
        <w:t>SMART CARD</w:t>
      </w:r>
    </w:p>
    <w:p w:rsidR="0087165F" w:rsidRPr="00742AF2" w:rsidP="0087165F" w14:paraId="34AB921F" w14:textId="13842BC6">
      <w:pPr>
        <w:keepNext/>
        <w:numPr>
          <w:ilvl w:val="0"/>
          <w:numId w:val="3"/>
        </w:numPr>
        <w:suppressAutoHyphens/>
        <w:spacing w:after="0" w:line="240" w:lineRule="auto"/>
        <w:jc w:val="both"/>
        <w:rPr>
          <w:rFonts w:ascii="Trebuchet MS" w:hAnsi="Trebuchet MS" w:cs="Trebuchet MS"/>
          <w:iCs/>
          <w:color w:val="000000"/>
        </w:rPr>
      </w:pPr>
      <w:r w:rsidRPr="00742AF2">
        <w:rPr>
          <w:rFonts w:ascii="Trebuchet MS" w:hAnsi="Trebuchet MS" w:cs="Trebuchet MS"/>
          <w:iCs/>
          <w:color w:val="000000"/>
        </w:rPr>
        <w:t>Operating System</w:t>
      </w:r>
      <w:r w:rsidRPr="00742AF2">
        <w:rPr>
          <w:rFonts w:ascii="Trebuchet MS" w:hAnsi="Trebuchet MS" w:cs="Trebuchet MS"/>
          <w:color w:val="000000"/>
        </w:rPr>
        <w:tab/>
        <w:t>Windows 7, Window 8.1</w:t>
      </w:r>
      <w:r w:rsidRPr="00742AF2" w:rsidR="00F028E3">
        <w:rPr>
          <w:rFonts w:ascii="Trebuchet MS" w:hAnsi="Trebuchet MS" w:cs="Trebuchet MS"/>
          <w:color w:val="000000"/>
        </w:rPr>
        <w:t>,</w:t>
      </w:r>
      <w:r w:rsidR="005C143D">
        <w:rPr>
          <w:rFonts w:ascii="Trebuchet MS" w:hAnsi="Trebuchet MS" w:cs="Trebuchet MS"/>
          <w:color w:val="000000"/>
        </w:rPr>
        <w:t xml:space="preserve"> </w:t>
      </w:r>
      <w:r w:rsidRPr="00742AF2" w:rsidR="00F028E3">
        <w:rPr>
          <w:rFonts w:ascii="Trebuchet MS" w:hAnsi="Trebuchet MS" w:cs="Trebuchet MS"/>
          <w:color w:val="000000"/>
        </w:rPr>
        <w:t>Window 10</w:t>
      </w:r>
    </w:p>
    <w:p w:rsidR="0087165F" w:rsidRPr="00742AF2" w:rsidP="0087165F" w14:paraId="35117159" w14:textId="77777777">
      <w:pPr>
        <w:pStyle w:val="Header"/>
        <w:keepNext/>
        <w:numPr>
          <w:ilvl w:val="0"/>
          <w:numId w:val="3"/>
        </w:numPr>
        <w:tabs>
          <w:tab w:val="clear" w:pos="4680"/>
          <w:tab w:val="clear" w:pos="9360"/>
        </w:tabs>
        <w:suppressAutoHyphens/>
        <w:jc w:val="both"/>
        <w:rPr>
          <w:rFonts w:ascii="Trebuchet MS" w:hAnsi="Trebuchet MS" w:cs="Trebuchet MS"/>
          <w:iCs/>
          <w:color w:val="000000"/>
        </w:rPr>
      </w:pPr>
      <w:r w:rsidRPr="00742AF2">
        <w:rPr>
          <w:rFonts w:ascii="Trebuchet MS" w:hAnsi="Trebuchet MS" w:cs="Trebuchet MS"/>
          <w:iCs/>
          <w:color w:val="000000"/>
        </w:rPr>
        <w:t>Tools</w:t>
      </w:r>
      <w:r w:rsidRPr="00742AF2">
        <w:rPr>
          <w:rFonts w:ascii="Trebuchet MS" w:hAnsi="Trebuchet MS" w:cs="Trebuchet MS"/>
          <w:color w:val="000000"/>
        </w:rPr>
        <w:tab/>
      </w:r>
      <w:r w:rsidRPr="00742AF2">
        <w:rPr>
          <w:rFonts w:ascii="Trebuchet MS" w:hAnsi="Trebuchet MS" w:cs="Trebuchet MS"/>
          <w:color w:val="000000"/>
        </w:rPr>
        <w:tab/>
      </w:r>
      <w:r w:rsidRPr="00742AF2">
        <w:rPr>
          <w:rFonts w:ascii="Trebuchet MS" w:hAnsi="Trebuchet MS" w:cs="Trebuchet MS"/>
          <w:color w:val="000000"/>
        </w:rPr>
        <w:tab/>
      </w:r>
      <w:r w:rsidRPr="00742AF2">
        <w:rPr>
          <w:rFonts w:ascii="Trebuchet MS" w:hAnsi="Trebuchet MS"/>
        </w:rPr>
        <w:t>VB.Net 2010, VB.NET 2012 and Crystal Report.</w:t>
      </w:r>
    </w:p>
    <w:p w:rsidR="0087165F" w:rsidRPr="00742AF2" w:rsidP="0087165F" w14:paraId="7936451C" w14:textId="77777777">
      <w:pPr>
        <w:pStyle w:val="Header"/>
        <w:keepNext/>
        <w:numPr>
          <w:ilvl w:val="0"/>
          <w:numId w:val="3"/>
        </w:numPr>
        <w:tabs>
          <w:tab w:val="clear" w:pos="4680"/>
          <w:tab w:val="clear" w:pos="9360"/>
        </w:tabs>
        <w:suppressAutoHyphens/>
        <w:jc w:val="both"/>
        <w:rPr>
          <w:rFonts w:ascii="Trebuchet MS" w:hAnsi="Trebuchet MS" w:cs="Trebuchet MS"/>
          <w:iCs/>
          <w:color w:val="000000"/>
        </w:rPr>
      </w:pPr>
      <w:r w:rsidRPr="00742AF2">
        <w:rPr>
          <w:rFonts w:ascii="Trebuchet MS" w:hAnsi="Trebuchet MS" w:cs="Trebuchet MS"/>
          <w:iCs/>
          <w:color w:val="000000"/>
        </w:rPr>
        <w:t>Language</w:t>
      </w:r>
      <w:r w:rsidRPr="00742AF2">
        <w:rPr>
          <w:rFonts w:ascii="Trebuchet MS" w:hAnsi="Trebuchet MS" w:cs="Trebuchet MS"/>
          <w:iCs/>
          <w:color w:val="000000"/>
        </w:rPr>
        <w:tab/>
      </w:r>
      <w:r w:rsidRPr="00742AF2">
        <w:rPr>
          <w:rFonts w:ascii="Trebuchet MS" w:hAnsi="Trebuchet MS" w:cs="Trebuchet MS"/>
          <w:iCs/>
          <w:color w:val="000000"/>
        </w:rPr>
        <w:tab/>
        <w:t>VB.NET</w:t>
      </w:r>
    </w:p>
    <w:p w:rsidR="0087165F" w:rsidRPr="00742AF2" w:rsidP="0087165F" w14:paraId="320644F3" w14:textId="77777777">
      <w:pPr>
        <w:pStyle w:val="Header"/>
        <w:keepNext/>
        <w:numPr>
          <w:ilvl w:val="0"/>
          <w:numId w:val="3"/>
        </w:numPr>
        <w:tabs>
          <w:tab w:val="clear" w:pos="4680"/>
          <w:tab w:val="clear" w:pos="9360"/>
        </w:tabs>
        <w:suppressAutoHyphens/>
        <w:jc w:val="both"/>
        <w:rPr>
          <w:rFonts w:ascii="Trebuchet MS" w:hAnsi="Trebuchet MS" w:cs="Trebuchet MS"/>
          <w:iCs/>
          <w:color w:val="000000"/>
        </w:rPr>
      </w:pPr>
      <w:r w:rsidRPr="00742AF2">
        <w:rPr>
          <w:rFonts w:ascii="Trebuchet MS" w:hAnsi="Trebuchet MS" w:cs="Trebuchet MS"/>
          <w:iCs/>
          <w:color w:val="000000"/>
        </w:rPr>
        <w:t>Database</w:t>
      </w:r>
      <w:r w:rsidRPr="00742AF2">
        <w:rPr>
          <w:rFonts w:ascii="Trebuchet MS" w:hAnsi="Trebuchet MS" w:cs="Trebuchet MS"/>
          <w:iCs/>
          <w:color w:val="000000"/>
        </w:rPr>
        <w:tab/>
      </w:r>
      <w:r w:rsidRPr="00742AF2">
        <w:rPr>
          <w:rFonts w:ascii="Trebuchet MS" w:hAnsi="Trebuchet MS" w:cs="Trebuchet MS"/>
          <w:iCs/>
          <w:color w:val="000000"/>
        </w:rPr>
        <w:tab/>
      </w:r>
      <w:r w:rsidRPr="00742AF2">
        <w:rPr>
          <w:rFonts w:ascii="Trebuchet MS" w:hAnsi="Trebuchet MS"/>
        </w:rPr>
        <w:t>SQL Server 2000, 2005, 2008R2</w:t>
      </w:r>
      <w:r w:rsidRPr="00742AF2" w:rsidR="00F028E3">
        <w:rPr>
          <w:rFonts w:ascii="Trebuchet MS" w:hAnsi="Trebuchet MS"/>
        </w:rPr>
        <w:t>,2014</w:t>
      </w:r>
    </w:p>
    <w:p w:rsidR="0087165F" w:rsidRPr="00742AF2" w:rsidP="0087165F" w14:paraId="358FE8D5" w14:textId="77777777">
      <w:pPr>
        <w:pStyle w:val="Header"/>
        <w:keepNext/>
        <w:numPr>
          <w:ilvl w:val="0"/>
          <w:numId w:val="3"/>
        </w:numPr>
        <w:tabs>
          <w:tab w:val="clear" w:pos="4680"/>
          <w:tab w:val="clear" w:pos="9360"/>
        </w:tabs>
        <w:suppressAutoHyphens/>
        <w:jc w:val="both"/>
        <w:rPr>
          <w:rFonts w:ascii="Trebuchet MS" w:hAnsi="Trebuchet MS" w:cs="Trebuchet MS"/>
          <w:iCs/>
          <w:color w:val="000000"/>
        </w:rPr>
      </w:pPr>
      <w:r w:rsidRPr="00742AF2">
        <w:rPr>
          <w:rFonts w:ascii="Trebuchet MS" w:hAnsi="Trebuchet MS" w:cs="Trebuchet MS"/>
          <w:iCs/>
          <w:color w:val="000000"/>
        </w:rPr>
        <w:t>Team Size</w:t>
      </w:r>
      <w:r w:rsidRPr="00742AF2">
        <w:rPr>
          <w:rFonts w:ascii="Trebuchet MS" w:hAnsi="Trebuchet MS" w:cs="Trebuchet MS"/>
          <w:color w:val="000000"/>
        </w:rPr>
        <w:t xml:space="preserve"> </w:t>
      </w:r>
      <w:r w:rsidRPr="00742AF2">
        <w:rPr>
          <w:rFonts w:ascii="Trebuchet MS" w:hAnsi="Trebuchet MS" w:cs="Trebuchet MS"/>
          <w:color w:val="000000"/>
        </w:rPr>
        <w:tab/>
      </w:r>
      <w:r w:rsidRPr="00742AF2">
        <w:rPr>
          <w:rFonts w:ascii="Trebuchet MS" w:hAnsi="Trebuchet MS" w:cs="Trebuchet MS"/>
          <w:color w:val="000000"/>
        </w:rPr>
        <w:tab/>
        <w:t>3</w:t>
      </w:r>
    </w:p>
    <w:p w:rsidR="0087165F" w:rsidRPr="00742AF2" w:rsidP="0087165F" w14:paraId="6CE402F3" w14:textId="77777777">
      <w:pPr>
        <w:pStyle w:val="NormalWeb"/>
        <w:numPr>
          <w:ilvl w:val="0"/>
          <w:numId w:val="3"/>
        </w:numPr>
        <w:spacing w:before="0" w:after="0"/>
        <w:jc w:val="both"/>
        <w:rPr>
          <w:rFonts w:ascii="Trebuchet MS" w:hAnsi="Trebuchet MS" w:cs="Trebuchet MS"/>
          <w:iCs/>
          <w:color w:val="000000"/>
          <w:sz w:val="22"/>
          <w:szCs w:val="22"/>
        </w:rPr>
      </w:pPr>
      <w:r w:rsidRPr="00742AF2">
        <w:rPr>
          <w:rFonts w:ascii="Trebuchet MS" w:hAnsi="Trebuchet MS" w:cs="Trebuchet MS"/>
          <w:iCs/>
          <w:color w:val="000000"/>
          <w:sz w:val="22"/>
          <w:szCs w:val="22"/>
        </w:rPr>
        <w:t>Role</w:t>
      </w:r>
      <w:r w:rsidRPr="00742AF2">
        <w:rPr>
          <w:rFonts w:ascii="Trebuchet MS" w:hAnsi="Trebuchet MS" w:cs="Trebuchet MS"/>
          <w:color w:val="000000"/>
          <w:sz w:val="22"/>
          <w:szCs w:val="22"/>
        </w:rPr>
        <w:tab/>
      </w:r>
      <w:r w:rsidRPr="00742AF2">
        <w:rPr>
          <w:rFonts w:ascii="Trebuchet MS" w:hAnsi="Trebuchet MS" w:cs="Trebuchet MS"/>
          <w:color w:val="000000"/>
          <w:sz w:val="22"/>
          <w:szCs w:val="22"/>
        </w:rPr>
        <w:tab/>
      </w:r>
      <w:r w:rsidRPr="00742AF2">
        <w:rPr>
          <w:rFonts w:ascii="Trebuchet MS" w:hAnsi="Trebuchet MS" w:cs="Trebuchet MS"/>
          <w:color w:val="000000"/>
          <w:sz w:val="22"/>
          <w:szCs w:val="22"/>
        </w:rPr>
        <w:tab/>
        <w:t xml:space="preserve">            Developer</w:t>
      </w:r>
    </w:p>
    <w:p w:rsidR="0087165F" w:rsidRPr="00742AF2" w:rsidP="0087165F" w14:paraId="025220BD" w14:textId="77777777">
      <w:pPr>
        <w:pStyle w:val="NormalWeb"/>
        <w:numPr>
          <w:ilvl w:val="0"/>
          <w:numId w:val="3"/>
        </w:numPr>
        <w:spacing w:before="0" w:after="0"/>
        <w:jc w:val="both"/>
        <w:rPr>
          <w:rFonts w:ascii="Trebuchet MS" w:hAnsi="Trebuchet MS" w:cs="Trebuchet MS"/>
          <w:color w:val="000000"/>
          <w:sz w:val="22"/>
          <w:szCs w:val="22"/>
        </w:rPr>
      </w:pPr>
      <w:r w:rsidRPr="00742AF2">
        <w:rPr>
          <w:rFonts w:ascii="Trebuchet MS" w:hAnsi="Trebuchet MS" w:cs="Trebuchet MS"/>
          <w:iCs/>
          <w:color w:val="000000"/>
          <w:sz w:val="22"/>
          <w:szCs w:val="22"/>
        </w:rPr>
        <w:t>Period</w:t>
      </w:r>
      <w:r w:rsidRPr="00742AF2">
        <w:rPr>
          <w:rFonts w:ascii="Trebuchet MS" w:hAnsi="Trebuchet MS" w:cs="Trebuchet MS"/>
          <w:iCs/>
          <w:color w:val="000000"/>
          <w:sz w:val="22"/>
          <w:szCs w:val="22"/>
        </w:rPr>
        <w:tab/>
      </w:r>
      <w:r w:rsidRPr="00742AF2">
        <w:rPr>
          <w:rFonts w:ascii="Trebuchet MS" w:hAnsi="Trebuchet MS" w:cs="Trebuchet MS"/>
          <w:iCs/>
          <w:color w:val="000000"/>
          <w:sz w:val="22"/>
          <w:szCs w:val="22"/>
        </w:rPr>
        <w:tab/>
        <w:t xml:space="preserve">            </w:t>
      </w:r>
      <w:r w:rsidRPr="00742AF2" w:rsidR="002B60F5">
        <w:rPr>
          <w:rFonts w:ascii="Trebuchet MS" w:hAnsi="Trebuchet MS" w:cs="Trebuchet MS"/>
          <w:iCs/>
          <w:color w:val="000000"/>
          <w:sz w:val="22"/>
          <w:szCs w:val="22"/>
        </w:rPr>
        <w:t>Sep</w:t>
      </w:r>
      <w:r w:rsidRPr="00742AF2" w:rsidR="002B60F5">
        <w:rPr>
          <w:rFonts w:ascii="Trebuchet MS" w:hAnsi="Trebuchet MS" w:cs="Trebuchet MS"/>
          <w:color w:val="000000"/>
          <w:sz w:val="22"/>
          <w:szCs w:val="22"/>
        </w:rPr>
        <w:t xml:space="preserve"> 2013 – Jan 2017</w:t>
      </w:r>
    </w:p>
    <w:p w:rsidR="0087165F" w:rsidRPr="00742AF2" w:rsidP="0087165F" w14:paraId="23BE9AE6" w14:textId="2D6EECEE">
      <w:pPr>
        <w:pStyle w:val="NormalWeb"/>
        <w:numPr>
          <w:ilvl w:val="0"/>
          <w:numId w:val="3"/>
        </w:numPr>
        <w:spacing w:before="0" w:after="0"/>
        <w:jc w:val="both"/>
        <w:rPr>
          <w:rFonts w:ascii="Trebuchet MS" w:hAnsi="Trebuchet MS" w:cs="Trebuchet MS"/>
          <w:color w:val="000000"/>
          <w:sz w:val="22"/>
          <w:szCs w:val="22"/>
        </w:rPr>
      </w:pPr>
      <w:r w:rsidRPr="00742AF2">
        <w:rPr>
          <w:rFonts w:ascii="Trebuchet MS" w:hAnsi="Trebuchet MS" w:cs="Trebuchet MS"/>
          <w:color w:val="000000"/>
          <w:sz w:val="22"/>
          <w:szCs w:val="22"/>
        </w:rPr>
        <w:t>Project Type               Windows Application</w:t>
      </w:r>
      <w:r w:rsidR="005C143D">
        <w:rPr>
          <w:rFonts w:ascii="Trebuchet MS" w:hAnsi="Trebuchet MS" w:cs="Trebuchet MS"/>
          <w:color w:val="000000"/>
          <w:sz w:val="22"/>
          <w:szCs w:val="22"/>
        </w:rPr>
        <w:t xml:space="preserve"> (Win-forms)</w:t>
      </w:r>
    </w:p>
    <w:p w:rsidR="0087165F" w:rsidRPr="00742AF2" w:rsidP="0087165F" w14:paraId="624931C9" w14:textId="77777777">
      <w:pPr>
        <w:jc w:val="both"/>
        <w:rPr>
          <w:rFonts w:ascii="Trebuchet MS" w:hAnsi="Trebuchet MS" w:cs="Trebuchet MS"/>
          <w:color w:val="000000"/>
        </w:rPr>
      </w:pPr>
      <w:r w:rsidRPr="00742AF2">
        <w:rPr>
          <w:rFonts w:ascii="Trebuchet MS" w:hAnsi="Trebuchet MS" w:cs="Trebuchet MS"/>
          <w:color w:val="000000"/>
        </w:rPr>
        <w:t xml:space="preserve">  </w:t>
      </w:r>
    </w:p>
    <w:p w:rsidR="00295437" w:rsidRPr="00742AF2" w:rsidP="00295437" w14:paraId="2D07E0C2" w14:textId="77777777">
      <w:pPr>
        <w:pStyle w:val="Heading7"/>
        <w:numPr>
          <w:ilvl w:val="6"/>
          <w:numId w:val="3"/>
        </w:numPr>
        <w:suppressAutoHyphens/>
        <w:spacing w:line="240" w:lineRule="auto"/>
        <w:jc w:val="both"/>
        <w:rPr>
          <w:rStyle w:val="Normal1"/>
          <w:rFonts w:ascii="Trebuchet MS" w:hAnsi="Trebuchet MS" w:cs="Trebuchet MS"/>
        </w:rPr>
      </w:pPr>
      <w:r w:rsidRPr="00742AF2">
        <w:rPr>
          <w:rFonts w:ascii="Trebuchet MS" w:hAnsi="Trebuchet MS" w:cs="Trebuchet MS"/>
          <w:b/>
          <w:bCs/>
          <w:color w:val="000000"/>
        </w:rPr>
        <w:t>Project Description</w:t>
      </w:r>
    </w:p>
    <w:p w:rsidR="00B13027" w:rsidRPr="00742AF2" w:rsidP="00742AF2" w14:paraId="22464C2B" w14:textId="77777777">
      <w:pPr>
        <w:rPr>
          <w:rFonts w:ascii="Trebuchet MS" w:hAnsi="Trebuchet MS"/>
          <w:color w:val="000000" w:themeColor="text1"/>
        </w:rPr>
      </w:pPr>
      <w:r w:rsidRPr="00742AF2">
        <w:rPr>
          <w:rFonts w:ascii="Trebuchet MS" w:hAnsi="Trebuchet MS"/>
          <w:color w:val="000000" w:themeColor="text1"/>
        </w:rPr>
        <w:t>The Smart Card module is provided with facilities to handle member’s foot fall in a club or organ</w:t>
      </w:r>
      <w:r w:rsidRPr="00742AF2" w:rsidR="00711EF0">
        <w:rPr>
          <w:rFonts w:ascii="Trebuchet MS" w:hAnsi="Trebuchet MS"/>
          <w:color w:val="000000" w:themeColor="text1"/>
        </w:rPr>
        <w:t>ization by swiping card at the E</w:t>
      </w:r>
      <w:r w:rsidRPr="00742AF2">
        <w:rPr>
          <w:rFonts w:ascii="Trebuchet MS" w:hAnsi="Trebuchet MS"/>
          <w:color w:val="000000" w:themeColor="text1"/>
        </w:rPr>
        <w:t xml:space="preserve">ntrance, and it can be use to purchase food items by swiping the card at the </w:t>
      </w:r>
      <w:r w:rsidRPr="00742AF2" w:rsidR="00386184">
        <w:rPr>
          <w:rFonts w:ascii="Trebuchet MS" w:hAnsi="Trebuchet MS"/>
          <w:color w:val="000000" w:themeColor="text1"/>
        </w:rPr>
        <w:t>food court, So that by using smartcard</w:t>
      </w:r>
      <w:r w:rsidRPr="00742AF2" w:rsidR="00711EF0">
        <w:rPr>
          <w:rFonts w:ascii="Trebuchet MS" w:hAnsi="Trebuchet MS"/>
          <w:color w:val="000000" w:themeColor="text1"/>
        </w:rPr>
        <w:t xml:space="preserve"> facility</w:t>
      </w:r>
      <w:r w:rsidRPr="00742AF2" w:rsidR="00386184">
        <w:rPr>
          <w:rFonts w:ascii="Trebuchet MS" w:hAnsi="Trebuchet MS"/>
          <w:color w:val="000000" w:themeColor="text1"/>
        </w:rPr>
        <w:t xml:space="preserve"> wrong </w:t>
      </w:r>
      <w:r w:rsidRPr="00742AF2" w:rsidR="00711EF0">
        <w:rPr>
          <w:rFonts w:ascii="Trebuchet MS" w:hAnsi="Trebuchet MS"/>
          <w:color w:val="000000" w:themeColor="text1"/>
        </w:rPr>
        <w:t>b</w:t>
      </w:r>
      <w:r w:rsidRPr="00742AF2" w:rsidR="00386184">
        <w:rPr>
          <w:rFonts w:ascii="Trebuchet MS" w:hAnsi="Trebuchet MS"/>
          <w:color w:val="000000" w:themeColor="text1"/>
        </w:rPr>
        <w:t>illing on various memberships in a club a</w:t>
      </w:r>
      <w:r w:rsidRPr="00742AF2" w:rsidR="001011B6">
        <w:rPr>
          <w:rFonts w:ascii="Trebuchet MS" w:hAnsi="Trebuchet MS"/>
          <w:color w:val="000000" w:themeColor="text1"/>
        </w:rPr>
        <w:t>t the food court will be reduce.</w:t>
      </w:r>
    </w:p>
    <w:p w:rsidR="0087165F" w:rsidRPr="00742AF2" w:rsidP="0087165F" w14:paraId="7DE4D15A" w14:textId="77777777">
      <w:pPr>
        <w:pStyle w:val="Heading5"/>
        <w:numPr>
          <w:ilvl w:val="4"/>
          <w:numId w:val="3"/>
        </w:numPr>
        <w:suppressAutoHyphens/>
        <w:spacing w:line="240" w:lineRule="auto"/>
        <w:ind w:left="720"/>
        <w:jc w:val="both"/>
        <w:rPr>
          <w:rFonts w:ascii="Trebuchet MS" w:hAnsi="Trebuchet MS" w:cs="Trebuchet MS"/>
          <w:b/>
          <w:i/>
          <w:iCs/>
          <w:color w:val="000000"/>
        </w:rPr>
      </w:pPr>
      <w:r w:rsidRPr="00742AF2">
        <w:rPr>
          <w:rFonts w:ascii="Trebuchet MS" w:hAnsi="Trebuchet MS" w:cs="Trebuchet MS"/>
          <w:b/>
          <w:i/>
          <w:iCs/>
          <w:color w:val="000000"/>
        </w:rPr>
        <w:t>Role and Responsibilities</w:t>
      </w:r>
    </w:p>
    <w:p w:rsidR="0087165F" w:rsidRPr="00742AF2" w:rsidP="0087165F" w14:paraId="195660DB" w14:textId="77777777">
      <w:pPr>
        <w:keepNext/>
        <w:numPr>
          <w:ilvl w:val="1"/>
          <w:numId w:val="4"/>
        </w:numPr>
        <w:suppressAutoHyphens/>
        <w:spacing w:after="0" w:line="240" w:lineRule="auto"/>
        <w:jc w:val="both"/>
        <w:rPr>
          <w:rFonts w:ascii="Trebuchet MS" w:hAnsi="Trebuchet MS" w:cs="Trebuchet MS"/>
          <w:color w:val="000000"/>
        </w:rPr>
      </w:pPr>
      <w:r w:rsidRPr="00742AF2">
        <w:rPr>
          <w:rFonts w:ascii="Trebuchet MS" w:hAnsi="Trebuchet MS"/>
        </w:rPr>
        <w:t>Analysis of the User requirements</w:t>
      </w:r>
    </w:p>
    <w:p w:rsidR="0087165F" w:rsidRPr="00742AF2" w:rsidP="0087165F" w14:paraId="21CE64F6" w14:textId="77777777">
      <w:pPr>
        <w:keepNext/>
        <w:numPr>
          <w:ilvl w:val="1"/>
          <w:numId w:val="4"/>
        </w:numPr>
        <w:suppressAutoHyphens/>
        <w:spacing w:after="0" w:line="240" w:lineRule="auto"/>
        <w:jc w:val="both"/>
        <w:rPr>
          <w:rFonts w:ascii="Trebuchet MS" w:hAnsi="Trebuchet MS" w:cs="Trebuchet MS"/>
          <w:color w:val="000000"/>
        </w:rPr>
      </w:pPr>
      <w:r w:rsidRPr="00742AF2">
        <w:rPr>
          <w:rFonts w:ascii="Trebuchet MS" w:hAnsi="Trebuchet MS"/>
        </w:rPr>
        <w:t>Design effective solutions for development and testing</w:t>
      </w:r>
      <w:r w:rsidRPr="00742AF2">
        <w:rPr>
          <w:rFonts w:ascii="Trebuchet MS" w:hAnsi="Trebuchet MS" w:cs="Trebuchet MS"/>
          <w:color w:val="000000"/>
        </w:rPr>
        <w:t>.</w:t>
      </w:r>
    </w:p>
    <w:p w:rsidR="0087165F" w:rsidRPr="00742AF2" w:rsidP="0087165F" w14:paraId="0603FC13" w14:textId="77777777">
      <w:pPr>
        <w:keepNext/>
        <w:numPr>
          <w:ilvl w:val="1"/>
          <w:numId w:val="4"/>
        </w:numPr>
        <w:suppressAutoHyphens/>
        <w:spacing w:after="0" w:line="240" w:lineRule="auto"/>
        <w:jc w:val="both"/>
        <w:rPr>
          <w:rFonts w:ascii="Trebuchet MS" w:hAnsi="Trebuchet MS" w:cs="Trebuchet MS"/>
          <w:b/>
          <w:bCs/>
          <w:color w:val="000000"/>
        </w:rPr>
      </w:pPr>
      <w:r w:rsidRPr="00742AF2">
        <w:rPr>
          <w:rFonts w:ascii="Trebuchet MS" w:hAnsi="Trebuchet MS"/>
          <w:color w:val="333333"/>
          <w:shd w:val="clear" w:color="auto" w:fill="FFFFFF"/>
        </w:rPr>
        <w:t>Wrote the SQL queries, Triggers, Stored Procedures, Functions, and Views</w:t>
      </w:r>
    </w:p>
    <w:p w:rsidR="0087165F" w:rsidRPr="00742AF2" w:rsidP="0087165F" w14:paraId="61EA1C0C" w14:textId="77777777">
      <w:pPr>
        <w:keepNext/>
        <w:numPr>
          <w:ilvl w:val="1"/>
          <w:numId w:val="4"/>
        </w:numPr>
        <w:suppressAutoHyphens/>
        <w:spacing w:after="0" w:line="240" w:lineRule="auto"/>
        <w:jc w:val="both"/>
        <w:rPr>
          <w:rFonts w:ascii="Trebuchet MS" w:hAnsi="Trebuchet MS" w:cs="Trebuchet MS"/>
          <w:b/>
          <w:bCs/>
          <w:color w:val="000000"/>
        </w:rPr>
      </w:pPr>
      <w:r w:rsidRPr="00742AF2">
        <w:rPr>
          <w:rFonts w:ascii="Trebuchet MS" w:hAnsi="Trebuchet MS"/>
          <w:bCs/>
        </w:rPr>
        <w:t>Review Test Plans and Code and Testing</w:t>
      </w:r>
    </w:p>
    <w:p w:rsidR="0087165F" w:rsidRPr="00A53518" w:rsidP="0087165F" w14:paraId="6D42EC92" w14:textId="25DCA855">
      <w:pPr>
        <w:keepNext/>
        <w:numPr>
          <w:ilvl w:val="1"/>
          <w:numId w:val="4"/>
        </w:numPr>
        <w:suppressAutoHyphens/>
        <w:spacing w:after="0" w:line="240" w:lineRule="auto"/>
        <w:jc w:val="both"/>
        <w:rPr>
          <w:rFonts w:ascii="Trebuchet MS" w:hAnsi="Trebuchet MS" w:cs="Trebuchet MS"/>
          <w:b/>
          <w:bCs/>
          <w:color w:val="000000"/>
        </w:rPr>
      </w:pPr>
      <w:r w:rsidRPr="00742AF2">
        <w:rPr>
          <w:rFonts w:ascii="Trebuchet MS" w:hAnsi="Trebuchet MS" w:cs="Trebuchet MS"/>
          <w:color w:val="000000"/>
        </w:rPr>
        <w:t>Unit testing</w:t>
      </w:r>
    </w:p>
    <w:p w:rsidR="00A53518" w:rsidP="00A53518" w14:paraId="1D327F7A" w14:textId="35512072">
      <w:pPr>
        <w:rPr>
          <w:rFonts w:ascii="Trebuchet MS" w:hAnsi="Trebuchet MS" w:cs="Trebuchet MS"/>
          <w:color w:val="000000"/>
        </w:rPr>
      </w:pPr>
    </w:p>
    <w:p w:rsidR="00F45BCB" w:rsidP="00A53518" w14:paraId="3B32C2EF" w14:textId="77777777">
      <w:pPr>
        <w:rPr>
          <w:rFonts w:ascii="Trebuchet MS" w:hAnsi="Trebuchet MS" w:cs="Trebuchet MS"/>
          <w:color w:val="000000"/>
        </w:rPr>
      </w:pPr>
    </w:p>
    <w:tbl>
      <w:tblPr>
        <w:tblpPr w:leftFromText="180" w:rightFromText="180" w:vertAnchor="text" w:horzAnchor="margin" w:tblpXSpec="center" w:tblpY="1182"/>
        <w:tblW w:w="9468" w:type="dxa"/>
        <w:tblLayout w:type="fixed"/>
        <w:tblLook w:val="0000"/>
      </w:tblPr>
      <w:tblGrid>
        <w:gridCol w:w="3146"/>
        <w:gridCol w:w="3146"/>
        <w:gridCol w:w="3176"/>
      </w:tblGrid>
      <w:tr w14:paraId="7B74A1B0" w14:textId="77777777" w:rsidTr="00405DC6">
        <w:tblPrEx>
          <w:tblW w:w="9468" w:type="dxa"/>
          <w:tblLayout w:type="fixed"/>
          <w:tblLook w:val="0000"/>
        </w:tblPrEx>
        <w:trPr>
          <w:cantSplit/>
          <w:trHeight w:val="299"/>
        </w:trPr>
        <w:tc>
          <w:tcPr>
            <w:tcW w:w="3146" w:type="dxa"/>
            <w:tcBorders>
              <w:top w:val="single" w:sz="4" w:space="0" w:color="000000"/>
              <w:left w:val="single" w:sz="4" w:space="0" w:color="000000"/>
              <w:bottom w:val="single" w:sz="4" w:space="0" w:color="000000"/>
            </w:tcBorders>
            <w:shd w:val="clear" w:color="auto" w:fill="auto"/>
          </w:tcPr>
          <w:p w:rsidR="00E73C4C" w:rsidRPr="00742AF2" w:rsidP="00E73C4C" w14:paraId="6859D794" w14:textId="77777777">
            <w:pPr>
              <w:jc w:val="both"/>
              <w:rPr>
                <w:rFonts w:ascii="Trebuchet MS" w:hAnsi="Trebuchet MS" w:cs="Trebuchet MS"/>
              </w:rPr>
            </w:pPr>
            <w:r w:rsidRPr="00742AF2">
              <w:rPr>
                <w:rFonts w:ascii="Trebuchet MS" w:hAnsi="Trebuchet MS" w:cs="Trebuchet MS"/>
                <w:bCs/>
                <w:iCs/>
                <w:color w:val="000000"/>
              </w:rPr>
              <w:t>Bachelor of Technology in Electronics and Communication Engineering.</w:t>
            </w:r>
          </w:p>
        </w:tc>
        <w:tc>
          <w:tcPr>
            <w:tcW w:w="3146" w:type="dxa"/>
            <w:tcBorders>
              <w:top w:val="single" w:sz="4" w:space="0" w:color="000000"/>
              <w:left w:val="single" w:sz="4" w:space="0" w:color="000000"/>
              <w:bottom w:val="single" w:sz="4" w:space="0" w:color="000000"/>
            </w:tcBorders>
            <w:shd w:val="clear" w:color="auto" w:fill="auto"/>
          </w:tcPr>
          <w:p w:rsidR="00E73C4C" w:rsidRPr="00742AF2" w:rsidP="00825B7B" w14:paraId="59B035B6" w14:textId="5A340C4A">
            <w:pPr>
              <w:jc w:val="both"/>
              <w:rPr>
                <w:rFonts w:ascii="Trebuchet MS" w:hAnsi="Trebuchet MS" w:cs="Trebuchet MS"/>
                <w:bCs/>
                <w:iCs/>
                <w:color w:val="000000"/>
              </w:rPr>
            </w:pPr>
            <w:r w:rsidRPr="00742AF2">
              <w:rPr>
                <w:rFonts w:ascii="Trebuchet MS" w:hAnsi="Trebuchet MS"/>
                <w:color w:val="000000"/>
              </w:rPr>
              <w:t>A.M.</w:t>
            </w:r>
            <w:r w:rsidR="00B37894">
              <w:rPr>
                <w:rFonts w:ascii="Trebuchet MS" w:hAnsi="Trebuchet MS"/>
                <w:color w:val="000000"/>
              </w:rPr>
              <w:t xml:space="preserve"> </w:t>
            </w:r>
            <w:r w:rsidRPr="00742AF2">
              <w:rPr>
                <w:rFonts w:ascii="Trebuchet MS" w:hAnsi="Trebuchet MS"/>
                <w:color w:val="000000"/>
              </w:rPr>
              <w:t>Reddy Memorial College Of Engg &amp; Tech, Narasarao pet.</w:t>
            </w:r>
          </w:p>
        </w:tc>
        <w:tc>
          <w:tcPr>
            <w:tcW w:w="3176" w:type="dxa"/>
            <w:tcBorders>
              <w:top w:val="single" w:sz="4" w:space="0" w:color="000000"/>
              <w:left w:val="single" w:sz="4" w:space="0" w:color="000000"/>
              <w:bottom w:val="single" w:sz="4" w:space="0" w:color="000000"/>
              <w:right w:val="single" w:sz="4" w:space="0" w:color="000000"/>
            </w:tcBorders>
            <w:shd w:val="clear" w:color="auto" w:fill="auto"/>
          </w:tcPr>
          <w:p w:rsidR="00E73C4C" w:rsidRPr="00742AF2" w:rsidP="00825B7B" w14:paraId="58096500" w14:textId="77777777">
            <w:pPr>
              <w:pStyle w:val="Cog-bullet"/>
              <w:jc w:val="center"/>
              <w:rPr>
                <w:rFonts w:ascii="Trebuchet MS" w:hAnsi="Trebuchet MS"/>
                <w:sz w:val="22"/>
                <w:szCs w:val="22"/>
              </w:rPr>
            </w:pPr>
            <w:r w:rsidRPr="00742AF2">
              <w:rPr>
                <w:rFonts w:ascii="Trebuchet MS" w:hAnsi="Trebuchet MS" w:cs="Trebuchet MS"/>
                <w:sz w:val="22"/>
                <w:szCs w:val="22"/>
              </w:rPr>
              <w:t>2012</w:t>
            </w:r>
          </w:p>
        </w:tc>
      </w:tr>
      <w:tr w14:paraId="109D2AD0" w14:textId="77777777" w:rsidTr="00405DC6">
        <w:tblPrEx>
          <w:tblW w:w="9468" w:type="dxa"/>
          <w:tblLayout w:type="fixed"/>
          <w:tblLook w:val="0000"/>
        </w:tblPrEx>
        <w:trPr>
          <w:cantSplit/>
          <w:trHeight w:val="299"/>
        </w:trPr>
        <w:tc>
          <w:tcPr>
            <w:tcW w:w="3146" w:type="dxa"/>
            <w:tcBorders>
              <w:top w:val="single" w:sz="4" w:space="0" w:color="000000"/>
              <w:left w:val="single" w:sz="4" w:space="0" w:color="000000"/>
              <w:bottom w:val="single" w:sz="4" w:space="0" w:color="000000"/>
            </w:tcBorders>
            <w:shd w:val="clear" w:color="auto" w:fill="auto"/>
          </w:tcPr>
          <w:p w:rsidR="00E73C4C" w:rsidRPr="00742AF2" w:rsidP="00825B7B" w14:paraId="446BE455" w14:textId="77777777">
            <w:pPr>
              <w:jc w:val="both"/>
              <w:rPr>
                <w:rFonts w:ascii="Trebuchet MS" w:hAnsi="Trebuchet MS" w:cs="Trebuchet MS"/>
                <w:color w:val="000000"/>
              </w:rPr>
            </w:pPr>
            <w:r w:rsidRPr="00742AF2">
              <w:rPr>
                <w:rFonts w:ascii="Trebuchet MS" w:hAnsi="Trebuchet MS" w:cs="Trebuchet MS"/>
                <w:bCs/>
                <w:iCs/>
                <w:color w:val="000000"/>
              </w:rPr>
              <w:t>Intermediate</w:t>
            </w:r>
          </w:p>
        </w:tc>
        <w:tc>
          <w:tcPr>
            <w:tcW w:w="3146" w:type="dxa"/>
            <w:tcBorders>
              <w:top w:val="single" w:sz="4" w:space="0" w:color="000000"/>
              <w:left w:val="single" w:sz="4" w:space="0" w:color="000000"/>
              <w:bottom w:val="single" w:sz="4" w:space="0" w:color="000000"/>
            </w:tcBorders>
            <w:shd w:val="clear" w:color="auto" w:fill="auto"/>
          </w:tcPr>
          <w:p w:rsidR="00E73C4C" w:rsidRPr="00742AF2" w:rsidP="00276732" w14:paraId="7A237368" w14:textId="77777777">
            <w:pPr>
              <w:jc w:val="both"/>
              <w:rPr>
                <w:rFonts w:ascii="Trebuchet MS" w:hAnsi="Trebuchet MS" w:cs="Trebuchet MS"/>
              </w:rPr>
            </w:pPr>
            <w:r>
              <w:rPr>
                <w:rFonts w:ascii="Trebuchet MS" w:hAnsi="Trebuchet MS" w:cs="Trebuchet MS"/>
                <w:color w:val="000000"/>
              </w:rPr>
              <w:t xml:space="preserve">RCJ College, </w:t>
            </w:r>
            <w:r w:rsidRPr="00742AF2">
              <w:rPr>
                <w:rFonts w:ascii="Trebuchet MS" w:hAnsi="Trebuchet MS" w:cs="Trebuchet MS"/>
                <w:color w:val="000000"/>
              </w:rPr>
              <w:t>Repalle</w:t>
            </w:r>
            <w:r>
              <w:rPr>
                <w:rFonts w:ascii="Trebuchet MS" w:hAnsi="Trebuchet MS" w:cs="Trebuchet MS"/>
                <w:color w:val="000000"/>
              </w:rPr>
              <w:t>,</w:t>
            </w:r>
            <w:r w:rsidRPr="00742AF2">
              <w:rPr>
                <w:rFonts w:ascii="Trebuchet MS" w:hAnsi="Trebuchet MS" w:cs="Trebuchet MS"/>
                <w:color w:val="000000"/>
              </w:rPr>
              <w:t>Guntur.</w:t>
            </w:r>
          </w:p>
        </w:tc>
        <w:tc>
          <w:tcPr>
            <w:tcW w:w="3176" w:type="dxa"/>
            <w:tcBorders>
              <w:top w:val="single" w:sz="4" w:space="0" w:color="000000"/>
              <w:left w:val="single" w:sz="4" w:space="0" w:color="000000"/>
              <w:bottom w:val="single" w:sz="4" w:space="0" w:color="000000"/>
              <w:right w:val="single" w:sz="4" w:space="0" w:color="000000"/>
            </w:tcBorders>
            <w:shd w:val="clear" w:color="auto" w:fill="auto"/>
          </w:tcPr>
          <w:p w:rsidR="00E73C4C" w:rsidRPr="00742AF2" w:rsidP="00825B7B" w14:paraId="3D0F5784" w14:textId="77777777">
            <w:pPr>
              <w:pStyle w:val="Cog-bullet"/>
              <w:jc w:val="center"/>
              <w:rPr>
                <w:rFonts w:ascii="Trebuchet MS" w:hAnsi="Trebuchet MS"/>
                <w:sz w:val="22"/>
                <w:szCs w:val="22"/>
              </w:rPr>
            </w:pPr>
            <w:r w:rsidRPr="00742AF2">
              <w:rPr>
                <w:rFonts w:ascii="Trebuchet MS" w:hAnsi="Trebuchet MS" w:cs="Trebuchet MS"/>
                <w:sz w:val="22"/>
                <w:szCs w:val="22"/>
              </w:rPr>
              <w:t>2008</w:t>
            </w:r>
          </w:p>
        </w:tc>
      </w:tr>
      <w:tr w14:paraId="22F40149" w14:textId="77777777" w:rsidTr="00A53518">
        <w:tblPrEx>
          <w:tblW w:w="9468" w:type="dxa"/>
          <w:tblLayout w:type="fixed"/>
          <w:tblLook w:val="0000"/>
        </w:tblPrEx>
        <w:trPr>
          <w:cantSplit/>
          <w:trHeight w:val="824"/>
        </w:trPr>
        <w:tc>
          <w:tcPr>
            <w:tcW w:w="3146" w:type="dxa"/>
            <w:tcBorders>
              <w:top w:val="single" w:sz="4" w:space="0" w:color="000000"/>
              <w:left w:val="single" w:sz="4" w:space="0" w:color="000000"/>
              <w:bottom w:val="single" w:sz="4" w:space="0" w:color="000000"/>
            </w:tcBorders>
            <w:shd w:val="clear" w:color="auto" w:fill="auto"/>
          </w:tcPr>
          <w:p w:rsidR="00E73C4C" w:rsidRPr="00742AF2" w:rsidP="00825B7B" w14:paraId="78802874" w14:textId="77777777">
            <w:pPr>
              <w:jc w:val="both"/>
              <w:rPr>
                <w:rFonts w:ascii="Trebuchet MS" w:hAnsi="Trebuchet MS" w:cs="Trebuchet MS"/>
                <w:color w:val="000000"/>
              </w:rPr>
            </w:pPr>
            <w:r w:rsidRPr="00742AF2">
              <w:rPr>
                <w:rFonts w:ascii="Trebuchet MS" w:hAnsi="Trebuchet MS" w:cs="Trebuchet MS"/>
                <w:bCs/>
                <w:iCs/>
                <w:color w:val="000000"/>
              </w:rPr>
              <w:t>SSC</w:t>
            </w:r>
          </w:p>
        </w:tc>
        <w:tc>
          <w:tcPr>
            <w:tcW w:w="3146" w:type="dxa"/>
            <w:tcBorders>
              <w:top w:val="single" w:sz="4" w:space="0" w:color="000000"/>
              <w:left w:val="single" w:sz="4" w:space="0" w:color="000000"/>
              <w:bottom w:val="single" w:sz="4" w:space="0" w:color="000000"/>
            </w:tcBorders>
            <w:shd w:val="clear" w:color="auto" w:fill="auto"/>
          </w:tcPr>
          <w:p w:rsidR="00E73C4C" w:rsidRPr="00742AF2" w:rsidP="00825B7B" w14:paraId="679CE180" w14:textId="76A13B6D">
            <w:pPr>
              <w:jc w:val="both"/>
              <w:rPr>
                <w:rFonts w:ascii="Trebuchet MS" w:hAnsi="Trebuchet MS" w:cs="Trebuchet MS"/>
                <w:color w:val="000000"/>
              </w:rPr>
            </w:pPr>
            <w:r w:rsidRPr="00742AF2">
              <w:rPr>
                <w:rFonts w:ascii="Trebuchet MS" w:hAnsi="Trebuchet MS" w:cs="Trebuchet MS"/>
                <w:color w:val="000000"/>
              </w:rPr>
              <w:t>Jhon’s</w:t>
            </w:r>
            <w:r w:rsidRPr="00742AF2" w:rsidR="002A46C5">
              <w:rPr>
                <w:rFonts w:ascii="Trebuchet MS" w:hAnsi="Trebuchet MS" w:cs="Trebuchet MS"/>
                <w:color w:val="000000"/>
              </w:rPr>
              <w:t xml:space="preserve"> </w:t>
            </w:r>
            <w:r w:rsidRPr="00742AF2">
              <w:rPr>
                <w:rFonts w:ascii="Trebuchet MS" w:hAnsi="Trebuchet MS" w:cs="Trebuchet MS"/>
                <w:color w:val="000000"/>
              </w:rPr>
              <w:t>High</w:t>
            </w:r>
            <w:r w:rsidRPr="00742AF2" w:rsidR="002A46C5">
              <w:rPr>
                <w:rFonts w:ascii="Trebuchet MS" w:hAnsi="Trebuchet MS" w:cs="Trebuchet MS"/>
                <w:color w:val="000000"/>
              </w:rPr>
              <w:t xml:space="preserve"> </w:t>
            </w:r>
            <w:r w:rsidRPr="00742AF2">
              <w:rPr>
                <w:rFonts w:ascii="Trebuchet MS" w:hAnsi="Trebuchet MS" w:cs="Trebuchet MS"/>
                <w:color w:val="000000"/>
              </w:rPr>
              <w:t>School.</w:t>
            </w:r>
            <w:r w:rsidR="00405DC6">
              <w:rPr>
                <w:rFonts w:ascii="Trebuchet MS" w:hAnsi="Trebuchet MS" w:cs="Trebuchet MS"/>
                <w:color w:val="000000"/>
              </w:rPr>
              <w:t xml:space="preserve"> Repalle, </w:t>
            </w:r>
            <w:r w:rsidRPr="00742AF2" w:rsidR="00405DC6">
              <w:rPr>
                <w:rFonts w:ascii="Trebuchet MS" w:hAnsi="Trebuchet MS" w:cs="Trebuchet MS"/>
                <w:color w:val="000000"/>
              </w:rPr>
              <w:t>Guntur.</w:t>
            </w:r>
          </w:p>
          <w:p w:rsidR="00E73C4C" w:rsidRPr="00742AF2" w:rsidP="00825B7B" w14:paraId="0883D2FB" w14:textId="6F335F16">
            <w:pPr>
              <w:jc w:val="both"/>
              <w:rPr>
                <w:rFonts w:ascii="Trebuchet MS" w:hAnsi="Trebuchet MS" w:cs="Trebuchet MS"/>
              </w:rPr>
            </w:pPr>
          </w:p>
        </w:tc>
        <w:tc>
          <w:tcPr>
            <w:tcW w:w="3176" w:type="dxa"/>
            <w:tcBorders>
              <w:top w:val="single" w:sz="4" w:space="0" w:color="000000"/>
              <w:left w:val="single" w:sz="4" w:space="0" w:color="000000"/>
              <w:bottom w:val="single" w:sz="4" w:space="0" w:color="000000"/>
              <w:right w:val="single" w:sz="4" w:space="0" w:color="000000"/>
            </w:tcBorders>
            <w:shd w:val="clear" w:color="auto" w:fill="auto"/>
          </w:tcPr>
          <w:p w:rsidR="00E73C4C" w:rsidRPr="00742AF2" w:rsidP="00825B7B" w14:paraId="444194BD" w14:textId="77777777">
            <w:pPr>
              <w:pStyle w:val="Cog-bullet"/>
              <w:jc w:val="center"/>
              <w:rPr>
                <w:rFonts w:ascii="Trebuchet MS" w:hAnsi="Trebuchet MS"/>
                <w:sz w:val="22"/>
                <w:szCs w:val="22"/>
              </w:rPr>
            </w:pPr>
            <w:r w:rsidRPr="00742AF2">
              <w:rPr>
                <w:rFonts w:ascii="Trebuchet MS" w:hAnsi="Trebuchet MS" w:cs="Trebuchet MS"/>
                <w:sz w:val="22"/>
                <w:szCs w:val="22"/>
              </w:rPr>
              <w:t>2005</w:t>
            </w:r>
          </w:p>
        </w:tc>
      </w:tr>
    </w:tbl>
    <w:p w:rsidR="00E73C4C" w:rsidRPr="00742AF2" w:rsidP="00E73C4C" w14:paraId="05E21335" w14:textId="77777777">
      <w:pPr>
        <w:pStyle w:val="NormalWeb"/>
        <w:spacing w:before="0" w:after="0"/>
        <w:jc w:val="both"/>
        <w:rPr>
          <w:rFonts w:ascii="Trebuchet MS" w:hAnsi="Trebuchet MS" w:cs="Trebuchet MS"/>
          <w:color w:val="000000"/>
          <w:sz w:val="22"/>
          <w:szCs w:val="22"/>
        </w:rPr>
      </w:pPr>
    </w:p>
    <w:p w:rsidR="00F028E3" w:rsidRPr="00742AF2" w:rsidP="00E73C4C" w14:paraId="4D0788E2" w14:textId="77777777">
      <w:pPr>
        <w:pStyle w:val="NormalWeb"/>
        <w:spacing w:before="0" w:after="0"/>
        <w:jc w:val="both"/>
        <w:rPr>
          <w:rFonts w:ascii="Trebuchet MS" w:hAnsi="Trebuchet MS" w:cs="Trebuchet MS"/>
          <w:color w:val="000000"/>
          <w:sz w:val="22"/>
          <w:szCs w:val="22"/>
        </w:rPr>
      </w:pPr>
    </w:p>
    <w:tbl>
      <w:tblPr>
        <w:tblW w:w="0" w:type="auto"/>
        <w:tblLayout w:type="fixed"/>
        <w:tblLook w:val="0000"/>
      </w:tblPr>
      <w:tblGrid>
        <w:gridCol w:w="9558"/>
      </w:tblGrid>
      <w:tr w14:paraId="6BFB99DA" w14:textId="77777777" w:rsidTr="00825B7B">
        <w:tblPrEx>
          <w:tblW w:w="0" w:type="auto"/>
          <w:tblLayout w:type="fixed"/>
          <w:tblLook w:val="0000"/>
        </w:tblPrEx>
        <w:trPr>
          <w:cantSplit/>
        </w:trPr>
        <w:tc>
          <w:tcPr>
            <w:tcW w:w="9558" w:type="dxa"/>
            <w:shd w:val="clear" w:color="auto" w:fill="C6D9F1"/>
          </w:tcPr>
          <w:p w:rsidR="00E73C4C" w:rsidRPr="00742AF2" w:rsidP="00825B7B" w14:paraId="351B1B85" w14:textId="77777777">
            <w:pPr>
              <w:pStyle w:val="Cog-H3a"/>
              <w:jc w:val="both"/>
              <w:rPr>
                <w:rFonts w:ascii="Trebuchet MS" w:hAnsi="Trebuchet MS"/>
                <w:szCs w:val="22"/>
              </w:rPr>
            </w:pPr>
            <w:r w:rsidRPr="00742AF2">
              <w:rPr>
                <w:rFonts w:ascii="Trebuchet MS" w:hAnsi="Trebuchet MS" w:cs="Trebuchet MS"/>
                <w:color w:val="000000"/>
                <w:szCs w:val="22"/>
              </w:rPr>
              <w:t>Education Details</w:t>
            </w:r>
          </w:p>
        </w:tc>
      </w:tr>
    </w:tbl>
    <w:p w:rsidR="00DF690B" w:rsidRPr="00742AF2" w:rsidP="00DF690B" w14:paraId="2E4A268C" w14:textId="77777777">
      <w:pPr>
        <w:rPr>
          <w:rFonts w:ascii="Trebuchet MS" w:hAnsi="Trebuchet MS" w:cs="Times New Roman"/>
        </w:rPr>
      </w:pPr>
    </w:p>
    <w:p w:rsidR="00E73C4C" w:rsidP="00E73C4C" w14:paraId="6DB5A77E" w14:textId="77777777">
      <w:pPr>
        <w:pStyle w:val="NormalWeb"/>
        <w:spacing w:before="0" w:after="0"/>
        <w:jc w:val="both"/>
        <w:rPr>
          <w:rFonts w:ascii="Trebuchet MS" w:hAnsi="Trebuchet MS" w:cs="Trebuchet MS"/>
          <w:color w:val="000000"/>
          <w:sz w:val="22"/>
          <w:szCs w:val="22"/>
        </w:rPr>
      </w:pPr>
    </w:p>
    <w:tbl>
      <w:tblPr>
        <w:tblW w:w="9558" w:type="dxa"/>
        <w:tblLayout w:type="fixed"/>
        <w:tblLook w:val="0000"/>
      </w:tblPr>
      <w:tblGrid>
        <w:gridCol w:w="9558"/>
      </w:tblGrid>
      <w:tr w14:paraId="6918CD07" w14:textId="77777777" w:rsidTr="00A53518">
        <w:tblPrEx>
          <w:tblW w:w="9558" w:type="dxa"/>
          <w:tblLayout w:type="fixed"/>
          <w:tblLook w:val="0000"/>
        </w:tblPrEx>
        <w:trPr>
          <w:cantSplit/>
        </w:trPr>
        <w:tc>
          <w:tcPr>
            <w:tcW w:w="9558" w:type="dxa"/>
            <w:shd w:val="clear" w:color="auto" w:fill="C6D9F1"/>
          </w:tcPr>
          <w:p w:rsidR="00E73C4C" w:rsidRPr="00742AF2" w:rsidP="00825B7B" w14:paraId="42B9B31A" w14:textId="77777777">
            <w:pPr>
              <w:pStyle w:val="Cog-H3a"/>
              <w:jc w:val="both"/>
              <w:rPr>
                <w:rFonts w:ascii="Trebuchet MS" w:hAnsi="Trebuchet MS"/>
                <w:szCs w:val="22"/>
              </w:rPr>
            </w:pPr>
            <w:r>
              <w:rPr>
                <w:rFonts w:ascii="Trebuchet MS" w:hAnsi="Trebuchet MS" w:cs="Trebuchet MS"/>
                <w:color w:val="000000"/>
                <w:szCs w:val="22"/>
              </w:rPr>
              <w:t>Personal details</w:t>
            </w:r>
          </w:p>
        </w:tc>
      </w:tr>
    </w:tbl>
    <w:p w:rsidR="00F028E3" w:rsidRPr="00742AF2" w:rsidP="00E73C4C" w14:paraId="777E648D" w14:textId="77777777">
      <w:pPr>
        <w:tabs>
          <w:tab w:val="left" w:pos="2520"/>
          <w:tab w:val="left" w:pos="2700"/>
        </w:tabs>
        <w:rPr>
          <w:rFonts w:ascii="Trebuchet MS" w:hAnsi="Trebuchet MS" w:cs="Trebuchet MS"/>
        </w:rPr>
      </w:pPr>
    </w:p>
    <w:p w:rsidR="00E73C4C" w:rsidRPr="00742AF2" w:rsidP="00E73C4C" w14:paraId="46E45B5A" w14:textId="77777777">
      <w:pPr>
        <w:tabs>
          <w:tab w:val="left" w:pos="2520"/>
          <w:tab w:val="left" w:pos="2700"/>
        </w:tabs>
        <w:rPr>
          <w:rFonts w:ascii="Trebuchet MS" w:hAnsi="Trebuchet MS" w:cs="Trebuchet MS"/>
        </w:rPr>
      </w:pPr>
      <w:r>
        <w:rPr>
          <w:rFonts w:ascii="Trebuchet MS" w:hAnsi="Trebuchet MS" w:cs="Trebuchet MS"/>
        </w:rPr>
        <w:t>Date of Birth</w:t>
      </w:r>
      <w:r>
        <w:rPr>
          <w:rFonts w:ascii="Trebuchet MS" w:hAnsi="Trebuchet MS" w:cs="Trebuchet MS"/>
        </w:rPr>
        <w:tab/>
        <w:t>:</w:t>
      </w:r>
      <w:r>
        <w:rPr>
          <w:rFonts w:ascii="Trebuchet MS" w:hAnsi="Trebuchet MS" w:cs="Trebuchet MS"/>
        </w:rPr>
        <w:tab/>
        <w:t>10</w:t>
      </w:r>
      <w:r w:rsidRPr="00B76BFD">
        <w:rPr>
          <w:rFonts w:ascii="Trebuchet MS" w:hAnsi="Trebuchet MS" w:cs="Trebuchet MS"/>
          <w:vertAlign w:val="superscript"/>
        </w:rPr>
        <w:t>th</w:t>
      </w:r>
      <w:r>
        <w:rPr>
          <w:rFonts w:ascii="Trebuchet MS" w:hAnsi="Trebuchet MS" w:cs="Trebuchet MS"/>
        </w:rPr>
        <w:t xml:space="preserve"> March</w:t>
      </w:r>
    </w:p>
    <w:p w:rsidR="00E73C4C" w:rsidRPr="00742AF2" w:rsidP="00E73C4C" w14:paraId="4191555A" w14:textId="77777777">
      <w:pPr>
        <w:tabs>
          <w:tab w:val="left" w:pos="2520"/>
          <w:tab w:val="left" w:pos="2700"/>
        </w:tabs>
        <w:rPr>
          <w:rFonts w:ascii="Trebuchet MS" w:hAnsi="Trebuchet MS" w:cs="Trebuchet MS"/>
        </w:rPr>
      </w:pPr>
      <w:r w:rsidRPr="00742AF2">
        <w:rPr>
          <w:rFonts w:ascii="Trebuchet MS" w:hAnsi="Trebuchet MS" w:cs="Trebuchet MS"/>
        </w:rPr>
        <w:t>Gender</w:t>
      </w:r>
      <w:r w:rsidRPr="00742AF2">
        <w:rPr>
          <w:rFonts w:ascii="Trebuchet MS" w:hAnsi="Trebuchet MS" w:cs="Trebuchet MS"/>
        </w:rPr>
        <w:tab/>
        <w:t xml:space="preserve">: </w:t>
      </w:r>
      <w:r w:rsidRPr="00742AF2">
        <w:rPr>
          <w:rFonts w:ascii="Trebuchet MS" w:hAnsi="Trebuchet MS" w:cs="Trebuchet MS"/>
        </w:rPr>
        <w:tab/>
        <w:t>Male</w:t>
      </w:r>
    </w:p>
    <w:p w:rsidR="00E73C4C" w:rsidRPr="00742AF2" w:rsidP="00E73C4C" w14:paraId="0BC1120F" w14:textId="77777777">
      <w:pPr>
        <w:tabs>
          <w:tab w:val="left" w:pos="2520"/>
          <w:tab w:val="left" w:pos="2700"/>
        </w:tabs>
        <w:rPr>
          <w:rFonts w:ascii="Trebuchet MS" w:hAnsi="Trebuchet MS" w:cs="Trebuchet MS"/>
          <w:color w:val="000000"/>
        </w:rPr>
      </w:pPr>
      <w:r w:rsidRPr="00742AF2">
        <w:rPr>
          <w:rFonts w:ascii="Trebuchet MS" w:hAnsi="Trebuchet MS" w:cs="Trebuchet MS"/>
        </w:rPr>
        <w:t>Languages known</w:t>
      </w:r>
      <w:r w:rsidRPr="00742AF2">
        <w:rPr>
          <w:rFonts w:ascii="Trebuchet MS" w:hAnsi="Trebuchet MS" w:cs="Trebuchet MS"/>
        </w:rPr>
        <w:tab/>
        <w:t>:</w:t>
      </w:r>
      <w:r w:rsidRPr="00742AF2">
        <w:rPr>
          <w:rFonts w:ascii="Trebuchet MS" w:hAnsi="Trebuchet MS" w:cs="Trebuchet MS"/>
        </w:rPr>
        <w:tab/>
        <w:t>Telugu, English, Hindi.</w:t>
      </w:r>
    </w:p>
    <w:tbl>
      <w:tblPr>
        <w:tblW w:w="0" w:type="auto"/>
        <w:tblLayout w:type="fixed"/>
        <w:tblLook w:val="0000"/>
      </w:tblPr>
      <w:tblGrid>
        <w:gridCol w:w="9558"/>
      </w:tblGrid>
      <w:tr w14:paraId="5DCF7AB6" w14:textId="77777777" w:rsidTr="00825B7B">
        <w:tblPrEx>
          <w:tblW w:w="0" w:type="auto"/>
          <w:tblLayout w:type="fixed"/>
          <w:tblLook w:val="0000"/>
        </w:tblPrEx>
        <w:trPr>
          <w:cantSplit/>
        </w:trPr>
        <w:tc>
          <w:tcPr>
            <w:tcW w:w="9558" w:type="dxa"/>
            <w:shd w:val="clear" w:color="auto" w:fill="C6D9F1"/>
          </w:tcPr>
          <w:p w:rsidR="00E73C4C" w:rsidRPr="00742AF2" w:rsidP="00825B7B" w14:paraId="08DE938F" w14:textId="77777777">
            <w:pPr>
              <w:pStyle w:val="Cog-H3a"/>
              <w:jc w:val="both"/>
              <w:rPr>
                <w:rFonts w:ascii="Trebuchet MS" w:hAnsi="Trebuchet MS"/>
                <w:szCs w:val="22"/>
              </w:rPr>
            </w:pPr>
            <w:r w:rsidRPr="00742AF2">
              <w:rPr>
                <w:rFonts w:ascii="Trebuchet MS" w:hAnsi="Trebuchet MS" w:cs="Trebuchet MS"/>
                <w:color w:val="000000"/>
                <w:szCs w:val="22"/>
              </w:rPr>
              <w:t>Declaration</w:t>
            </w:r>
          </w:p>
        </w:tc>
      </w:tr>
    </w:tbl>
    <w:p w:rsidR="00E73C4C" w:rsidRPr="00742AF2" w:rsidP="00E73C4C" w14:paraId="7BA386EF" w14:textId="77777777">
      <w:pPr>
        <w:jc w:val="both"/>
        <w:rPr>
          <w:rFonts w:ascii="Trebuchet MS" w:hAnsi="Trebuchet MS" w:cs="Trebuchet MS"/>
        </w:rPr>
      </w:pPr>
    </w:p>
    <w:p w:rsidR="00E73C4C" w:rsidRPr="00742AF2" w:rsidP="00E73C4C" w14:paraId="4B7C7177" w14:textId="77777777">
      <w:pPr>
        <w:jc w:val="both"/>
        <w:rPr>
          <w:rFonts w:ascii="Trebuchet MS" w:hAnsi="Trebuchet MS" w:cs="Trebuchet MS"/>
          <w:color w:val="000000"/>
        </w:rPr>
      </w:pPr>
      <w:r w:rsidRPr="00742AF2">
        <w:rPr>
          <w:rFonts w:ascii="Trebuchet MS" w:hAnsi="Trebuchet MS" w:cs="Trebuchet MS"/>
        </w:rPr>
        <w:t xml:space="preserve">I </w:t>
      </w:r>
      <w:r w:rsidRPr="00742AF2" w:rsidR="00C11CB6">
        <w:rPr>
          <w:rFonts w:ascii="Trebuchet MS" w:hAnsi="Trebuchet MS" w:cs="Trebuchet MS"/>
        </w:rPr>
        <w:t xml:space="preserve">hereby declare that the above </w:t>
      </w:r>
      <w:r w:rsidRPr="00742AF2">
        <w:rPr>
          <w:rFonts w:ascii="Trebuchet MS" w:hAnsi="Trebuchet MS" w:cs="Trebuchet MS"/>
        </w:rPr>
        <w:t>furnished details are true to the best of my knowledge and belief.</w:t>
      </w:r>
    </w:p>
    <w:p w:rsidR="00E73C4C" w:rsidRPr="00742AF2" w:rsidP="00742AF2" w14:paraId="0019B8C7" w14:textId="77777777">
      <w:pPr>
        <w:pStyle w:val="NoSpacing"/>
        <w:rPr>
          <w:rFonts w:ascii="Trebuchet MS" w:hAnsi="Trebuchet MS"/>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rsidSect="00B91BED">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7B1CCC" w14:paraId="019BAD32"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7B1CCC" w14:paraId="374A5504"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7B1CCC" w14:paraId="03AD07AB"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7B1CCC" w14:paraId="78AE10CF"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7B1CCC" w14:paraId="353E82FF"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7B1CCC" w14:paraId="23F9899C"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multilevel"/>
    <w:tmpl w:val="00000001"/>
    <w:lvl w:ilvl="0">
      <w:start w:val="1"/>
      <w:numFmt w:val="none"/>
      <w:suff w:val="nothing"/>
      <w:lvlJc w:val="left"/>
      <w:pPr>
        <w:tabs>
          <w:tab w:val="num" w:pos="0"/>
        </w:tabs>
        <w:ind w:left="432" w:hanging="432"/>
      </w:pPr>
      <w:rPr>
        <w:rFonts w:ascii="Symbol" w:hAnsi="Symbol" w:cs="Symbol" w:hint="default"/>
        <w:color w:val="000000"/>
        <w:sz w:val="20"/>
        <w:szCs w:val="20"/>
      </w:rPr>
    </w:lvl>
    <w:lvl w:ilvl="1">
      <w:start w:val="1"/>
      <w:numFmt w:val="none"/>
      <w:suff w:val="nothing"/>
      <w:lvlJc w:val="left"/>
      <w:pPr>
        <w:tabs>
          <w:tab w:val="num" w:pos="0"/>
        </w:tabs>
        <w:ind w:left="576" w:hanging="576"/>
      </w:pPr>
      <w:rPr>
        <w:rFonts w:ascii="Courier New" w:hAnsi="Courier New" w:cs="Courier New" w:hint="default"/>
      </w:rPr>
    </w:lvl>
    <w:lvl w:ilvl="2">
      <w:start w:val="1"/>
      <w:numFmt w:val="none"/>
      <w:suff w:val="nothing"/>
      <w:lvlJc w:val="left"/>
      <w:pPr>
        <w:tabs>
          <w:tab w:val="num" w:pos="0"/>
        </w:tabs>
        <w:ind w:left="720" w:hanging="720"/>
      </w:pPr>
      <w:rPr>
        <w:rFonts w:ascii="Wingdings" w:hAnsi="Wingdings" w:cs="Wingdings" w:hint="default"/>
      </w:rPr>
    </w:lvl>
    <w:lvl w:ilvl="3">
      <w:start w:val="1"/>
      <w:numFmt w:val="none"/>
      <w:suff w:val="nothing"/>
      <w:lvlJc w:val="left"/>
      <w:pPr>
        <w:tabs>
          <w:tab w:val="num" w:pos="0"/>
        </w:tabs>
        <w:ind w:left="864" w:hanging="864"/>
      </w:pPr>
    </w:lvl>
    <w:lvl w:ilvl="4">
      <w:start w:val="1"/>
      <w:numFmt w:val="none"/>
      <w:suff w:val="nothing"/>
      <w:lvlJc w:val="left"/>
      <w:pPr>
        <w:tabs>
          <w:tab w:val="num" w:pos="0"/>
        </w:tabs>
        <w:ind w:left="1008" w:hanging="1008"/>
      </w:pPr>
    </w:lvl>
    <w:lvl w:ilvl="5">
      <w:start w:val="1"/>
      <w:numFmt w:val="none"/>
      <w:suff w:val="nothing"/>
      <w:lvlJc w:val="left"/>
      <w:pPr>
        <w:tabs>
          <w:tab w:val="num" w:pos="0"/>
        </w:tabs>
        <w:ind w:left="1152" w:hanging="1152"/>
      </w:pPr>
    </w:lvl>
    <w:lvl w:ilvl="6">
      <w:start w:val="1"/>
      <w:numFmt w:val="none"/>
      <w:suff w:val="nothing"/>
      <w:lvlJc w:val="left"/>
      <w:pPr>
        <w:tabs>
          <w:tab w:val="num" w:pos="0"/>
        </w:tabs>
        <w:ind w:left="1296" w:hanging="1296"/>
      </w:pPr>
    </w:lvl>
    <w:lvl w:ilvl="7">
      <w:start w:val="1"/>
      <w:numFmt w:val="none"/>
      <w:suff w:val="nothing"/>
      <w:lvlJc w:val="left"/>
      <w:pPr>
        <w:tabs>
          <w:tab w:val="num" w:pos="0"/>
        </w:tabs>
        <w:ind w:left="1440" w:hanging="1440"/>
      </w:pPr>
    </w:lvl>
    <w:lvl w:ilvl="8">
      <w:start w:val="1"/>
      <w:numFmt w:val="none"/>
      <w:suff w:val="nothing"/>
      <w:lvlJc w:val="left"/>
      <w:pPr>
        <w:tabs>
          <w:tab w:val="num" w:pos="0"/>
        </w:tabs>
        <w:ind w:left="1584" w:hanging="1584"/>
      </w:pPr>
    </w:lvl>
  </w:abstractNum>
  <w:abstractNum w:abstractNumId="1">
    <w:nsid w:val="00000003"/>
    <w:multiLevelType w:val="multilevel"/>
    <w:tmpl w:val="00000003"/>
    <w:name w:val="WW8Num3"/>
    <w:lvl w:ilvl="0">
      <w:start w:val="1"/>
      <w:numFmt w:val="bullet"/>
      <w:lvlText w:val=""/>
      <w:lvlJc w:val="left"/>
      <w:pPr>
        <w:tabs>
          <w:tab w:val="num" w:pos="0"/>
        </w:tabs>
        <w:ind w:left="720" w:hanging="360"/>
      </w:pPr>
      <w:rPr>
        <w:rFonts w:ascii="Symbol" w:hAnsi="Symbol" w:cs="Symbol" w:hint="default"/>
        <w:color w:val="auto"/>
        <w:sz w:val="20"/>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color w:val="auto"/>
        <w:sz w:val="20"/>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color w:val="auto"/>
        <w:sz w:val="20"/>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nsid w:val="00000004"/>
    <w:multiLevelType w:val="singleLevel"/>
    <w:tmpl w:val="00000004"/>
    <w:name w:val="WW8Num4"/>
    <w:lvl w:ilvl="0">
      <w:start w:val="1"/>
      <w:numFmt w:val="bullet"/>
      <w:lvlText w:val=""/>
      <w:lvlJc w:val="left"/>
      <w:pPr>
        <w:tabs>
          <w:tab w:val="num" w:pos="0"/>
        </w:tabs>
        <w:ind w:left="720" w:hanging="360"/>
      </w:pPr>
      <w:rPr>
        <w:rFonts w:ascii="Symbol" w:hAnsi="Symbol" w:cs="Wingdings" w:hint="default"/>
        <w:sz w:val="16"/>
      </w:rPr>
    </w:lvl>
  </w:abstractNum>
  <w:abstractNum w:abstractNumId="3">
    <w:nsid w:val="7E585AD7"/>
    <w:multiLevelType w:val="hybridMultilevel"/>
    <w:tmpl w:val="8C7E5988"/>
    <w:lvl w:ilvl="0">
      <w:start w:val="1"/>
      <w:numFmt w:val="bullet"/>
      <w:lvlText w:val=""/>
      <w:lvlJc w:val="center"/>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CCC"/>
    <w:rsid w:val="000063F9"/>
    <w:rsid w:val="0007025E"/>
    <w:rsid w:val="000740C6"/>
    <w:rsid w:val="00081C4D"/>
    <w:rsid w:val="000C1B18"/>
    <w:rsid w:val="000E712A"/>
    <w:rsid w:val="000F3ECE"/>
    <w:rsid w:val="000F544C"/>
    <w:rsid w:val="000F6917"/>
    <w:rsid w:val="001011B6"/>
    <w:rsid w:val="00163ACF"/>
    <w:rsid w:val="00163AD2"/>
    <w:rsid w:val="001A1A05"/>
    <w:rsid w:val="001B22B9"/>
    <w:rsid w:val="001B3ABC"/>
    <w:rsid w:val="001F74AF"/>
    <w:rsid w:val="00223D68"/>
    <w:rsid w:val="0023045A"/>
    <w:rsid w:val="002511C6"/>
    <w:rsid w:val="002528CB"/>
    <w:rsid w:val="00260611"/>
    <w:rsid w:val="00276732"/>
    <w:rsid w:val="0028017D"/>
    <w:rsid w:val="002840E5"/>
    <w:rsid w:val="00285206"/>
    <w:rsid w:val="00295437"/>
    <w:rsid w:val="002A46C5"/>
    <w:rsid w:val="002B60F5"/>
    <w:rsid w:val="002E4F21"/>
    <w:rsid w:val="00337BEB"/>
    <w:rsid w:val="00361058"/>
    <w:rsid w:val="00386184"/>
    <w:rsid w:val="003A66CC"/>
    <w:rsid w:val="003C4F92"/>
    <w:rsid w:val="003D37B5"/>
    <w:rsid w:val="003F31B5"/>
    <w:rsid w:val="00405DC6"/>
    <w:rsid w:val="004229B6"/>
    <w:rsid w:val="00437D0F"/>
    <w:rsid w:val="00474AB2"/>
    <w:rsid w:val="004949EA"/>
    <w:rsid w:val="0049564D"/>
    <w:rsid w:val="004C49A6"/>
    <w:rsid w:val="004E1D52"/>
    <w:rsid w:val="004E7637"/>
    <w:rsid w:val="005055DB"/>
    <w:rsid w:val="00526308"/>
    <w:rsid w:val="00527583"/>
    <w:rsid w:val="0055163C"/>
    <w:rsid w:val="005633AD"/>
    <w:rsid w:val="005759A0"/>
    <w:rsid w:val="00582316"/>
    <w:rsid w:val="005A2463"/>
    <w:rsid w:val="005C143D"/>
    <w:rsid w:val="005D7CA2"/>
    <w:rsid w:val="005E2724"/>
    <w:rsid w:val="005F2E41"/>
    <w:rsid w:val="005F66DA"/>
    <w:rsid w:val="00603193"/>
    <w:rsid w:val="00604E09"/>
    <w:rsid w:val="00624BF5"/>
    <w:rsid w:val="00627427"/>
    <w:rsid w:val="00636536"/>
    <w:rsid w:val="00645953"/>
    <w:rsid w:val="006773FF"/>
    <w:rsid w:val="006C6142"/>
    <w:rsid w:val="006D46AD"/>
    <w:rsid w:val="006E69BD"/>
    <w:rsid w:val="0070355F"/>
    <w:rsid w:val="00705C19"/>
    <w:rsid w:val="00711EF0"/>
    <w:rsid w:val="00742AF2"/>
    <w:rsid w:val="00744FA2"/>
    <w:rsid w:val="0074506F"/>
    <w:rsid w:val="007B1CCC"/>
    <w:rsid w:val="007D1290"/>
    <w:rsid w:val="008041EE"/>
    <w:rsid w:val="008151E6"/>
    <w:rsid w:val="00825B7B"/>
    <w:rsid w:val="008275DE"/>
    <w:rsid w:val="00827D8F"/>
    <w:rsid w:val="00847C08"/>
    <w:rsid w:val="00857759"/>
    <w:rsid w:val="00871392"/>
    <w:rsid w:val="0087165F"/>
    <w:rsid w:val="0087233A"/>
    <w:rsid w:val="00872370"/>
    <w:rsid w:val="008833E7"/>
    <w:rsid w:val="008B1A86"/>
    <w:rsid w:val="008B6055"/>
    <w:rsid w:val="008E3FA8"/>
    <w:rsid w:val="00904D58"/>
    <w:rsid w:val="00912EE4"/>
    <w:rsid w:val="00931AC8"/>
    <w:rsid w:val="0093364D"/>
    <w:rsid w:val="0093697B"/>
    <w:rsid w:val="00950A77"/>
    <w:rsid w:val="009603BE"/>
    <w:rsid w:val="00967255"/>
    <w:rsid w:val="00997D42"/>
    <w:rsid w:val="009A08D7"/>
    <w:rsid w:val="009D3050"/>
    <w:rsid w:val="00A05E15"/>
    <w:rsid w:val="00A100C9"/>
    <w:rsid w:val="00A177A0"/>
    <w:rsid w:val="00A51BC4"/>
    <w:rsid w:val="00A52A74"/>
    <w:rsid w:val="00A53518"/>
    <w:rsid w:val="00A916F4"/>
    <w:rsid w:val="00A95162"/>
    <w:rsid w:val="00AD1116"/>
    <w:rsid w:val="00AF4922"/>
    <w:rsid w:val="00B13027"/>
    <w:rsid w:val="00B31110"/>
    <w:rsid w:val="00B37894"/>
    <w:rsid w:val="00B76BFD"/>
    <w:rsid w:val="00B82C40"/>
    <w:rsid w:val="00B91BED"/>
    <w:rsid w:val="00B921C6"/>
    <w:rsid w:val="00C11CB6"/>
    <w:rsid w:val="00C55F07"/>
    <w:rsid w:val="00C914EC"/>
    <w:rsid w:val="00C9398E"/>
    <w:rsid w:val="00CA1323"/>
    <w:rsid w:val="00CA4583"/>
    <w:rsid w:val="00CB11E1"/>
    <w:rsid w:val="00CB33C0"/>
    <w:rsid w:val="00CC33B4"/>
    <w:rsid w:val="00CD4143"/>
    <w:rsid w:val="00CE45A7"/>
    <w:rsid w:val="00CF7343"/>
    <w:rsid w:val="00D066CE"/>
    <w:rsid w:val="00D24588"/>
    <w:rsid w:val="00D34C8B"/>
    <w:rsid w:val="00DA29B0"/>
    <w:rsid w:val="00DB54CE"/>
    <w:rsid w:val="00DF690B"/>
    <w:rsid w:val="00E73C4C"/>
    <w:rsid w:val="00E76D4F"/>
    <w:rsid w:val="00E805AB"/>
    <w:rsid w:val="00E8326E"/>
    <w:rsid w:val="00E8610D"/>
    <w:rsid w:val="00EE6385"/>
    <w:rsid w:val="00EE7EDB"/>
    <w:rsid w:val="00F028E3"/>
    <w:rsid w:val="00F21B02"/>
    <w:rsid w:val="00F26888"/>
    <w:rsid w:val="00F45BCB"/>
    <w:rsid w:val="00F6108A"/>
    <w:rsid w:val="00F771A7"/>
    <w:rsid w:val="00FA49EA"/>
    <w:rsid w:val="00FC7661"/>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docId w15:val="{868D3932-7DD8-4C91-AABC-3F608115D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1BED"/>
  </w:style>
  <w:style w:type="paragraph" w:styleId="Heading1">
    <w:name w:val="heading 1"/>
    <w:basedOn w:val="Normal"/>
    <w:next w:val="Normal"/>
    <w:link w:val="Heading1Char"/>
    <w:uiPriority w:val="9"/>
    <w:qFormat/>
    <w:rsid w:val="007B1C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B1CC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B1CC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B1CC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B1CCC"/>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B1CCC"/>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F690B"/>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B1CCC"/>
    <w:pPr>
      <w:spacing w:after="0" w:line="240" w:lineRule="auto"/>
    </w:pPr>
  </w:style>
  <w:style w:type="character" w:customStyle="1" w:styleId="Heading1Char">
    <w:name w:val="Heading 1 Char"/>
    <w:basedOn w:val="DefaultParagraphFont"/>
    <w:link w:val="Heading1"/>
    <w:uiPriority w:val="9"/>
    <w:rsid w:val="007B1CCC"/>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7B1CCC"/>
    <w:rPr>
      <w:b/>
      <w:bCs/>
    </w:rPr>
  </w:style>
  <w:style w:type="paragraph" w:styleId="Header">
    <w:name w:val="header"/>
    <w:basedOn w:val="Normal"/>
    <w:link w:val="HeaderChar"/>
    <w:unhideWhenUsed/>
    <w:rsid w:val="007B1CC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B1CCC"/>
  </w:style>
  <w:style w:type="paragraph" w:styleId="Footer">
    <w:name w:val="footer"/>
    <w:basedOn w:val="Normal"/>
    <w:link w:val="FooterChar"/>
    <w:uiPriority w:val="99"/>
    <w:semiHidden/>
    <w:unhideWhenUsed/>
    <w:rsid w:val="007B1CC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B1CCC"/>
  </w:style>
  <w:style w:type="paragraph" w:styleId="Title">
    <w:name w:val="Title"/>
    <w:basedOn w:val="Normal"/>
    <w:next w:val="Normal"/>
    <w:link w:val="TitleChar"/>
    <w:uiPriority w:val="10"/>
    <w:qFormat/>
    <w:rsid w:val="007B1CC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B1CCC"/>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7B1CC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B1CC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B1CC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7B1CC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7B1CCC"/>
    <w:rPr>
      <w:rFonts w:asciiTheme="majorHAnsi" w:eastAsiaTheme="majorEastAsia" w:hAnsiTheme="majorHAnsi" w:cstheme="majorBidi"/>
      <w:i/>
      <w:iCs/>
      <w:color w:val="243F60" w:themeColor="accent1" w:themeShade="7F"/>
    </w:rPr>
  </w:style>
  <w:style w:type="paragraph" w:styleId="ListParagraph">
    <w:name w:val="List Paragraph"/>
    <w:basedOn w:val="Normal"/>
    <w:uiPriority w:val="34"/>
    <w:qFormat/>
    <w:rsid w:val="007B1CCC"/>
    <w:pPr>
      <w:ind w:left="720"/>
      <w:contextualSpacing/>
    </w:pPr>
  </w:style>
  <w:style w:type="paragraph" w:customStyle="1" w:styleId="Cog-bullet">
    <w:name w:val="Cog-bullet"/>
    <w:basedOn w:val="Normal"/>
    <w:rsid w:val="00DF690B"/>
    <w:pPr>
      <w:keepNext/>
      <w:suppressAutoHyphens/>
      <w:spacing w:before="60" w:after="60" w:line="260" w:lineRule="atLeast"/>
    </w:pPr>
    <w:rPr>
      <w:rFonts w:ascii="Arial" w:eastAsia="Times New Roman" w:hAnsi="Arial" w:cs="Arial"/>
      <w:color w:val="000000"/>
      <w:kern w:val="1"/>
      <w:sz w:val="18"/>
      <w:szCs w:val="20"/>
      <w:lang w:eastAsia="ar-SA"/>
    </w:rPr>
  </w:style>
  <w:style w:type="paragraph" w:customStyle="1" w:styleId="Cog-H2a">
    <w:name w:val="Cog-H2a"/>
    <w:basedOn w:val="Heading2"/>
    <w:next w:val="Normal"/>
    <w:rsid w:val="00DF690B"/>
    <w:pPr>
      <w:keepLines w:val="0"/>
      <w:suppressAutoHyphens/>
      <w:spacing w:before="0" w:after="120" w:line="240" w:lineRule="auto"/>
    </w:pPr>
    <w:rPr>
      <w:rFonts w:ascii="Arial" w:eastAsia="Times New Roman" w:hAnsi="Arial" w:cs="Times New Roman"/>
      <w:bCs w:val="0"/>
      <w:color w:val="000080"/>
      <w:kern w:val="1"/>
      <w:sz w:val="24"/>
      <w:szCs w:val="20"/>
      <w:lang w:eastAsia="ar-SA"/>
    </w:rPr>
  </w:style>
  <w:style w:type="paragraph" w:customStyle="1" w:styleId="Cog-H3a">
    <w:name w:val="Cog-H3a"/>
    <w:basedOn w:val="Heading3"/>
    <w:rsid w:val="00DF690B"/>
    <w:pPr>
      <w:keepLines w:val="0"/>
      <w:suppressAutoHyphens/>
      <w:spacing w:before="120" w:after="120" w:line="240" w:lineRule="atLeast"/>
    </w:pPr>
    <w:rPr>
      <w:rFonts w:ascii="Arial" w:eastAsia="Times New Roman" w:hAnsi="Arial" w:cs="Times New Roman"/>
      <w:bCs w:val="0"/>
      <w:color w:val="000080"/>
      <w:kern w:val="1"/>
      <w:szCs w:val="20"/>
      <w:lang w:eastAsia="ar-SA"/>
    </w:rPr>
  </w:style>
  <w:style w:type="paragraph" w:customStyle="1" w:styleId="Cog-body">
    <w:name w:val="Cog-body"/>
    <w:basedOn w:val="Normal"/>
    <w:rsid w:val="00DF690B"/>
    <w:pPr>
      <w:keepNext/>
      <w:suppressAutoHyphens/>
      <w:spacing w:before="60" w:after="60" w:line="260" w:lineRule="atLeast"/>
      <w:ind w:left="720"/>
      <w:jc w:val="both"/>
    </w:pPr>
    <w:rPr>
      <w:rFonts w:ascii="Arial" w:eastAsia="Times New Roman" w:hAnsi="Arial" w:cs="Arial"/>
      <w:kern w:val="1"/>
      <w:sz w:val="20"/>
      <w:szCs w:val="20"/>
      <w:lang w:eastAsia="ar-SA"/>
    </w:rPr>
  </w:style>
  <w:style w:type="paragraph" w:styleId="NormalWeb">
    <w:name w:val="Normal (Web)"/>
    <w:basedOn w:val="Normal"/>
    <w:rsid w:val="00DF690B"/>
    <w:pPr>
      <w:suppressAutoHyphens/>
      <w:spacing w:before="280" w:after="280" w:line="240" w:lineRule="auto"/>
    </w:pPr>
    <w:rPr>
      <w:rFonts w:ascii="Times New Roman" w:eastAsia="Times New Roman" w:hAnsi="Times New Roman" w:cs="Times New Roman"/>
      <w:kern w:val="1"/>
      <w:sz w:val="24"/>
      <w:szCs w:val="24"/>
      <w:lang w:eastAsia="ar-SA"/>
    </w:rPr>
  </w:style>
  <w:style w:type="character" w:customStyle="1" w:styleId="Heading7Char">
    <w:name w:val="Heading 7 Char"/>
    <w:basedOn w:val="DefaultParagraphFont"/>
    <w:link w:val="Heading7"/>
    <w:uiPriority w:val="9"/>
    <w:semiHidden/>
    <w:rsid w:val="00DF690B"/>
    <w:rPr>
      <w:rFonts w:asciiTheme="majorHAnsi" w:eastAsiaTheme="majorEastAsia" w:hAnsiTheme="majorHAnsi" w:cstheme="majorBidi"/>
      <w:i/>
      <w:iCs/>
      <w:color w:val="404040" w:themeColor="text1" w:themeTint="BF"/>
    </w:rPr>
  </w:style>
  <w:style w:type="character" w:customStyle="1" w:styleId="Normal1">
    <w:name w:val="Normal1"/>
    <w:basedOn w:val="DefaultParagraphFont"/>
    <w:rsid w:val="00DF69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eader" Target="header3.xml" /><Relationship Id="rId11" Type="http://schemas.openxmlformats.org/officeDocument/2006/relationships/footer" Target="footer3.xml" /><Relationship Id="rId12" Type="http://schemas.openxmlformats.org/officeDocument/2006/relationships/theme" Target="theme/theme1.xml" /><Relationship Id="rId13" Type="http://schemas.openxmlformats.org/officeDocument/2006/relationships/numbering" Target="numbering.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https://rdxfootmark.naukri.com/v2/track/openCv?trackingInfo=f8c3c62e536c744a964fb32b7d2c72c6134f530e18705c4458440321091b5b581209120210415a5f004356014b4450530401195c1333471b1b1110435b540c56481000031f031207004900145a7045111b475c580d584f1715035b480301035e2715511b1b1119135c550c00431a0d400343400e5a5d554b1a5b470210120b580a004c470d43021240585b1b4d58505045111b535e5e0e584b120912001253156&amp;docType=docx" TargetMode="External" /><Relationship Id="rId6" Type="http://schemas.openxmlformats.org/officeDocument/2006/relationships/header" Target="header1.xml" /><Relationship Id="rId7" Type="http://schemas.openxmlformats.org/officeDocument/2006/relationships/header" Target="header2.xml" /><Relationship Id="rId8" Type="http://schemas.openxmlformats.org/officeDocument/2006/relationships/footer" Target="footer1.xml" /><Relationship Id="rId9" Type="http://schemas.openxmlformats.org/officeDocument/2006/relationships/footer" Target="foot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BC998C-9ECA-4F12-9366-0060C14C57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4</Pages>
  <Words>724</Words>
  <Characters>4131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RAJAS</dc:creator>
  <cp:lastModifiedBy>Raja Sekhar</cp:lastModifiedBy>
  <cp:revision>42</cp:revision>
  <dcterms:created xsi:type="dcterms:W3CDTF">2023-08-20T13:38:00Z</dcterms:created>
  <dcterms:modified xsi:type="dcterms:W3CDTF">2023-09-05T13:07:00Z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8a73c85-e524-44a6-bd58-7df7ef87be8f_ActionId">
    <vt:lpwstr>9e0acabe-b174-4fdc-9a0d-a8ec803196f2</vt:lpwstr>
  </property>
  <property fmtid="{D5CDD505-2E9C-101B-9397-08002B2CF9AE}" pid="3" name="MSIP_Label_a8a73c85-e524-44a6-bd58-7df7ef87be8f_ContentBits">
    <vt:lpwstr>0</vt:lpwstr>
  </property>
  <property fmtid="{D5CDD505-2E9C-101B-9397-08002B2CF9AE}" pid="4" name="MSIP_Label_a8a73c85-e524-44a6-bd58-7df7ef87be8f_Enabled">
    <vt:lpwstr>true</vt:lpwstr>
  </property>
  <property fmtid="{D5CDD505-2E9C-101B-9397-08002B2CF9AE}" pid="5" name="MSIP_Label_a8a73c85-e524-44a6-bd58-7df7ef87be8f_Method">
    <vt:lpwstr>Standard</vt:lpwstr>
  </property>
  <property fmtid="{D5CDD505-2E9C-101B-9397-08002B2CF9AE}" pid="6" name="MSIP_Label_a8a73c85-e524-44a6-bd58-7df7ef87be8f_Name">
    <vt:lpwstr>Internal Label</vt:lpwstr>
  </property>
  <property fmtid="{D5CDD505-2E9C-101B-9397-08002B2CF9AE}" pid="7" name="MSIP_Label_a8a73c85-e524-44a6-bd58-7df7ef87be8f_SetDate">
    <vt:lpwstr>2023-08-20T13:38:27Z</vt:lpwstr>
  </property>
  <property fmtid="{D5CDD505-2E9C-101B-9397-08002B2CF9AE}" pid="8" name="MSIP_Label_a8a73c85-e524-44a6-bd58-7df7ef87be8f_SiteId">
    <vt:lpwstr>db05faca-c82a-4b9d-b9c5-0f64b6755421</vt:lpwstr>
  </property>
</Properties>
</file>